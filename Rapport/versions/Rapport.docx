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715AD5"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r>
      <w:proofErr w:type="gramStart"/>
      <w:r w:rsidRPr="00A27A06">
        <w:rPr>
          <w:rFonts w:cstheme="minorHAnsi"/>
          <w:b/>
          <w:bCs/>
          <w:sz w:val="24"/>
          <w:szCs w:val="24"/>
        </w:rPr>
        <w:t>et</w:t>
      </w:r>
      <w:proofErr w:type="gramEnd"/>
      <w:r w:rsidRPr="00A27A06">
        <w:rPr>
          <w:rFonts w:cstheme="minorHAnsi"/>
          <w:b/>
          <w:bCs/>
          <w:sz w:val="24"/>
          <w:szCs w:val="24"/>
        </w:rPr>
        <w:t xml:space="preserve">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715AD5" w:rsidRDefault="00715AD5"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715AD5" w:rsidRDefault="00715AD5" w:rsidP="00A862A4">
                      <w:pPr>
                        <w:spacing w:after="0"/>
                        <w:jc w:val="center"/>
                      </w:pPr>
                      <w:r>
                        <w:t>Logo</w:t>
                      </w:r>
                    </w:p>
                  </w:txbxContent>
                </v:textbox>
                <w10:wrap type="topAndBottom"/>
              </v:shape>
            </w:pict>
          </mc:Fallback>
        </mc:AlternateContent>
      </w:r>
      <w:r w:rsidR="00715AD5">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 xml:space="preserve">Grégory </w:t>
      </w:r>
      <w:proofErr w:type="spellStart"/>
      <w:r w:rsidR="00DF1E8C" w:rsidRPr="00A27A06">
        <w:rPr>
          <w:rFonts w:cstheme="minorHAnsi"/>
          <w:b/>
          <w:sz w:val="30"/>
          <w:szCs w:val="30"/>
        </w:rPr>
        <w:t>Ducrey</w:t>
      </w:r>
      <w:proofErr w:type="spellEnd"/>
    </w:p>
    <w:p w14:paraId="4A7CC485" w14:textId="77777777" w:rsidR="00174627" w:rsidRPr="00174627" w:rsidRDefault="00715AD5"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02C2A64"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E937B6" w:rsidRPr="00E937B6">
        <w:rPr>
          <w:b/>
          <w:bCs/>
          <w:sz w:val="24"/>
          <w:szCs w:val="24"/>
        </w:rPr>
        <w:t>Mme</w:t>
      </w:r>
      <w:r w:rsidR="00E937B6">
        <w:rPr>
          <w:sz w:val="24"/>
          <w:szCs w:val="24"/>
        </w:rPr>
        <w:t xml:space="preserve"> </w:t>
      </w:r>
      <w:r w:rsidRPr="0097153D">
        <w:rPr>
          <w:b/>
          <w:sz w:val="24"/>
          <w:szCs w:val="24"/>
        </w:rPr>
        <w:t>Sandy Ingram</w:t>
      </w:r>
    </w:p>
    <w:p w14:paraId="2B8E5717" w14:textId="69633D1B"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E937B6">
        <w:rPr>
          <w:b/>
          <w:sz w:val="24"/>
          <w:szCs w:val="24"/>
        </w:rPr>
        <w:t xml:space="preserve">Mme </w:t>
      </w:r>
      <w:proofErr w:type="spellStart"/>
      <w:r w:rsidR="00A862A4" w:rsidRPr="0097153D">
        <w:rPr>
          <w:b/>
          <w:sz w:val="24"/>
          <w:szCs w:val="24"/>
        </w:rPr>
        <w:t>Houda</w:t>
      </w:r>
      <w:proofErr w:type="spellEnd"/>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 xml:space="preserve">Dr. Claire </w:t>
      </w:r>
      <w:proofErr w:type="spellStart"/>
      <w:r w:rsidRPr="00A35F29">
        <w:rPr>
          <w:b/>
          <w:sz w:val="24"/>
          <w:szCs w:val="24"/>
        </w:rPr>
        <w:t>Korkmaz</w:t>
      </w:r>
      <w:proofErr w:type="spellEnd"/>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 xml:space="preserve">Dr. </w:t>
      </w:r>
      <w:proofErr w:type="spellStart"/>
      <w:r>
        <w:rPr>
          <w:b/>
          <w:sz w:val="24"/>
          <w:szCs w:val="24"/>
        </w:rPr>
        <w:t>Sa</w:t>
      </w:r>
      <w:r w:rsidR="00841579">
        <w:rPr>
          <w:b/>
          <w:sz w:val="24"/>
          <w:szCs w:val="24"/>
        </w:rPr>
        <w:t>riah</w:t>
      </w:r>
      <w:proofErr w:type="spellEnd"/>
      <w:r w:rsidR="00841579">
        <w:rPr>
          <w:b/>
          <w:sz w:val="24"/>
          <w:szCs w:val="24"/>
        </w:rPr>
        <w:t xml:space="preserve">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715AD5">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71BD60C2" w14:textId="77777777" w:rsidR="0097743D"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10087833" w:history="1">
            <w:r w:rsidR="0097743D" w:rsidRPr="00564C1C">
              <w:rPr>
                <w:rStyle w:val="Lienhypertexte"/>
                <w:noProof/>
              </w:rPr>
              <w:t>Historique des versions</w:t>
            </w:r>
            <w:r w:rsidR="0097743D">
              <w:rPr>
                <w:noProof/>
                <w:webHidden/>
              </w:rPr>
              <w:tab/>
            </w:r>
            <w:r w:rsidR="0097743D">
              <w:rPr>
                <w:noProof/>
                <w:webHidden/>
              </w:rPr>
              <w:fldChar w:fldCharType="begin"/>
            </w:r>
            <w:r w:rsidR="0097743D">
              <w:rPr>
                <w:noProof/>
                <w:webHidden/>
              </w:rPr>
              <w:instrText xml:space="preserve"> PAGEREF _Toc510087833 \h </w:instrText>
            </w:r>
            <w:r w:rsidR="0097743D">
              <w:rPr>
                <w:noProof/>
                <w:webHidden/>
              </w:rPr>
            </w:r>
            <w:r w:rsidR="0097743D">
              <w:rPr>
                <w:noProof/>
                <w:webHidden/>
              </w:rPr>
              <w:fldChar w:fldCharType="separate"/>
            </w:r>
            <w:r w:rsidR="0097743D">
              <w:rPr>
                <w:noProof/>
                <w:webHidden/>
              </w:rPr>
              <w:t>3</w:t>
            </w:r>
            <w:r w:rsidR="0097743D">
              <w:rPr>
                <w:noProof/>
                <w:webHidden/>
              </w:rPr>
              <w:fldChar w:fldCharType="end"/>
            </w:r>
          </w:hyperlink>
        </w:p>
        <w:p w14:paraId="0935E69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4" w:history="1">
            <w:r w:rsidR="0097743D" w:rsidRPr="00564C1C">
              <w:rPr>
                <w:rStyle w:val="Lienhypertexte"/>
                <w:noProof/>
              </w:rPr>
              <w:t>1.</w:t>
            </w:r>
            <w:r w:rsidR="0097743D">
              <w:rPr>
                <w:rFonts w:eastAsiaTheme="minorEastAsia"/>
                <w:b w:val="0"/>
                <w:bCs w:val="0"/>
                <w:noProof/>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_Toc510087834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73DD03D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5" w:history="1">
            <w:r w:rsidR="0097743D" w:rsidRPr="00564C1C">
              <w:rPr>
                <w:rStyle w:val="Lienhypertexte"/>
                <w:noProof/>
              </w:rPr>
              <w:t>1.1.</w:t>
            </w:r>
            <w:r w:rsidR="0097743D">
              <w:rPr>
                <w:rFonts w:eastAsiaTheme="minorEastAsia"/>
                <w:b w:val="0"/>
                <w:bCs w:val="0"/>
                <w:noProof/>
                <w:sz w:val="24"/>
                <w:szCs w:val="24"/>
                <w:lang w:val="fr-FR" w:eastAsia="zh-CN"/>
              </w:rPr>
              <w:tab/>
            </w:r>
            <w:r w:rsidR="0097743D" w:rsidRPr="00564C1C">
              <w:rPr>
                <w:rStyle w:val="Lienhypertexte"/>
                <w:noProof/>
              </w:rPr>
              <w:t>Contexte</w:t>
            </w:r>
            <w:r w:rsidR="0097743D">
              <w:rPr>
                <w:noProof/>
                <w:webHidden/>
              </w:rPr>
              <w:tab/>
            </w:r>
            <w:r w:rsidR="0097743D">
              <w:rPr>
                <w:noProof/>
                <w:webHidden/>
              </w:rPr>
              <w:fldChar w:fldCharType="begin"/>
            </w:r>
            <w:r w:rsidR="0097743D">
              <w:rPr>
                <w:noProof/>
                <w:webHidden/>
              </w:rPr>
              <w:instrText xml:space="preserve"> PAGEREF _Toc510087835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00E9B4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6" w:history="1">
            <w:r w:rsidR="0097743D" w:rsidRPr="00564C1C">
              <w:rPr>
                <w:rStyle w:val="Lienhypertexte"/>
                <w:noProof/>
              </w:rPr>
              <w:t>1.2.</w:t>
            </w:r>
            <w:r w:rsidR="0097743D">
              <w:rPr>
                <w:rFonts w:eastAsiaTheme="minorEastAsia"/>
                <w:b w:val="0"/>
                <w:bCs w:val="0"/>
                <w:noProof/>
                <w:sz w:val="24"/>
                <w:szCs w:val="24"/>
                <w:lang w:val="fr-FR" w:eastAsia="zh-CN"/>
              </w:rPr>
              <w:tab/>
            </w:r>
            <w:r w:rsidR="0097743D" w:rsidRPr="00564C1C">
              <w:rPr>
                <w:rStyle w:val="Lienhypertexte"/>
                <w:noProof/>
              </w:rPr>
              <w:t>But du projet</w:t>
            </w:r>
            <w:r w:rsidR="0097743D">
              <w:rPr>
                <w:noProof/>
                <w:webHidden/>
              </w:rPr>
              <w:tab/>
            </w:r>
            <w:r w:rsidR="0097743D">
              <w:rPr>
                <w:noProof/>
                <w:webHidden/>
              </w:rPr>
              <w:fldChar w:fldCharType="begin"/>
            </w:r>
            <w:r w:rsidR="0097743D">
              <w:rPr>
                <w:noProof/>
                <w:webHidden/>
              </w:rPr>
              <w:instrText xml:space="preserve"> PAGEREF _Toc510087836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20CB4C4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7" w:history="1">
            <w:r w:rsidR="0097743D" w:rsidRPr="00564C1C">
              <w:rPr>
                <w:rStyle w:val="Lienhypertexte"/>
                <w:noProof/>
              </w:rPr>
              <w:t>1.3.</w:t>
            </w:r>
            <w:r w:rsidR="0097743D">
              <w:rPr>
                <w:rFonts w:eastAsiaTheme="minorEastAsia"/>
                <w:b w:val="0"/>
                <w:bCs w:val="0"/>
                <w:noProof/>
                <w:sz w:val="24"/>
                <w:szCs w:val="24"/>
                <w:lang w:val="fr-FR" w:eastAsia="zh-CN"/>
              </w:rPr>
              <w:tab/>
            </w:r>
            <w:r w:rsidR="0097743D" w:rsidRPr="00564C1C">
              <w:rPr>
                <w:rStyle w:val="Lienhypertexte"/>
                <w:noProof/>
              </w:rPr>
              <w:t>Document</w:t>
            </w:r>
            <w:r w:rsidR="0097743D">
              <w:rPr>
                <w:noProof/>
                <w:webHidden/>
              </w:rPr>
              <w:tab/>
            </w:r>
            <w:r w:rsidR="0097743D">
              <w:rPr>
                <w:noProof/>
                <w:webHidden/>
              </w:rPr>
              <w:fldChar w:fldCharType="begin"/>
            </w:r>
            <w:r w:rsidR="0097743D">
              <w:rPr>
                <w:noProof/>
                <w:webHidden/>
              </w:rPr>
              <w:instrText xml:space="preserve"> PAGEREF _Toc510087837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323A5E7E"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38" w:history="1">
            <w:r w:rsidR="0097743D" w:rsidRPr="00564C1C">
              <w:rPr>
                <w:rStyle w:val="Lienhypertexte"/>
                <w:noProof/>
              </w:rPr>
              <w:t>2.</w:t>
            </w:r>
            <w:r w:rsidR="0097743D">
              <w:rPr>
                <w:rFonts w:eastAsiaTheme="minorEastAsia"/>
                <w:b w:val="0"/>
                <w:bCs w:val="0"/>
                <w:noProof/>
                <w:lang w:val="fr-FR" w:eastAsia="zh-CN"/>
              </w:rPr>
              <w:tab/>
            </w:r>
            <w:r w:rsidR="0097743D" w:rsidRPr="00564C1C">
              <w:rPr>
                <w:rStyle w:val="Lienhypertexte"/>
                <w:noProof/>
              </w:rPr>
              <w:t>Analyse</w:t>
            </w:r>
            <w:r w:rsidR="0097743D">
              <w:rPr>
                <w:noProof/>
                <w:webHidden/>
              </w:rPr>
              <w:tab/>
            </w:r>
            <w:r w:rsidR="0097743D">
              <w:rPr>
                <w:noProof/>
                <w:webHidden/>
              </w:rPr>
              <w:fldChar w:fldCharType="begin"/>
            </w:r>
            <w:r w:rsidR="0097743D">
              <w:rPr>
                <w:noProof/>
                <w:webHidden/>
              </w:rPr>
              <w:instrText xml:space="preserve"> PAGEREF _Toc510087838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0447E22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39" w:history="1">
            <w:r w:rsidR="0097743D" w:rsidRPr="00564C1C">
              <w:rPr>
                <w:rStyle w:val="Lienhypertexte"/>
                <w:noProof/>
              </w:rPr>
              <w:t>2.1.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_Toc510087839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54BCA4B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0" w:history="1">
            <w:r w:rsidR="0097743D" w:rsidRPr="00564C1C">
              <w:rPr>
                <w:rStyle w:val="Lienhypertexte"/>
                <w:noProof/>
              </w:rPr>
              <w:t>2.2.</w:t>
            </w:r>
            <w:r w:rsidR="0097743D">
              <w:rPr>
                <w:rFonts w:eastAsiaTheme="minorEastAsia"/>
                <w:b w:val="0"/>
                <w:bCs w:val="0"/>
                <w:noProof/>
                <w:sz w:val="24"/>
                <w:szCs w:val="24"/>
                <w:lang w:val="fr-FR" w:eastAsia="zh-CN"/>
              </w:rPr>
              <w:tab/>
            </w:r>
            <w:r w:rsidR="0097743D" w:rsidRPr="00564C1C">
              <w:rPr>
                <w:rStyle w:val="Lienhypertexte"/>
                <w:noProof/>
              </w:rPr>
              <w:t>Exploration du sujet</w:t>
            </w:r>
            <w:r w:rsidR="0097743D">
              <w:rPr>
                <w:noProof/>
                <w:webHidden/>
              </w:rPr>
              <w:tab/>
            </w:r>
            <w:r w:rsidR="0097743D">
              <w:rPr>
                <w:noProof/>
                <w:webHidden/>
              </w:rPr>
              <w:fldChar w:fldCharType="begin"/>
            </w:r>
            <w:r w:rsidR="0097743D">
              <w:rPr>
                <w:noProof/>
                <w:webHidden/>
              </w:rPr>
              <w:instrText xml:space="preserve"> PAGEREF _Toc510087840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6408B45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1" w:history="1">
            <w:r w:rsidR="0097743D" w:rsidRPr="00564C1C">
              <w:rPr>
                <w:rStyle w:val="Lienhypertexte"/>
                <w:noProof/>
              </w:rPr>
              <w:t>2.3.</w:t>
            </w:r>
            <w:r w:rsidR="0097743D">
              <w:rPr>
                <w:rFonts w:eastAsiaTheme="minorEastAsia"/>
                <w:b w:val="0"/>
                <w:bCs w:val="0"/>
                <w:noProof/>
                <w:sz w:val="24"/>
                <w:szCs w:val="24"/>
                <w:lang w:val="fr-FR" w:eastAsia="zh-CN"/>
              </w:rPr>
              <w:tab/>
            </w:r>
            <w:r w:rsidR="0097743D" w:rsidRPr="00564C1C">
              <w:rPr>
                <w:rStyle w:val="Lienhypertexte"/>
                <w:noProof/>
              </w:rPr>
              <w:t>Idéation</w:t>
            </w:r>
            <w:r w:rsidR="0097743D">
              <w:rPr>
                <w:noProof/>
                <w:webHidden/>
              </w:rPr>
              <w:tab/>
            </w:r>
            <w:r w:rsidR="0097743D">
              <w:rPr>
                <w:noProof/>
                <w:webHidden/>
              </w:rPr>
              <w:fldChar w:fldCharType="begin"/>
            </w:r>
            <w:r w:rsidR="0097743D">
              <w:rPr>
                <w:noProof/>
                <w:webHidden/>
              </w:rPr>
              <w:instrText xml:space="preserve"> PAGEREF _Toc510087841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3CFAA53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2" w:history="1">
            <w:r w:rsidR="0097743D" w:rsidRPr="00564C1C">
              <w:rPr>
                <w:rStyle w:val="Lienhypertexte"/>
                <w:noProof/>
              </w:rPr>
              <w:t>2.3.1.</w:t>
            </w:r>
            <w:r w:rsidR="0097743D">
              <w:rPr>
                <w:rFonts w:eastAsiaTheme="minorEastAsia"/>
                <w:noProof/>
                <w:sz w:val="24"/>
                <w:szCs w:val="24"/>
                <w:lang w:val="fr-FR" w:eastAsia="zh-CN"/>
              </w:rPr>
              <w:tab/>
            </w:r>
            <w:r w:rsidR="0097743D" w:rsidRPr="00564C1C">
              <w:rPr>
                <w:rStyle w:val="Lienhypertexte"/>
                <w:noProof/>
              </w:rPr>
              <w:t>Brainstorming</w:t>
            </w:r>
            <w:r w:rsidR="0097743D">
              <w:rPr>
                <w:noProof/>
                <w:webHidden/>
              </w:rPr>
              <w:tab/>
            </w:r>
            <w:r w:rsidR="0097743D">
              <w:rPr>
                <w:noProof/>
                <w:webHidden/>
              </w:rPr>
              <w:fldChar w:fldCharType="begin"/>
            </w:r>
            <w:r w:rsidR="0097743D">
              <w:rPr>
                <w:noProof/>
                <w:webHidden/>
              </w:rPr>
              <w:instrText xml:space="preserve"> PAGEREF _Toc510087842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76A16A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3" w:history="1">
            <w:r w:rsidR="0097743D" w:rsidRPr="00564C1C">
              <w:rPr>
                <w:rStyle w:val="Lienhypertexte"/>
                <w:noProof/>
              </w:rPr>
              <w:t>2.4.</w:t>
            </w:r>
            <w:r w:rsidR="0097743D">
              <w:rPr>
                <w:rFonts w:eastAsiaTheme="minorEastAsia"/>
                <w:b w:val="0"/>
                <w:bCs w:val="0"/>
                <w:noProof/>
                <w:sz w:val="24"/>
                <w:szCs w:val="24"/>
                <w:lang w:val="fr-FR" w:eastAsia="zh-CN"/>
              </w:rPr>
              <w:tab/>
            </w:r>
            <w:r w:rsidR="0097743D" w:rsidRPr="00564C1C">
              <w:rPr>
                <w:rStyle w:val="Lienhypertexte"/>
                <w:noProof/>
              </w:rPr>
              <w:t>Etat de l’art</w:t>
            </w:r>
            <w:r w:rsidR="0097743D">
              <w:rPr>
                <w:noProof/>
                <w:webHidden/>
              </w:rPr>
              <w:tab/>
            </w:r>
            <w:r w:rsidR="0097743D">
              <w:rPr>
                <w:noProof/>
                <w:webHidden/>
              </w:rPr>
              <w:fldChar w:fldCharType="begin"/>
            </w:r>
            <w:r w:rsidR="0097743D">
              <w:rPr>
                <w:noProof/>
                <w:webHidden/>
              </w:rPr>
              <w:instrText xml:space="preserve"> PAGEREF _Toc510087843 \h </w:instrText>
            </w:r>
            <w:r w:rsidR="0097743D">
              <w:rPr>
                <w:noProof/>
                <w:webHidden/>
              </w:rPr>
            </w:r>
            <w:r w:rsidR="0097743D">
              <w:rPr>
                <w:noProof/>
                <w:webHidden/>
              </w:rPr>
              <w:fldChar w:fldCharType="separate"/>
            </w:r>
            <w:r w:rsidR="0097743D">
              <w:rPr>
                <w:noProof/>
                <w:webHidden/>
              </w:rPr>
              <w:t>8</w:t>
            </w:r>
            <w:r w:rsidR="0097743D">
              <w:rPr>
                <w:noProof/>
                <w:webHidden/>
              </w:rPr>
              <w:fldChar w:fldCharType="end"/>
            </w:r>
          </w:hyperlink>
        </w:p>
        <w:p w14:paraId="296F4A19"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4" w:history="1">
            <w:r w:rsidR="0097743D" w:rsidRPr="00564C1C">
              <w:rPr>
                <w:rStyle w:val="Lienhypertexte"/>
                <w:noProof/>
              </w:rPr>
              <w:t>2.4.1.</w:t>
            </w:r>
            <w:r w:rsidR="0097743D">
              <w:rPr>
                <w:rFonts w:eastAsiaTheme="minorEastAsia"/>
                <w:noProof/>
                <w:sz w:val="24"/>
                <w:szCs w:val="24"/>
                <w:lang w:val="fr-FR" w:eastAsia="zh-CN"/>
              </w:rPr>
              <w:tab/>
            </w:r>
            <w:r w:rsidR="0097743D" w:rsidRPr="00564C1C">
              <w:rPr>
                <w:rStyle w:val="Lienhypertexte"/>
                <w:noProof/>
              </w:rPr>
              <w:t>Synthèse</w:t>
            </w:r>
            <w:r w:rsidR="0097743D">
              <w:rPr>
                <w:noProof/>
                <w:webHidden/>
              </w:rPr>
              <w:tab/>
            </w:r>
            <w:r w:rsidR="0097743D">
              <w:rPr>
                <w:noProof/>
                <w:webHidden/>
              </w:rPr>
              <w:fldChar w:fldCharType="begin"/>
            </w:r>
            <w:r w:rsidR="0097743D">
              <w:rPr>
                <w:noProof/>
                <w:webHidden/>
              </w:rPr>
              <w:instrText xml:space="preserve"> PAGEREF _Toc510087844 \h </w:instrText>
            </w:r>
            <w:r w:rsidR="0097743D">
              <w:rPr>
                <w:noProof/>
                <w:webHidden/>
              </w:rPr>
            </w:r>
            <w:r w:rsidR="0097743D">
              <w:rPr>
                <w:noProof/>
                <w:webHidden/>
              </w:rPr>
              <w:fldChar w:fldCharType="separate"/>
            </w:r>
            <w:r w:rsidR="0097743D">
              <w:rPr>
                <w:noProof/>
                <w:webHidden/>
              </w:rPr>
              <w:t>15</w:t>
            </w:r>
            <w:r w:rsidR="0097743D">
              <w:rPr>
                <w:noProof/>
                <w:webHidden/>
              </w:rPr>
              <w:fldChar w:fldCharType="end"/>
            </w:r>
          </w:hyperlink>
        </w:p>
        <w:p w14:paraId="2D7A69D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5" w:history="1">
            <w:r w:rsidR="0097743D" w:rsidRPr="00564C1C">
              <w:rPr>
                <w:rStyle w:val="Lienhypertexte"/>
                <w:noProof/>
              </w:rPr>
              <w:t>2.5.</w:t>
            </w:r>
            <w:r w:rsidR="0097743D">
              <w:rPr>
                <w:rFonts w:eastAsiaTheme="minorEastAsia"/>
                <w:b w:val="0"/>
                <w:bCs w:val="0"/>
                <w:noProof/>
                <w:sz w:val="24"/>
                <w:szCs w:val="24"/>
                <w:lang w:val="fr-FR" w:eastAsia="zh-CN"/>
              </w:rPr>
              <w:tab/>
            </w:r>
            <w:r w:rsidR="0097743D" w:rsidRPr="00564C1C">
              <w:rPr>
                <w:rStyle w:val="Lienhypertexte"/>
                <w:noProof/>
              </w:rPr>
              <w:t>Tests technologiques</w:t>
            </w:r>
            <w:r w:rsidR="0097743D">
              <w:rPr>
                <w:noProof/>
                <w:webHidden/>
              </w:rPr>
              <w:tab/>
            </w:r>
            <w:r w:rsidR="0097743D">
              <w:rPr>
                <w:noProof/>
                <w:webHidden/>
              </w:rPr>
              <w:fldChar w:fldCharType="begin"/>
            </w:r>
            <w:r w:rsidR="0097743D">
              <w:rPr>
                <w:noProof/>
                <w:webHidden/>
              </w:rPr>
              <w:instrText xml:space="preserve"> PAGEREF _Toc510087845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4C3B1EE4"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6" w:history="1">
            <w:r w:rsidR="0097743D" w:rsidRPr="00564C1C">
              <w:rPr>
                <w:rStyle w:val="Lienhypertexte"/>
                <w:noProof/>
              </w:rPr>
              <w:t>2.5.1.</w:t>
            </w:r>
            <w:r w:rsidR="0097743D">
              <w:rPr>
                <w:rFonts w:eastAsiaTheme="minorEastAsia"/>
                <w:noProof/>
                <w:sz w:val="24"/>
                <w:szCs w:val="24"/>
                <w:lang w:val="fr-FR" w:eastAsia="zh-CN"/>
              </w:rPr>
              <w:tab/>
            </w:r>
            <w:r w:rsidR="0097743D" w:rsidRPr="00564C1C">
              <w:rPr>
                <w:rStyle w:val="Lienhypertexte"/>
                <w:noProof/>
              </w:rPr>
              <w:t>Analyse des processus</w:t>
            </w:r>
            <w:r w:rsidR="0097743D">
              <w:rPr>
                <w:noProof/>
                <w:webHidden/>
              </w:rPr>
              <w:tab/>
            </w:r>
            <w:r w:rsidR="0097743D">
              <w:rPr>
                <w:noProof/>
                <w:webHidden/>
              </w:rPr>
              <w:fldChar w:fldCharType="begin"/>
            </w:r>
            <w:r w:rsidR="0097743D">
              <w:rPr>
                <w:noProof/>
                <w:webHidden/>
              </w:rPr>
              <w:instrText xml:space="preserve"> PAGEREF _Toc510087846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131CFD1A" w14:textId="77777777" w:rsidR="0097743D" w:rsidRDefault="00715AD5">
          <w:pPr>
            <w:pStyle w:val="TM3"/>
            <w:tabs>
              <w:tab w:val="left" w:pos="1320"/>
              <w:tab w:val="right" w:leader="dot" w:pos="9062"/>
            </w:tabs>
            <w:rPr>
              <w:rFonts w:eastAsiaTheme="minorEastAsia"/>
              <w:noProof/>
              <w:sz w:val="24"/>
              <w:szCs w:val="24"/>
              <w:lang w:val="fr-FR" w:eastAsia="zh-CN"/>
            </w:rPr>
          </w:pPr>
          <w:hyperlink w:anchor="_Toc510087847" w:history="1">
            <w:r w:rsidR="0097743D" w:rsidRPr="00564C1C">
              <w:rPr>
                <w:rStyle w:val="Lienhypertexte"/>
                <w:noProof/>
              </w:rPr>
              <w:t>2.5.2.</w:t>
            </w:r>
            <w:r w:rsidR="0097743D">
              <w:rPr>
                <w:rFonts w:eastAsiaTheme="minorEastAsia"/>
                <w:noProof/>
                <w:sz w:val="24"/>
                <w:szCs w:val="24"/>
                <w:lang w:val="fr-FR" w:eastAsia="zh-CN"/>
              </w:rPr>
              <w:tab/>
            </w:r>
            <w:r w:rsidR="0097743D" w:rsidRPr="00564C1C">
              <w:rPr>
                <w:rStyle w:val="Lienhypertexte"/>
                <w:noProof/>
              </w:rPr>
              <w:t>Récupération des sites web visités</w:t>
            </w:r>
            <w:r w:rsidR="0097743D">
              <w:rPr>
                <w:noProof/>
                <w:webHidden/>
              </w:rPr>
              <w:tab/>
            </w:r>
            <w:r w:rsidR="0097743D">
              <w:rPr>
                <w:noProof/>
                <w:webHidden/>
              </w:rPr>
              <w:fldChar w:fldCharType="begin"/>
            </w:r>
            <w:r w:rsidR="0097743D">
              <w:rPr>
                <w:noProof/>
                <w:webHidden/>
              </w:rPr>
              <w:instrText xml:space="preserve"> PAGEREF _Toc510087847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5A2693FA"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8" w:history="1">
            <w:r w:rsidR="0097743D" w:rsidRPr="00564C1C">
              <w:rPr>
                <w:rStyle w:val="Lienhypertexte"/>
                <w:noProof/>
              </w:rPr>
              <w:t>2.6.</w:t>
            </w:r>
            <w:r w:rsidR="0097743D">
              <w:rPr>
                <w:rFonts w:eastAsiaTheme="minorEastAsia"/>
                <w:b w:val="0"/>
                <w:bCs w:val="0"/>
                <w:noProof/>
                <w:sz w:val="24"/>
                <w:szCs w:val="24"/>
                <w:lang w:val="fr-FR" w:eastAsia="zh-CN"/>
              </w:rPr>
              <w:tab/>
            </w:r>
            <w:r w:rsidR="0097743D" w:rsidRPr="00564C1C">
              <w:rPr>
                <w:rStyle w:val="Lienhypertexte"/>
                <w:noProof/>
              </w:rPr>
              <w:t>Cahier des charges</w:t>
            </w:r>
            <w:r w:rsidR="0097743D">
              <w:rPr>
                <w:noProof/>
                <w:webHidden/>
              </w:rPr>
              <w:tab/>
            </w:r>
            <w:r w:rsidR="0097743D">
              <w:rPr>
                <w:noProof/>
                <w:webHidden/>
              </w:rPr>
              <w:fldChar w:fldCharType="begin"/>
            </w:r>
            <w:r w:rsidR="0097743D">
              <w:rPr>
                <w:noProof/>
                <w:webHidden/>
              </w:rPr>
              <w:instrText xml:space="preserve"> PAGEREF _Toc510087848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1507CD3E"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49" w:history="1">
            <w:r w:rsidR="0097743D" w:rsidRPr="00564C1C">
              <w:rPr>
                <w:rStyle w:val="Lienhypertexte"/>
                <w:noProof/>
              </w:rPr>
              <w:t>2.7.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_Toc510087849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67597AD2"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0" w:history="1">
            <w:r w:rsidR="0097743D" w:rsidRPr="00564C1C">
              <w:rPr>
                <w:rStyle w:val="Lienhypertexte"/>
                <w:noProof/>
              </w:rPr>
              <w:t>3.</w:t>
            </w:r>
            <w:r w:rsidR="0097743D">
              <w:rPr>
                <w:rFonts w:eastAsiaTheme="minorEastAsia"/>
                <w:b w:val="0"/>
                <w:bCs w:val="0"/>
                <w:noProof/>
                <w:lang w:val="fr-FR" w:eastAsia="zh-CN"/>
              </w:rPr>
              <w:tab/>
            </w:r>
            <w:r w:rsidR="0097743D" w:rsidRPr="00564C1C">
              <w:rPr>
                <w:rStyle w:val="Lienhypertexte"/>
                <w:noProof/>
              </w:rPr>
              <w:t>Conception</w:t>
            </w:r>
            <w:r w:rsidR="0097743D">
              <w:rPr>
                <w:noProof/>
                <w:webHidden/>
              </w:rPr>
              <w:tab/>
            </w:r>
            <w:r w:rsidR="0097743D">
              <w:rPr>
                <w:noProof/>
                <w:webHidden/>
              </w:rPr>
              <w:fldChar w:fldCharType="begin"/>
            </w:r>
            <w:r w:rsidR="0097743D">
              <w:rPr>
                <w:noProof/>
                <w:webHidden/>
              </w:rPr>
              <w:instrText xml:space="preserve"> PAGEREF _Toc510087850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6EC9A61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1" w:history="1">
            <w:r w:rsidR="0097743D" w:rsidRPr="00564C1C">
              <w:rPr>
                <w:rStyle w:val="Lienhypertexte"/>
                <w:noProof/>
              </w:rPr>
              <w:t>3.1.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_Toc510087851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48F5144C"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2" w:history="1">
            <w:r w:rsidR="0097743D" w:rsidRPr="00564C1C">
              <w:rPr>
                <w:rStyle w:val="Lienhypertexte"/>
                <w:noProof/>
              </w:rPr>
              <w:t>3.2.</w:t>
            </w:r>
            <w:r w:rsidR="0097743D">
              <w:rPr>
                <w:rFonts w:eastAsiaTheme="minorEastAsia"/>
                <w:b w:val="0"/>
                <w:bCs w:val="0"/>
                <w:noProof/>
                <w:sz w:val="24"/>
                <w:szCs w:val="24"/>
                <w:lang w:val="fr-FR" w:eastAsia="zh-CN"/>
              </w:rPr>
              <w:tab/>
            </w:r>
            <w:r w:rsidR="0097743D" w:rsidRPr="00564C1C">
              <w:rPr>
                <w:rStyle w:val="Lienhypertexte"/>
                <w:noProof/>
              </w:rPr>
              <w:t>Architecture générale</w:t>
            </w:r>
            <w:r w:rsidR="0097743D">
              <w:rPr>
                <w:noProof/>
                <w:webHidden/>
              </w:rPr>
              <w:tab/>
            </w:r>
            <w:r w:rsidR="0097743D">
              <w:rPr>
                <w:noProof/>
                <w:webHidden/>
              </w:rPr>
              <w:fldChar w:fldCharType="begin"/>
            </w:r>
            <w:r w:rsidR="0097743D">
              <w:rPr>
                <w:noProof/>
                <w:webHidden/>
              </w:rPr>
              <w:instrText xml:space="preserve"> PAGEREF _Toc510087852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7D1888F0"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3" w:history="1">
            <w:r w:rsidR="0097743D" w:rsidRPr="00564C1C">
              <w:rPr>
                <w:rStyle w:val="Lienhypertexte"/>
                <w:noProof/>
              </w:rPr>
              <w:t>3.3.</w:t>
            </w:r>
            <w:r w:rsidR="0097743D">
              <w:rPr>
                <w:rFonts w:eastAsiaTheme="minorEastAsia"/>
                <w:b w:val="0"/>
                <w:bCs w:val="0"/>
                <w:noProof/>
                <w:sz w:val="24"/>
                <w:szCs w:val="24"/>
                <w:lang w:val="fr-FR" w:eastAsia="zh-CN"/>
              </w:rPr>
              <w:tab/>
            </w:r>
            <w:r w:rsidR="0097743D" w:rsidRPr="00564C1C">
              <w:rPr>
                <w:rStyle w:val="Lienhypertexte"/>
                <w:noProof/>
              </w:rPr>
              <w:t>Diagrammes de cas d’utilisation</w:t>
            </w:r>
            <w:r w:rsidR="0097743D">
              <w:rPr>
                <w:noProof/>
                <w:webHidden/>
              </w:rPr>
              <w:tab/>
            </w:r>
            <w:r w:rsidR="0097743D">
              <w:rPr>
                <w:noProof/>
                <w:webHidden/>
              </w:rPr>
              <w:fldChar w:fldCharType="begin"/>
            </w:r>
            <w:r w:rsidR="0097743D">
              <w:rPr>
                <w:noProof/>
                <w:webHidden/>
              </w:rPr>
              <w:instrText xml:space="preserve"> PAGEREF _Toc510087853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314A5D85"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4" w:history="1">
            <w:r w:rsidR="0097743D" w:rsidRPr="00564C1C">
              <w:rPr>
                <w:rStyle w:val="Lienhypertexte"/>
                <w:noProof/>
              </w:rPr>
              <w:t>3.4.</w:t>
            </w:r>
            <w:r w:rsidR="0097743D">
              <w:rPr>
                <w:rFonts w:eastAsiaTheme="minorEastAsia"/>
                <w:b w:val="0"/>
                <w:bCs w:val="0"/>
                <w:noProof/>
                <w:sz w:val="24"/>
                <w:szCs w:val="24"/>
                <w:lang w:val="fr-FR" w:eastAsia="zh-CN"/>
              </w:rPr>
              <w:tab/>
            </w:r>
            <w:r w:rsidR="0097743D" w:rsidRPr="00564C1C">
              <w:rPr>
                <w:rStyle w:val="Lienhypertexte"/>
                <w:noProof/>
              </w:rPr>
              <w:t>Diagrammes de séquences</w:t>
            </w:r>
            <w:r w:rsidR="0097743D">
              <w:rPr>
                <w:noProof/>
                <w:webHidden/>
              </w:rPr>
              <w:tab/>
            </w:r>
            <w:r w:rsidR="0097743D">
              <w:rPr>
                <w:noProof/>
                <w:webHidden/>
              </w:rPr>
              <w:fldChar w:fldCharType="begin"/>
            </w:r>
            <w:r w:rsidR="0097743D">
              <w:rPr>
                <w:noProof/>
                <w:webHidden/>
              </w:rPr>
              <w:instrText xml:space="preserve"> PAGEREF _Toc510087854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0CF27463"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5" w:history="1">
            <w:r w:rsidR="0097743D" w:rsidRPr="00564C1C">
              <w:rPr>
                <w:rStyle w:val="Lienhypertexte"/>
                <w:noProof/>
              </w:rPr>
              <w:t>3.5.</w:t>
            </w:r>
            <w:r w:rsidR="0097743D">
              <w:rPr>
                <w:rFonts w:eastAsiaTheme="minorEastAsia"/>
                <w:b w:val="0"/>
                <w:bCs w:val="0"/>
                <w:noProof/>
                <w:sz w:val="24"/>
                <w:szCs w:val="24"/>
                <w:lang w:val="fr-FR" w:eastAsia="zh-CN"/>
              </w:rPr>
              <w:tab/>
            </w:r>
            <w:r w:rsidR="0097743D" w:rsidRPr="00564C1C">
              <w:rPr>
                <w:rStyle w:val="Lienhypertexte"/>
                <w:noProof/>
              </w:rPr>
              <w:t>Fiches descriptives</w:t>
            </w:r>
            <w:r w:rsidR="0097743D">
              <w:rPr>
                <w:noProof/>
                <w:webHidden/>
              </w:rPr>
              <w:tab/>
            </w:r>
            <w:r w:rsidR="0097743D">
              <w:rPr>
                <w:noProof/>
                <w:webHidden/>
              </w:rPr>
              <w:fldChar w:fldCharType="begin"/>
            </w:r>
            <w:r w:rsidR="0097743D">
              <w:rPr>
                <w:noProof/>
                <w:webHidden/>
              </w:rPr>
              <w:instrText xml:space="preserve"> PAGEREF _Toc510087855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C67AED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6" w:history="1">
            <w:r w:rsidR="0097743D" w:rsidRPr="00564C1C">
              <w:rPr>
                <w:rStyle w:val="Lienhypertexte"/>
                <w:noProof/>
              </w:rPr>
              <w:t>3.6.</w:t>
            </w:r>
            <w:r w:rsidR="0097743D">
              <w:rPr>
                <w:rFonts w:eastAsiaTheme="minorEastAsia"/>
                <w:b w:val="0"/>
                <w:bCs w:val="0"/>
                <w:noProof/>
                <w:sz w:val="24"/>
                <w:szCs w:val="24"/>
                <w:lang w:val="fr-FR" w:eastAsia="zh-CN"/>
              </w:rPr>
              <w:tab/>
            </w:r>
            <w:r w:rsidR="0097743D" w:rsidRPr="00564C1C">
              <w:rPr>
                <w:rStyle w:val="Lienhypertexte"/>
                <w:noProof/>
              </w:rPr>
              <w:t>Diagramme d’activité ?</w:t>
            </w:r>
            <w:r w:rsidR="0097743D">
              <w:rPr>
                <w:noProof/>
                <w:webHidden/>
              </w:rPr>
              <w:tab/>
            </w:r>
            <w:r w:rsidR="0097743D">
              <w:rPr>
                <w:noProof/>
                <w:webHidden/>
              </w:rPr>
              <w:fldChar w:fldCharType="begin"/>
            </w:r>
            <w:r w:rsidR="0097743D">
              <w:rPr>
                <w:noProof/>
                <w:webHidden/>
              </w:rPr>
              <w:instrText xml:space="preserve"> PAGEREF _Toc510087856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0AC374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7" w:history="1">
            <w:r w:rsidR="0097743D" w:rsidRPr="00564C1C">
              <w:rPr>
                <w:rStyle w:val="Lienhypertexte"/>
                <w:noProof/>
              </w:rPr>
              <w:t>3.7.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_Toc510087857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29D10385"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58" w:history="1">
            <w:r w:rsidR="0097743D" w:rsidRPr="00564C1C">
              <w:rPr>
                <w:rStyle w:val="Lienhypertexte"/>
                <w:noProof/>
              </w:rPr>
              <w:t>4.</w:t>
            </w:r>
            <w:r w:rsidR="0097743D">
              <w:rPr>
                <w:rFonts w:eastAsiaTheme="minorEastAsia"/>
                <w:b w:val="0"/>
                <w:bCs w:val="0"/>
                <w:noProof/>
                <w:lang w:val="fr-FR" w:eastAsia="zh-CN"/>
              </w:rPr>
              <w:tab/>
            </w:r>
            <w:r w:rsidR="0097743D" w:rsidRPr="00564C1C">
              <w:rPr>
                <w:rStyle w:val="Lienhypertexte"/>
                <w:noProof/>
              </w:rPr>
              <w:t>Implémentation</w:t>
            </w:r>
            <w:r w:rsidR="0097743D">
              <w:rPr>
                <w:noProof/>
                <w:webHidden/>
              </w:rPr>
              <w:tab/>
            </w:r>
            <w:r w:rsidR="0097743D">
              <w:rPr>
                <w:noProof/>
                <w:webHidden/>
              </w:rPr>
              <w:fldChar w:fldCharType="begin"/>
            </w:r>
            <w:r w:rsidR="0097743D">
              <w:rPr>
                <w:noProof/>
                <w:webHidden/>
              </w:rPr>
              <w:instrText xml:space="preserve"> PAGEREF _Toc510087858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5280DAA9"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59" w:history="1">
            <w:r w:rsidR="0097743D" w:rsidRPr="00564C1C">
              <w:rPr>
                <w:rStyle w:val="Lienhypertexte"/>
                <w:noProof/>
              </w:rPr>
              <w:t>4.1.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_Toc510087859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34515AF7"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0" w:history="1">
            <w:r w:rsidR="0097743D" w:rsidRPr="00564C1C">
              <w:rPr>
                <w:rStyle w:val="Lienhypertexte"/>
                <w:noProof/>
              </w:rPr>
              <w:t>4.2.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_Toc510087860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301B79D7"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1" w:history="1">
            <w:r w:rsidR="0097743D" w:rsidRPr="00564C1C">
              <w:rPr>
                <w:rStyle w:val="Lienhypertexte"/>
                <w:noProof/>
              </w:rPr>
              <w:t>5.</w:t>
            </w:r>
            <w:r w:rsidR="0097743D">
              <w:rPr>
                <w:rFonts w:eastAsiaTheme="minorEastAsia"/>
                <w:b w:val="0"/>
                <w:bCs w:val="0"/>
                <w:noProof/>
                <w:lang w:val="fr-FR" w:eastAsia="zh-CN"/>
              </w:rPr>
              <w:tab/>
            </w:r>
            <w:r w:rsidR="0097743D" w:rsidRPr="00564C1C">
              <w:rPr>
                <w:rStyle w:val="Lienhypertexte"/>
                <w:noProof/>
              </w:rPr>
              <w:t>Validation</w:t>
            </w:r>
            <w:r w:rsidR="0097743D">
              <w:rPr>
                <w:noProof/>
                <w:webHidden/>
              </w:rPr>
              <w:tab/>
            </w:r>
            <w:r w:rsidR="0097743D">
              <w:rPr>
                <w:noProof/>
                <w:webHidden/>
              </w:rPr>
              <w:fldChar w:fldCharType="begin"/>
            </w:r>
            <w:r w:rsidR="0097743D">
              <w:rPr>
                <w:noProof/>
                <w:webHidden/>
              </w:rPr>
              <w:instrText xml:space="preserve"> PAGEREF _Toc510087861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291E0B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2" w:history="1">
            <w:r w:rsidR="0097743D" w:rsidRPr="00564C1C">
              <w:rPr>
                <w:rStyle w:val="Lienhypertexte"/>
                <w:noProof/>
              </w:rPr>
              <w:t>5.1.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_Toc510087862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00A11C38"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3" w:history="1">
            <w:r w:rsidR="0097743D" w:rsidRPr="00564C1C">
              <w:rPr>
                <w:rStyle w:val="Lienhypertexte"/>
                <w:noProof/>
              </w:rPr>
              <w:t>5.2.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_Toc510087863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3FC43EA6"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4" w:history="1">
            <w:r w:rsidR="0097743D" w:rsidRPr="00564C1C">
              <w:rPr>
                <w:rStyle w:val="Lienhypertexte"/>
                <w:noProof/>
              </w:rPr>
              <w:t>6.</w:t>
            </w:r>
            <w:r w:rsidR="0097743D">
              <w:rPr>
                <w:rFonts w:eastAsiaTheme="minorEastAsia"/>
                <w:b w:val="0"/>
                <w:bCs w:val="0"/>
                <w:noProof/>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_Toc510087864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66A449E2"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5" w:history="1">
            <w:r w:rsidR="0097743D" w:rsidRPr="00564C1C">
              <w:rPr>
                <w:rStyle w:val="Lienhypertexte"/>
                <w:noProof/>
              </w:rPr>
              <w:t>6.1.</w:t>
            </w:r>
            <w:r w:rsidR="0097743D">
              <w:rPr>
                <w:rFonts w:eastAsiaTheme="minorEastAsia"/>
                <w:b w:val="0"/>
                <w:bCs w:val="0"/>
                <w:noProof/>
                <w:sz w:val="24"/>
                <w:szCs w:val="24"/>
                <w:lang w:val="fr-FR" w:eastAsia="zh-CN"/>
              </w:rPr>
              <w:tab/>
            </w:r>
            <w:r w:rsidR="0097743D" w:rsidRPr="00564C1C">
              <w:rPr>
                <w:rStyle w:val="Lienhypertexte"/>
                <w:noProof/>
              </w:rPr>
              <w:t>Conclusions personnelles</w:t>
            </w:r>
            <w:r w:rsidR="0097743D">
              <w:rPr>
                <w:noProof/>
                <w:webHidden/>
              </w:rPr>
              <w:tab/>
            </w:r>
            <w:r w:rsidR="0097743D">
              <w:rPr>
                <w:noProof/>
                <w:webHidden/>
              </w:rPr>
              <w:fldChar w:fldCharType="begin"/>
            </w:r>
            <w:r w:rsidR="0097743D">
              <w:rPr>
                <w:noProof/>
                <w:webHidden/>
              </w:rPr>
              <w:instrText xml:space="preserve"> PAGEREF _Toc510087865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7B357C4" w14:textId="77777777" w:rsidR="0097743D" w:rsidRDefault="00715AD5">
          <w:pPr>
            <w:pStyle w:val="TM1"/>
            <w:tabs>
              <w:tab w:val="left" w:pos="440"/>
              <w:tab w:val="right" w:leader="dot" w:pos="9062"/>
            </w:tabs>
            <w:rPr>
              <w:rFonts w:eastAsiaTheme="minorEastAsia"/>
              <w:b w:val="0"/>
              <w:bCs w:val="0"/>
              <w:noProof/>
              <w:lang w:val="fr-FR" w:eastAsia="zh-CN"/>
            </w:rPr>
          </w:pPr>
          <w:hyperlink w:anchor="_Toc510087866" w:history="1">
            <w:r w:rsidR="0097743D" w:rsidRPr="00564C1C">
              <w:rPr>
                <w:rStyle w:val="Lienhypertexte"/>
                <w:noProof/>
              </w:rPr>
              <w:t>7.</w:t>
            </w:r>
            <w:r w:rsidR="0097743D">
              <w:rPr>
                <w:rFonts w:eastAsiaTheme="minorEastAsia"/>
                <w:b w:val="0"/>
                <w:bCs w:val="0"/>
                <w:noProof/>
                <w:lang w:val="fr-FR" w:eastAsia="zh-CN"/>
              </w:rPr>
              <w:tab/>
            </w:r>
            <w:r w:rsidR="0097743D" w:rsidRPr="00564C1C">
              <w:rPr>
                <w:rStyle w:val="Lienhypertexte"/>
                <w:noProof/>
              </w:rPr>
              <w:t>Annexes</w:t>
            </w:r>
            <w:r w:rsidR="0097743D">
              <w:rPr>
                <w:noProof/>
                <w:webHidden/>
              </w:rPr>
              <w:tab/>
            </w:r>
            <w:r w:rsidR="0097743D">
              <w:rPr>
                <w:noProof/>
                <w:webHidden/>
              </w:rPr>
              <w:fldChar w:fldCharType="begin"/>
            </w:r>
            <w:r w:rsidR="0097743D">
              <w:rPr>
                <w:noProof/>
                <w:webHidden/>
              </w:rPr>
              <w:instrText xml:space="preserve"> PAGEREF _Toc510087866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63ACCED"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7" w:history="1">
            <w:r w:rsidR="0097743D" w:rsidRPr="00564C1C">
              <w:rPr>
                <w:rStyle w:val="Lienhypertexte"/>
                <w:noProof/>
              </w:rPr>
              <w:t>7.1.</w:t>
            </w:r>
            <w:r w:rsidR="0097743D">
              <w:rPr>
                <w:rFonts w:eastAsiaTheme="minorEastAsia"/>
                <w:b w:val="0"/>
                <w:bCs w:val="0"/>
                <w:noProof/>
                <w:sz w:val="24"/>
                <w:szCs w:val="24"/>
                <w:lang w:val="fr-FR" w:eastAsia="zh-CN"/>
              </w:rPr>
              <w:tab/>
            </w:r>
            <w:r w:rsidR="0097743D" w:rsidRPr="00564C1C">
              <w:rPr>
                <w:rStyle w:val="Lienhypertexte"/>
                <w:noProof/>
              </w:rPr>
              <w:t>Déclaration d’honneur</w:t>
            </w:r>
            <w:r w:rsidR="0097743D">
              <w:rPr>
                <w:noProof/>
                <w:webHidden/>
              </w:rPr>
              <w:tab/>
            </w:r>
            <w:r w:rsidR="0097743D">
              <w:rPr>
                <w:noProof/>
                <w:webHidden/>
              </w:rPr>
              <w:fldChar w:fldCharType="begin"/>
            </w:r>
            <w:r w:rsidR="0097743D">
              <w:rPr>
                <w:noProof/>
                <w:webHidden/>
              </w:rPr>
              <w:instrText xml:space="preserve"> PAGEREF _Toc510087867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58D467F4" w14:textId="77777777" w:rsidR="0097743D" w:rsidRDefault="00715AD5">
          <w:pPr>
            <w:pStyle w:val="TM2"/>
            <w:tabs>
              <w:tab w:val="left" w:pos="880"/>
              <w:tab w:val="right" w:leader="dot" w:pos="9062"/>
            </w:tabs>
            <w:rPr>
              <w:rFonts w:eastAsiaTheme="minorEastAsia"/>
              <w:b w:val="0"/>
              <w:bCs w:val="0"/>
              <w:noProof/>
              <w:sz w:val="24"/>
              <w:szCs w:val="24"/>
              <w:lang w:val="fr-FR" w:eastAsia="zh-CN"/>
            </w:rPr>
          </w:pPr>
          <w:hyperlink w:anchor="_Toc510087868" w:history="1">
            <w:r w:rsidR="0097743D" w:rsidRPr="00564C1C">
              <w:rPr>
                <w:rStyle w:val="Lienhypertexte"/>
                <w:noProof/>
              </w:rPr>
              <w:t>7.2.</w:t>
            </w:r>
            <w:r w:rsidR="0097743D">
              <w:rPr>
                <w:rFonts w:eastAsiaTheme="minorEastAsia"/>
                <w:b w:val="0"/>
                <w:bCs w:val="0"/>
                <w:noProof/>
                <w:sz w:val="24"/>
                <w:szCs w:val="24"/>
                <w:lang w:val="fr-FR" w:eastAsia="zh-CN"/>
              </w:rPr>
              <w:tab/>
            </w:r>
            <w:r w:rsidR="0097743D" w:rsidRPr="00564C1C">
              <w:rPr>
                <w:rStyle w:val="Lienhypertexte"/>
                <w:noProof/>
              </w:rPr>
              <w:t>Sources</w:t>
            </w:r>
            <w:r w:rsidR="0097743D">
              <w:rPr>
                <w:noProof/>
                <w:webHidden/>
              </w:rPr>
              <w:tab/>
            </w:r>
            <w:r w:rsidR="0097743D">
              <w:rPr>
                <w:noProof/>
                <w:webHidden/>
              </w:rPr>
              <w:fldChar w:fldCharType="begin"/>
            </w:r>
            <w:r w:rsidR="0097743D">
              <w:rPr>
                <w:noProof/>
                <w:webHidden/>
              </w:rPr>
              <w:instrText xml:space="preserve"> PAGEREF _Toc510087868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1008783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 xml:space="preserve">Introduction à </w:t>
            </w:r>
            <w:proofErr w:type="gramStart"/>
            <w:r>
              <w:rPr>
                <w:rFonts w:asciiTheme="minorHAnsi" w:hAnsiTheme="minorHAnsi"/>
              </w:rPr>
              <w:t>l’</w:t>
            </w:r>
            <w:proofErr w:type="spellStart"/>
            <w:r>
              <w:rPr>
                <w:rFonts w:asciiTheme="minorHAnsi" w:hAnsiTheme="minorHAnsi"/>
              </w:rPr>
              <w:t>analyse,état</w:t>
            </w:r>
            <w:proofErr w:type="spellEnd"/>
            <w:proofErr w:type="gramEnd"/>
            <w:r>
              <w:rPr>
                <w:rFonts w:asciiTheme="minorHAnsi" w:hAnsiTheme="minorHAnsi"/>
              </w:rPr>
              <w:t xml:space="preserve">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97743D">
        <w:trPr>
          <w:trHeight w:val="22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 xml:space="preserve">G. </w:t>
            </w:r>
            <w:proofErr w:type="spellStart"/>
            <w:r w:rsidRPr="00563397">
              <w:rPr>
                <w:rFonts w:asciiTheme="minorHAnsi" w:hAnsiTheme="minorHAnsi"/>
              </w:rPr>
              <w:t>Ducrey</w:t>
            </w:r>
            <w:proofErr w:type="spellEnd"/>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10087834"/>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715AD5">
      <w:pPr>
        <w:pStyle w:val="Pardeliste"/>
        <w:numPr>
          <w:ilvl w:val="0"/>
          <w:numId w:val="2"/>
        </w:numPr>
      </w:pPr>
      <w:r>
        <w:t xml:space="preserve">Le contexte </w:t>
      </w:r>
      <w:r w:rsidR="00AB6622">
        <w:t xml:space="preserve">et motivations </w:t>
      </w:r>
      <w:r>
        <w:t>de réalisation du projet</w:t>
      </w:r>
    </w:p>
    <w:p w14:paraId="54D8868F" w14:textId="4AA2CD54" w:rsidR="00D215BC" w:rsidRDefault="00D215BC" w:rsidP="00715AD5">
      <w:pPr>
        <w:pStyle w:val="Pardeliste"/>
        <w:numPr>
          <w:ilvl w:val="0"/>
          <w:numId w:val="2"/>
        </w:numPr>
      </w:pPr>
      <w:r>
        <w:t>Les objectifs</w:t>
      </w:r>
    </w:p>
    <w:p w14:paraId="6EC01768" w14:textId="166F5773" w:rsidR="00D215BC" w:rsidRDefault="00D215BC" w:rsidP="00715AD5">
      <w:pPr>
        <w:pStyle w:val="Pardeliste"/>
        <w:numPr>
          <w:ilvl w:val="0"/>
          <w:numId w:val="2"/>
        </w:numPr>
      </w:pPr>
      <w:r>
        <w:t>Le document</w:t>
      </w:r>
    </w:p>
    <w:p w14:paraId="20073D55" w14:textId="59DA5E1B" w:rsidR="00231897" w:rsidRDefault="00E105D9" w:rsidP="00231897">
      <w:pPr>
        <w:pStyle w:val="Titre2"/>
      </w:pPr>
      <w:bookmarkStart w:id="2" w:name="_Toc510087835"/>
      <w:r>
        <w:t>Contexte</w:t>
      </w:r>
      <w:bookmarkEnd w:id="2"/>
    </w:p>
    <w:p w14:paraId="287E920C" w14:textId="1AB58DCF" w:rsidR="00600C18" w:rsidRDefault="00D44D30" w:rsidP="00600C18">
      <w:r w:rsidRPr="00A27A06">
        <w:t xml:space="preserve">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w:t>
      </w:r>
      <w:proofErr w:type="spellStart"/>
      <w:r w:rsidRPr="00A27A06">
        <w:t>stimulis</w:t>
      </w:r>
      <w:proofErr w:type="spellEnd"/>
      <w:r w:rsidRPr="00A27A06">
        <w:t xml:space="preserve">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w:t>
      </w:r>
      <w:proofErr w:type="spellStart"/>
      <w:proofErr w:type="gramStart"/>
      <w:r>
        <w:t>vidéos</w:t>
      </w:r>
      <w:proofErr w:type="spellEnd"/>
      <w:proofErr w:type="gramEnd"/>
      <w:r>
        <w:t>, il y a plusieurs critères qui sont les suivants</w:t>
      </w:r>
      <w:r w:rsidR="00D030F3">
        <w:t xml:space="preserve"> selon </w:t>
      </w:r>
      <w:proofErr w:type="spellStart"/>
      <w:r w:rsidR="00D030F3">
        <w:t>wikipédia</w:t>
      </w:r>
      <w:proofErr w:type="spellEnd"/>
      <w:r>
        <w:t> :</w:t>
      </w:r>
    </w:p>
    <w:p w14:paraId="14241075" w14:textId="0B259D31" w:rsidR="00D030F3" w:rsidRDefault="00DB5F07" w:rsidP="00715AD5">
      <w:pPr>
        <w:pStyle w:val="Pardeliste"/>
        <w:numPr>
          <w:ilvl w:val="0"/>
          <w:numId w:val="5"/>
        </w:numPr>
      </w:pPr>
      <w:r>
        <w:t>M</w:t>
      </w:r>
      <w:r w:rsidR="00D030F3">
        <w:t xml:space="preserve">onopolisation de la pensée par le </w:t>
      </w:r>
      <w:r w:rsidR="00F45457">
        <w:t>projet de comportement addictif</w:t>
      </w:r>
    </w:p>
    <w:p w14:paraId="469823F5" w14:textId="11F46AAB" w:rsidR="00D030F3" w:rsidRDefault="00DB5F07" w:rsidP="00715AD5">
      <w:pPr>
        <w:pStyle w:val="Pardeliste"/>
        <w:numPr>
          <w:ilvl w:val="0"/>
          <w:numId w:val="5"/>
        </w:numPr>
      </w:pPr>
      <w:r>
        <w:t>I</w:t>
      </w:r>
      <w:r w:rsidR="00D030F3">
        <w:t>ntensité et durée des épisodes plus impor</w:t>
      </w:r>
      <w:r w:rsidR="00F45457">
        <w:t>tants que souhaités à l'origine</w:t>
      </w:r>
    </w:p>
    <w:p w14:paraId="55A84478" w14:textId="4B206E05" w:rsidR="00D030F3" w:rsidRDefault="00DB5F07" w:rsidP="00715AD5">
      <w:pPr>
        <w:pStyle w:val="Pardeliste"/>
        <w:numPr>
          <w:ilvl w:val="0"/>
          <w:numId w:val="5"/>
        </w:numPr>
      </w:pPr>
      <w:r>
        <w:t>T</w:t>
      </w:r>
      <w:r w:rsidR="00D030F3">
        <w:t>entatives répétées pour réduire, contrôle</w:t>
      </w:r>
      <w:r w:rsidR="00F45457">
        <w:t>r ou abandonner le comportement</w:t>
      </w:r>
    </w:p>
    <w:p w14:paraId="3357A0F6" w14:textId="72901C2D" w:rsidR="00D030F3" w:rsidRDefault="00DB5F07" w:rsidP="00715AD5">
      <w:pPr>
        <w:pStyle w:val="Pardeliste"/>
        <w:numPr>
          <w:ilvl w:val="0"/>
          <w:numId w:val="5"/>
        </w:numPr>
      </w:pPr>
      <w:r>
        <w:t>T</w:t>
      </w:r>
      <w:r w:rsidR="00D030F3">
        <w:t xml:space="preserve">emps important consacré à préparer les épisodes, à les </w:t>
      </w:r>
      <w:r w:rsidR="00F45457">
        <w:t>entreprendre ou à s'en remettre</w:t>
      </w:r>
    </w:p>
    <w:p w14:paraId="43C6D063" w14:textId="198AE976" w:rsidR="00D030F3" w:rsidRDefault="00DB5F07" w:rsidP="00715AD5">
      <w:pPr>
        <w:pStyle w:val="Pardeliste"/>
        <w:numPr>
          <w:ilvl w:val="0"/>
          <w:numId w:val="5"/>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715AD5">
      <w:pPr>
        <w:pStyle w:val="Pardeliste"/>
        <w:numPr>
          <w:ilvl w:val="0"/>
          <w:numId w:val="5"/>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715AD5">
      <w:pPr>
        <w:pStyle w:val="Pardeliste"/>
        <w:numPr>
          <w:ilvl w:val="0"/>
          <w:numId w:val="5"/>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715AD5">
      <w:pPr>
        <w:pStyle w:val="Pardeliste"/>
        <w:numPr>
          <w:ilvl w:val="0"/>
          <w:numId w:val="5"/>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715AD5">
      <w:pPr>
        <w:pStyle w:val="Pardeliste"/>
        <w:numPr>
          <w:ilvl w:val="0"/>
          <w:numId w:val="4"/>
        </w:numPr>
      </w:pPr>
      <w:r>
        <w:t>Appauvrissement de la vie sociale</w:t>
      </w:r>
    </w:p>
    <w:p w14:paraId="6577BED8" w14:textId="43F2DDD3" w:rsidR="00E04CF2" w:rsidRDefault="006812DA" w:rsidP="00715AD5">
      <w:pPr>
        <w:pStyle w:val="Pardeliste"/>
        <w:numPr>
          <w:ilvl w:val="0"/>
          <w:numId w:val="4"/>
        </w:numPr>
      </w:pPr>
      <w:r>
        <w:t>Manque de sommeil</w:t>
      </w:r>
    </w:p>
    <w:p w14:paraId="5A532D04" w14:textId="013CAFEA" w:rsidR="006812DA" w:rsidRDefault="006812DA" w:rsidP="00715AD5">
      <w:pPr>
        <w:pStyle w:val="Pardeliste"/>
        <w:numPr>
          <w:ilvl w:val="0"/>
          <w:numId w:val="4"/>
        </w:numPr>
      </w:pPr>
      <w:r>
        <w:t>Trouble du comportement (saute d’humeur…)</w:t>
      </w:r>
    </w:p>
    <w:p w14:paraId="1EBA2491" w14:textId="6BCE462C" w:rsidR="006812DA" w:rsidRDefault="006812DA" w:rsidP="00715AD5">
      <w:pPr>
        <w:pStyle w:val="Pardeliste"/>
        <w:numPr>
          <w:ilvl w:val="0"/>
          <w:numId w:val="4"/>
        </w:numPr>
      </w:pPr>
      <w:r>
        <w:t>Mauvaise hygiène de vie</w:t>
      </w:r>
    </w:p>
    <w:p w14:paraId="10356772" w14:textId="6366EF72" w:rsidR="006812DA" w:rsidRDefault="006812DA" w:rsidP="00715AD5">
      <w:pPr>
        <w:pStyle w:val="Pardeliste"/>
        <w:numPr>
          <w:ilvl w:val="0"/>
          <w:numId w:val="4"/>
        </w:numPr>
      </w:pPr>
      <w:r>
        <w:t>Perte du sens des réalités</w:t>
      </w:r>
    </w:p>
    <w:p w14:paraId="1A22B80B" w14:textId="7357F844" w:rsidR="00293533" w:rsidRDefault="004C7390" w:rsidP="00715AD5">
      <w:pPr>
        <w:pStyle w:val="Pardeliste"/>
        <w:numPr>
          <w:ilvl w:val="0"/>
          <w:numId w:val="4"/>
        </w:numPr>
      </w:pPr>
      <w:r>
        <w:t>Atteinte à la santé physique (maux de tête, yeux secs, douleurs au dos</w:t>
      </w:r>
      <w:r w:rsidR="002323DC">
        <w:t>, manque d’activité physique</w:t>
      </w:r>
      <w:r w:rsidR="00293533">
        <w:t xml:space="preserve">, </w:t>
      </w:r>
      <w:proofErr w:type="spellStart"/>
      <w:r w:rsidR="00293533">
        <w:t>depression</w:t>
      </w:r>
      <w:proofErr w:type="spellEnd"/>
      <w:r w:rsidR="00293533">
        <w:t>, suicide</w:t>
      </w:r>
      <w:r>
        <w:t>)</w:t>
      </w:r>
    </w:p>
    <w:p w14:paraId="7A2C0F47" w14:textId="4DDB93F5" w:rsidR="0007236B" w:rsidRDefault="0007236B" w:rsidP="008A4691">
      <w:r>
        <w:t xml:space="preserve">Ces liens contiennent quelques témoignages qui permettent de comprendre l’importance de la gestion des </w:t>
      </w:r>
      <w:proofErr w:type="spellStart"/>
      <w:r>
        <w:t>stimulis</w:t>
      </w:r>
      <w:proofErr w:type="spellEnd"/>
      <w:r>
        <w:t xml:space="preserve"> addictifs pour les joueurs. En effet, il n’est pas néfaste en soit de jouer, mais il est </w:t>
      </w:r>
      <w:proofErr w:type="spellStart"/>
      <w:r>
        <w:t>absoluement</w:t>
      </w:r>
      <w:proofErr w:type="spellEnd"/>
      <w:r>
        <w:t xml:space="preserve"> nécessaire de garder le contrôle.</w:t>
      </w:r>
    </w:p>
    <w:p w14:paraId="1F901A69" w14:textId="3C407167" w:rsidR="004D41DF" w:rsidRDefault="00715AD5"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715AD5"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10087836"/>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w:t>
      </w:r>
      <w:proofErr w:type="spellStart"/>
      <w:r>
        <w:t>stimulis</w:t>
      </w:r>
      <w:proofErr w:type="spellEnd"/>
      <w:r>
        <w:t xml:space="preserve"> addictifs quand ils utilisent </w:t>
      </w:r>
      <w:r w:rsidRPr="00977C02">
        <w:rPr>
          <w:color w:val="000000" w:themeColor="text1"/>
        </w:rPr>
        <w:t xml:space="preserve">des jeux </w:t>
      </w:r>
      <w:proofErr w:type="spellStart"/>
      <w:proofErr w:type="gramStart"/>
      <w:r w:rsidRPr="00977C02">
        <w:rPr>
          <w:color w:val="000000" w:themeColor="text1"/>
        </w:rPr>
        <w:t>vidéos</w:t>
      </w:r>
      <w:proofErr w:type="spellEnd"/>
      <w:proofErr w:type="gramEnd"/>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w:t>
      </w:r>
      <w:proofErr w:type="spellStart"/>
      <w:proofErr w:type="gramStart"/>
      <w:r>
        <w:t>M.Nicolas</w:t>
      </w:r>
      <w:proofErr w:type="spellEnd"/>
      <w:proofErr w:type="gramEnd"/>
      <w:r>
        <w:t xml:space="preserve"> Fuchs et </w:t>
      </w:r>
      <w:proofErr w:type="spellStart"/>
      <w:r>
        <w:t>M.Grégory</w:t>
      </w:r>
      <w:proofErr w:type="spellEnd"/>
      <w:r>
        <w:t xml:space="preserve"> </w:t>
      </w:r>
      <w:proofErr w:type="spellStart"/>
      <w:r>
        <w:t>Ducrey</w:t>
      </w:r>
      <w:proofErr w:type="spellEnd"/>
      <w:r>
        <w:t xml:space="preserve"> pour la mandante </w:t>
      </w:r>
      <w:r w:rsidRPr="000E322B">
        <w:t xml:space="preserve">Dr. Claire </w:t>
      </w:r>
      <w:proofErr w:type="spellStart"/>
      <w:r w:rsidRPr="000E322B">
        <w:t>Korkmaz</w:t>
      </w:r>
      <w:proofErr w:type="spellEnd"/>
      <w:r>
        <w:t xml:space="preserve"> et il est supervisé par Mme Sandy Ingram ainsi que Mme </w:t>
      </w:r>
      <w:proofErr w:type="spellStart"/>
      <w:r>
        <w:t>Houda</w:t>
      </w:r>
      <w:proofErr w:type="spellEnd"/>
      <w:r>
        <w:t xml:space="preserve"> Chabbi.</w:t>
      </w:r>
    </w:p>
    <w:p w14:paraId="487A89A7" w14:textId="61C5353F" w:rsidR="00D215BC" w:rsidRDefault="00D215BC" w:rsidP="00D215BC">
      <w:pPr>
        <w:pStyle w:val="Titre2"/>
      </w:pPr>
      <w:bookmarkStart w:id="4" w:name="_Toc510087837"/>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715AD5">
      <w:pPr>
        <w:pStyle w:val="Pardeliste"/>
        <w:numPr>
          <w:ilvl w:val="0"/>
          <w:numId w:val="3"/>
        </w:numPr>
      </w:pPr>
      <w:r>
        <w:t>Analyse</w:t>
      </w:r>
    </w:p>
    <w:p w14:paraId="280CE25E" w14:textId="6212F80A" w:rsidR="00D215BC" w:rsidRDefault="00D215BC" w:rsidP="00715AD5">
      <w:pPr>
        <w:pStyle w:val="Pardeliste"/>
        <w:numPr>
          <w:ilvl w:val="0"/>
          <w:numId w:val="3"/>
        </w:numPr>
      </w:pPr>
      <w:r>
        <w:t>Conception</w:t>
      </w:r>
    </w:p>
    <w:p w14:paraId="041CDB3A" w14:textId="2D1AD824" w:rsidR="00D215BC" w:rsidRDefault="00D215BC" w:rsidP="00715AD5">
      <w:pPr>
        <w:pStyle w:val="Pardeliste"/>
        <w:numPr>
          <w:ilvl w:val="0"/>
          <w:numId w:val="3"/>
        </w:numPr>
      </w:pPr>
      <w:r>
        <w:t>Implémen</w:t>
      </w:r>
      <w:r w:rsidR="00B06F1B">
        <w:t>t</w:t>
      </w:r>
      <w:r>
        <w:t>ation</w:t>
      </w:r>
    </w:p>
    <w:p w14:paraId="20E1EC01" w14:textId="3B2A6CE4" w:rsidR="00D215BC" w:rsidRDefault="00D215BC" w:rsidP="00715AD5">
      <w:pPr>
        <w:pStyle w:val="Pardeliste"/>
        <w:numPr>
          <w:ilvl w:val="0"/>
          <w:numId w:val="3"/>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10087838"/>
      <w:r>
        <w:lastRenderedPageBreak/>
        <w:t>Analyse</w:t>
      </w:r>
      <w:bookmarkEnd w:id="5"/>
    </w:p>
    <w:p w14:paraId="5344ABF6" w14:textId="0C85D622" w:rsidR="00231897" w:rsidRDefault="00231897" w:rsidP="00231897">
      <w:pPr>
        <w:pStyle w:val="Titre2"/>
      </w:pPr>
      <w:bookmarkStart w:id="6" w:name="_Toc510087839"/>
      <w:r>
        <w:t>Introduction</w:t>
      </w:r>
      <w:bookmarkEnd w:id="6"/>
    </w:p>
    <w:p w14:paraId="2D644345" w14:textId="006E8CD7" w:rsidR="00231897" w:rsidRDefault="00F3737C" w:rsidP="00231897">
      <w:r>
        <w:t xml:space="preserve">Ces 5 semaines d’analyse permettent de débuter le projet et de nous diriger dans la bonne direction. Nous ne connaissons pas énormément le sujet de la prévention des addictions aux jeux </w:t>
      </w:r>
      <w:proofErr w:type="spellStart"/>
      <w:proofErr w:type="gramStart"/>
      <w:r>
        <w:t>vidéos</w:t>
      </w:r>
      <w:proofErr w:type="spellEnd"/>
      <w:proofErr w:type="gramEnd"/>
      <w:r>
        <w:t xml:space="preserve">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715AD5">
      <w:pPr>
        <w:pStyle w:val="Pardeliste"/>
        <w:numPr>
          <w:ilvl w:val="0"/>
          <w:numId w:val="7"/>
        </w:numPr>
        <w:jc w:val="left"/>
      </w:pPr>
      <w:r>
        <w:t xml:space="preserve">Exploration du sujet </w:t>
      </w:r>
      <w:r>
        <w:sym w:font="Wingdings" w:char="F0E0"/>
      </w:r>
      <w:r>
        <w:t xml:space="preserve"> se renseigner sur le contexte, des statistiques</w:t>
      </w:r>
    </w:p>
    <w:p w14:paraId="103B5CA6" w14:textId="4A3C652F" w:rsidR="00116AD4" w:rsidRDefault="00116AD4" w:rsidP="00715AD5">
      <w:pPr>
        <w:pStyle w:val="Pardeliste"/>
        <w:numPr>
          <w:ilvl w:val="0"/>
          <w:numId w:val="7"/>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715AD5">
      <w:pPr>
        <w:pStyle w:val="Pardeliste"/>
        <w:numPr>
          <w:ilvl w:val="0"/>
          <w:numId w:val="7"/>
        </w:numPr>
        <w:jc w:val="left"/>
      </w:pPr>
      <w:r>
        <w:t xml:space="preserve">Test de produits existants </w:t>
      </w:r>
      <w:r>
        <w:sym w:font="Wingdings" w:char="F0E0"/>
      </w:r>
      <w:r>
        <w:t xml:space="preserve"> Tester certains de ces produits</w:t>
      </w:r>
    </w:p>
    <w:p w14:paraId="28CFC9D1" w14:textId="18BD4879" w:rsidR="00116AD4" w:rsidRDefault="00116AD4" w:rsidP="00715AD5">
      <w:pPr>
        <w:pStyle w:val="Pardeliste"/>
        <w:numPr>
          <w:ilvl w:val="0"/>
          <w:numId w:val="7"/>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715AD5">
      <w:pPr>
        <w:pStyle w:val="Pardeliste"/>
        <w:numPr>
          <w:ilvl w:val="0"/>
          <w:numId w:val="7"/>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715AD5">
      <w:pPr>
        <w:pStyle w:val="Pardeliste"/>
        <w:numPr>
          <w:ilvl w:val="0"/>
          <w:numId w:val="7"/>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Pr="00BC4898" w:rsidRDefault="00EA07A4" w:rsidP="00DC1F84">
      <w:pPr>
        <w:pStyle w:val="Titre2"/>
        <w:rPr>
          <w:color w:val="FF0000"/>
        </w:rPr>
      </w:pPr>
      <w:bookmarkStart w:id="7" w:name="_Toc510087840"/>
      <w:r w:rsidRPr="00BC4898">
        <w:rPr>
          <w:color w:val="FF0000"/>
        </w:rP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10087841"/>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10087842"/>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715AD5">
      <w:pPr>
        <w:pStyle w:val="Pardeliste"/>
        <w:numPr>
          <w:ilvl w:val="0"/>
          <w:numId w:val="8"/>
        </w:numPr>
      </w:pPr>
      <w:r>
        <w:t>Contrôle des sites visités</w:t>
      </w:r>
    </w:p>
    <w:p w14:paraId="55C3C7B7" w14:textId="3376BF7D" w:rsidR="0046349F" w:rsidRDefault="0046349F" w:rsidP="00715AD5">
      <w:pPr>
        <w:pStyle w:val="Pardeliste"/>
        <w:numPr>
          <w:ilvl w:val="0"/>
          <w:numId w:val="8"/>
        </w:numPr>
      </w:pPr>
      <w:r>
        <w:t>Gestion du temps</w:t>
      </w:r>
    </w:p>
    <w:p w14:paraId="52D19537" w14:textId="6B4FD186" w:rsidR="0046349F" w:rsidRDefault="0046349F" w:rsidP="00715AD5">
      <w:pPr>
        <w:pStyle w:val="Pardeliste"/>
        <w:numPr>
          <w:ilvl w:val="0"/>
          <w:numId w:val="8"/>
        </w:numPr>
      </w:pPr>
      <w:r>
        <w:t xml:space="preserve">Architecture client/serveur et </w:t>
      </w:r>
      <w:proofErr w:type="spellStart"/>
      <w:proofErr w:type="gramStart"/>
      <w:r>
        <w:t>paramétrisation</w:t>
      </w:r>
      <w:proofErr w:type="spellEnd"/>
      <w:r>
        <w:t xml:space="preserve">  de</w:t>
      </w:r>
      <w:proofErr w:type="gramEnd"/>
      <w:r>
        <w:t xml:space="preserve"> l’application native depuis la page web du serveur</w:t>
      </w:r>
    </w:p>
    <w:p w14:paraId="4D5641BC" w14:textId="2D7D1A84" w:rsidR="0046349F" w:rsidRDefault="0046349F" w:rsidP="00715AD5">
      <w:pPr>
        <w:pStyle w:val="Pardeliste"/>
        <w:numPr>
          <w:ilvl w:val="0"/>
          <w:numId w:val="8"/>
        </w:numPr>
      </w:pPr>
      <w:r>
        <w:t>Système de récompense</w:t>
      </w:r>
    </w:p>
    <w:p w14:paraId="0124B293" w14:textId="46AE1EBA" w:rsidR="0046349F" w:rsidRDefault="0046349F" w:rsidP="00715AD5">
      <w:pPr>
        <w:pStyle w:val="Pardeliste"/>
        <w:numPr>
          <w:ilvl w:val="0"/>
          <w:numId w:val="8"/>
        </w:numPr>
      </w:pPr>
      <w:r>
        <w:t>Contrôle parental</w:t>
      </w:r>
    </w:p>
    <w:p w14:paraId="77E36CBE" w14:textId="41AEF847" w:rsidR="0046349F" w:rsidRDefault="00C6060A" w:rsidP="00715AD5">
      <w:pPr>
        <w:pStyle w:val="Pardeliste"/>
        <w:numPr>
          <w:ilvl w:val="0"/>
          <w:numId w:val="8"/>
        </w:numPr>
      </w:pPr>
      <w:r>
        <w:t>E</w:t>
      </w:r>
      <w:r w:rsidR="0046349F">
        <w:t>ncouragement à la mobilité physique</w:t>
      </w:r>
    </w:p>
    <w:p w14:paraId="6ACFAFD4" w14:textId="385249DA" w:rsidR="0046349F" w:rsidRDefault="0046349F" w:rsidP="00715AD5">
      <w:pPr>
        <w:pStyle w:val="Pardeliste"/>
        <w:numPr>
          <w:ilvl w:val="0"/>
          <w:numId w:val="8"/>
        </w:numPr>
      </w:pPr>
      <w:r>
        <w:t>Blocage de certains processus en fonction d’une localisation GPS</w:t>
      </w:r>
    </w:p>
    <w:p w14:paraId="1FCD840F" w14:textId="7DFE1814" w:rsidR="0046349F" w:rsidRDefault="0046349F" w:rsidP="00715AD5">
      <w:pPr>
        <w:pStyle w:val="Pardeliste"/>
        <w:numPr>
          <w:ilvl w:val="0"/>
          <w:numId w:val="8"/>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715AD5">
      <w:pPr>
        <w:pStyle w:val="Pardeliste"/>
        <w:numPr>
          <w:ilvl w:val="0"/>
          <w:numId w:val="9"/>
        </w:numPr>
      </w:pPr>
      <w:r>
        <w:t>Monitoring du temps</w:t>
      </w:r>
    </w:p>
    <w:p w14:paraId="4E74E98C" w14:textId="6CECBE34" w:rsidR="0046349F" w:rsidRDefault="0046349F" w:rsidP="00715AD5">
      <w:pPr>
        <w:pStyle w:val="Pardeliste"/>
        <w:numPr>
          <w:ilvl w:val="2"/>
          <w:numId w:val="9"/>
        </w:numPr>
      </w:pPr>
      <w:r>
        <w:t>Paramétrer en fonction de l’âge</w:t>
      </w:r>
    </w:p>
    <w:p w14:paraId="76307FB1" w14:textId="696B3CDC" w:rsidR="0046349F" w:rsidRDefault="0046349F" w:rsidP="00715AD5">
      <w:pPr>
        <w:pStyle w:val="Pardeliste"/>
        <w:numPr>
          <w:ilvl w:val="0"/>
          <w:numId w:val="9"/>
        </w:numPr>
      </w:pPr>
      <w:r>
        <w:t>Module statistique —&gt; pour l’utilisateur et/ou contrôleur</w:t>
      </w:r>
    </w:p>
    <w:p w14:paraId="3D9F8F5B" w14:textId="68D088F0" w:rsidR="0046349F" w:rsidRDefault="0046349F" w:rsidP="00715AD5">
      <w:pPr>
        <w:pStyle w:val="Pardeliste"/>
        <w:numPr>
          <w:ilvl w:val="2"/>
          <w:numId w:val="9"/>
        </w:numPr>
      </w:pPr>
      <w:r>
        <w:t>Temps passé sur une semaine, et sur quel sujet</w:t>
      </w:r>
    </w:p>
    <w:p w14:paraId="2D4B58D2" w14:textId="7C0D38B6" w:rsidR="0046349F" w:rsidRDefault="0046349F" w:rsidP="00715AD5">
      <w:pPr>
        <w:pStyle w:val="Pardeliste"/>
        <w:numPr>
          <w:ilvl w:val="0"/>
          <w:numId w:val="9"/>
        </w:numPr>
      </w:pPr>
      <w:r>
        <w:t xml:space="preserve">Alerte visuelles et sonores ET Avertissement sur les dangers </w:t>
      </w:r>
    </w:p>
    <w:p w14:paraId="3E9B440F" w14:textId="6B1CF969" w:rsidR="0046349F" w:rsidRDefault="0046349F" w:rsidP="00715AD5">
      <w:pPr>
        <w:pStyle w:val="Pardeliste"/>
        <w:numPr>
          <w:ilvl w:val="2"/>
          <w:numId w:val="9"/>
        </w:numPr>
      </w:pPr>
      <w:r>
        <w:t>Forcer des pauses</w:t>
      </w:r>
    </w:p>
    <w:p w14:paraId="658ED022" w14:textId="1F1D374B" w:rsidR="0046349F" w:rsidRDefault="0046349F" w:rsidP="00715AD5">
      <w:pPr>
        <w:pStyle w:val="Pardeliste"/>
        <w:numPr>
          <w:ilvl w:val="2"/>
          <w:numId w:val="9"/>
        </w:numPr>
      </w:pPr>
      <w:r>
        <w:t>Vidéo de sensibilisation</w:t>
      </w:r>
    </w:p>
    <w:p w14:paraId="32D39CA4" w14:textId="31664FFF" w:rsidR="0046349F" w:rsidRDefault="0046349F" w:rsidP="00715AD5">
      <w:pPr>
        <w:pStyle w:val="Pardeliste"/>
        <w:numPr>
          <w:ilvl w:val="2"/>
          <w:numId w:val="9"/>
        </w:numPr>
      </w:pPr>
      <w:r>
        <w:t>Blocage du processus durant la vidéo</w:t>
      </w:r>
    </w:p>
    <w:p w14:paraId="7B2D15D1" w14:textId="020FEDD2" w:rsidR="0046349F" w:rsidRDefault="0046349F" w:rsidP="00715AD5">
      <w:pPr>
        <w:pStyle w:val="Pardeliste"/>
        <w:numPr>
          <w:ilvl w:val="2"/>
          <w:numId w:val="9"/>
        </w:numPr>
      </w:pPr>
      <w:r>
        <w:t>L’utilisateur est prévenu de l’interruption</w:t>
      </w:r>
    </w:p>
    <w:p w14:paraId="0BAAF5C1" w14:textId="398B2BBC" w:rsidR="0046349F" w:rsidRDefault="0046349F" w:rsidP="00715AD5">
      <w:pPr>
        <w:pStyle w:val="Pardeliste"/>
        <w:numPr>
          <w:ilvl w:val="0"/>
          <w:numId w:val="9"/>
        </w:numPr>
      </w:pPr>
      <w:r>
        <w:t xml:space="preserve">Filtrer les sites visités (avec une liste, ou avec un thème) </w:t>
      </w:r>
    </w:p>
    <w:p w14:paraId="52D208B3" w14:textId="69BAF5E2" w:rsidR="0046349F" w:rsidRDefault="0046349F" w:rsidP="00715AD5">
      <w:pPr>
        <w:pStyle w:val="Pardeliste"/>
        <w:numPr>
          <w:ilvl w:val="0"/>
          <w:numId w:val="9"/>
        </w:numPr>
      </w:pPr>
      <w:r>
        <w:t xml:space="preserve">Vérification de l’USB (Si </w:t>
      </w:r>
      <w:proofErr w:type="gramStart"/>
      <w:r>
        <w:t>le jeux</w:t>
      </w:r>
      <w:proofErr w:type="gramEnd"/>
      <w:r>
        <w:t xml:space="preserve">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715AD5">
      <w:pPr>
        <w:pStyle w:val="Pardeliste"/>
        <w:numPr>
          <w:ilvl w:val="0"/>
          <w:numId w:val="10"/>
        </w:numPr>
      </w:pPr>
      <w:r>
        <w:t>Récupération des processus</w:t>
      </w:r>
    </w:p>
    <w:p w14:paraId="35D761B0" w14:textId="06C9EC14" w:rsidR="0046349F" w:rsidRDefault="0046349F" w:rsidP="00715AD5">
      <w:pPr>
        <w:pStyle w:val="Pardeliste"/>
        <w:numPr>
          <w:ilvl w:val="0"/>
          <w:numId w:val="10"/>
        </w:numPr>
      </w:pPr>
      <w:r>
        <w:t>Chronométrage du temps d’activité des processus</w:t>
      </w:r>
    </w:p>
    <w:p w14:paraId="22CB72BC" w14:textId="31256B89" w:rsidR="0046349F" w:rsidRDefault="0046349F" w:rsidP="00715AD5">
      <w:pPr>
        <w:pStyle w:val="Pardeliste"/>
        <w:numPr>
          <w:ilvl w:val="0"/>
          <w:numId w:val="10"/>
        </w:numPr>
      </w:pPr>
      <w:r>
        <w:t>Interruption de processus</w:t>
      </w:r>
    </w:p>
    <w:p w14:paraId="13855ADA" w14:textId="47B7E51C" w:rsidR="001D1897" w:rsidRDefault="0046349F" w:rsidP="00715AD5">
      <w:pPr>
        <w:pStyle w:val="Pardeliste"/>
        <w:numPr>
          <w:ilvl w:val="0"/>
          <w:numId w:val="10"/>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715AD5">
      <w:pPr>
        <w:pStyle w:val="Pardeliste"/>
        <w:numPr>
          <w:ilvl w:val="0"/>
          <w:numId w:val="11"/>
        </w:numPr>
      </w:pPr>
      <w:r>
        <w:t>Application mobile multiplateforme</w:t>
      </w:r>
    </w:p>
    <w:p w14:paraId="73D27E76" w14:textId="52D891A6" w:rsidR="0046349F" w:rsidRDefault="0046349F" w:rsidP="00715AD5">
      <w:pPr>
        <w:pStyle w:val="Pardeliste"/>
        <w:numPr>
          <w:ilvl w:val="0"/>
          <w:numId w:val="11"/>
        </w:numPr>
      </w:pPr>
      <w:r>
        <w:t>Natif mac os</w:t>
      </w:r>
    </w:p>
    <w:p w14:paraId="6D4A72AB" w14:textId="591F090A" w:rsidR="0046349F" w:rsidRDefault="0046349F" w:rsidP="00715AD5">
      <w:pPr>
        <w:pStyle w:val="Pardeliste"/>
        <w:numPr>
          <w:ilvl w:val="0"/>
          <w:numId w:val="11"/>
        </w:numPr>
      </w:pPr>
      <w:r>
        <w:t xml:space="preserve">Natif PC </w:t>
      </w:r>
    </w:p>
    <w:p w14:paraId="5C1E096C" w14:textId="5C25C715" w:rsidR="0046349F" w:rsidRDefault="0046349F" w:rsidP="00715AD5">
      <w:pPr>
        <w:pStyle w:val="Pardeliste"/>
        <w:numPr>
          <w:ilvl w:val="0"/>
          <w:numId w:val="11"/>
        </w:numPr>
      </w:pPr>
      <w:r>
        <w:t>Natif Linux</w:t>
      </w:r>
    </w:p>
    <w:p w14:paraId="075C6574" w14:textId="44AC0153" w:rsidR="00962ECC" w:rsidRDefault="0046349F" w:rsidP="00715AD5">
      <w:pPr>
        <w:pStyle w:val="Pardeliste"/>
        <w:numPr>
          <w:ilvl w:val="0"/>
          <w:numId w:val="11"/>
        </w:numPr>
      </w:pPr>
      <w:r>
        <w:t xml:space="preserve">Jeux </w:t>
      </w:r>
      <w:proofErr w:type="spellStart"/>
      <w:proofErr w:type="gramStart"/>
      <w:r>
        <w:t>vidéos</w:t>
      </w:r>
      <w:proofErr w:type="spellEnd"/>
      <w:proofErr w:type="gramEnd"/>
      <w:r>
        <w:t xml:space="preserve">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715AD5">
      <w:pPr>
        <w:pStyle w:val="Pardeliste"/>
        <w:numPr>
          <w:ilvl w:val="0"/>
          <w:numId w:val="12"/>
        </w:numPr>
      </w:pPr>
      <w:r>
        <w:t xml:space="preserve">Liste des sites/processus sensibles </w:t>
      </w:r>
      <w:proofErr w:type="spellStart"/>
      <w:proofErr w:type="gramStart"/>
      <w:r>
        <w:t>a</w:t>
      </w:r>
      <w:proofErr w:type="spellEnd"/>
      <w:proofErr w:type="gramEnd"/>
      <w:r>
        <w:t xml:space="preserve"> permettre/interdire</w:t>
      </w:r>
    </w:p>
    <w:p w14:paraId="1BBB9892" w14:textId="3B08E575" w:rsidR="0046349F" w:rsidRDefault="0046349F" w:rsidP="00715AD5">
      <w:pPr>
        <w:pStyle w:val="Pardeliste"/>
        <w:numPr>
          <w:ilvl w:val="0"/>
          <w:numId w:val="12"/>
        </w:numPr>
      </w:pPr>
      <w:r>
        <w:t>Jeux</w:t>
      </w:r>
    </w:p>
    <w:p w14:paraId="6ADF00A3" w14:textId="063E3631" w:rsidR="0046349F" w:rsidRPr="001D1897" w:rsidRDefault="0046349F" w:rsidP="0046349F">
      <w:pPr>
        <w:rPr>
          <w:b/>
          <w:bCs/>
        </w:rPr>
      </w:pPr>
      <w:r w:rsidRPr="001D1897">
        <w:rPr>
          <w:b/>
          <w:bCs/>
        </w:rPr>
        <w:t xml:space="preserve">À </w:t>
      </w:r>
      <w:proofErr w:type="gramStart"/>
      <w:r w:rsidRPr="001D1897">
        <w:rPr>
          <w:b/>
          <w:bCs/>
        </w:rPr>
        <w:t>analyser:</w:t>
      </w:r>
      <w:proofErr w:type="gramEnd"/>
    </w:p>
    <w:p w14:paraId="0EBE98DE" w14:textId="65DFA320" w:rsidR="0046349F" w:rsidRDefault="0046349F" w:rsidP="00715AD5">
      <w:pPr>
        <w:pStyle w:val="Pardeliste"/>
        <w:numPr>
          <w:ilvl w:val="0"/>
          <w:numId w:val="13"/>
        </w:numPr>
      </w:pPr>
      <w:r>
        <w:t>Si l’on peut récupérer les processus sur les téléphones mobile</w:t>
      </w:r>
    </w:p>
    <w:p w14:paraId="40FB343F" w14:textId="11BEAB30" w:rsidR="0046349F" w:rsidRDefault="0046349F" w:rsidP="00715AD5">
      <w:pPr>
        <w:pStyle w:val="Pardeliste"/>
        <w:numPr>
          <w:ilvl w:val="0"/>
          <w:numId w:val="13"/>
        </w:numPr>
      </w:pPr>
      <w:r>
        <w:t xml:space="preserve">Si on peut connaître le contenu des pages web ou des </w:t>
      </w:r>
      <w:proofErr w:type="gramStart"/>
      <w:r>
        <w:t>URL?</w:t>
      </w:r>
      <w:proofErr w:type="gramEnd"/>
      <w:r>
        <w:t xml:space="preserve"> (API, traitement de l’html…)</w:t>
      </w:r>
    </w:p>
    <w:p w14:paraId="2957FDD9" w14:textId="00102630" w:rsidR="00DA50A1" w:rsidRPr="00DA50A1" w:rsidRDefault="0046349F" w:rsidP="00715AD5">
      <w:pPr>
        <w:pStyle w:val="Pardeliste"/>
        <w:numPr>
          <w:ilvl w:val="0"/>
          <w:numId w:val="13"/>
        </w:numPr>
      </w:pPr>
      <w:r>
        <w:t xml:space="preserve">Existe </w:t>
      </w:r>
      <w:proofErr w:type="spellStart"/>
      <w:r>
        <w:t>t’il</w:t>
      </w:r>
      <w:proofErr w:type="spellEnd"/>
      <w:r>
        <w:t xml:space="preserve"> des vidéos de prévention que l’on </w:t>
      </w:r>
      <w:proofErr w:type="spellStart"/>
      <w:r>
        <w:t>à</w:t>
      </w:r>
      <w:proofErr w:type="spellEnd"/>
      <w:r>
        <w:t xml:space="preserve"> le droit </w:t>
      </w:r>
      <w:proofErr w:type="gramStart"/>
      <w:r>
        <w:t>d’utiliser?</w:t>
      </w:r>
      <w:proofErr w:type="gramEnd"/>
    </w:p>
    <w:p w14:paraId="14D2DA53" w14:textId="087AF28A" w:rsidR="00EA07A4" w:rsidRDefault="00EA07A4" w:rsidP="00DC1F84">
      <w:pPr>
        <w:pStyle w:val="Titre2"/>
      </w:pPr>
      <w:bookmarkStart w:id="10" w:name="_Toc510087843"/>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715AD5">
      <w:pPr>
        <w:pStyle w:val="Pardeliste"/>
        <w:numPr>
          <w:ilvl w:val="0"/>
          <w:numId w:val="6"/>
        </w:numPr>
      </w:pPr>
      <w:r>
        <w:t>Le type de blocage</w:t>
      </w:r>
    </w:p>
    <w:p w14:paraId="737C8921" w14:textId="257522DC" w:rsidR="00485B2F" w:rsidRDefault="002630ED" w:rsidP="00715AD5">
      <w:pPr>
        <w:pStyle w:val="Pardeliste"/>
        <w:numPr>
          <w:ilvl w:val="0"/>
          <w:numId w:val="6"/>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715AD5">
      <w:pPr>
        <w:pStyle w:val="Pardeliste"/>
        <w:numPr>
          <w:ilvl w:val="0"/>
          <w:numId w:val="6"/>
        </w:numPr>
      </w:pPr>
      <w:r>
        <w:t>La plateforme sur laquelle le logiciel fonctionne</w:t>
      </w:r>
    </w:p>
    <w:p w14:paraId="67D4DFE9" w14:textId="18DB69D3" w:rsidR="002630ED" w:rsidRDefault="002630ED" w:rsidP="00715AD5">
      <w:pPr>
        <w:pStyle w:val="Pardeliste"/>
        <w:numPr>
          <w:ilvl w:val="0"/>
          <w:numId w:val="6"/>
        </w:numPr>
      </w:pPr>
      <w:r>
        <w:t>Base volontaire ou restrictions</w:t>
      </w:r>
      <w:r>
        <w:sym w:font="Wingdings" w:char="F0E0"/>
      </w:r>
      <w:r>
        <w:t xml:space="preserve"> est-ce que l’application a tendance à interdire ou à sensibiliser</w:t>
      </w:r>
    </w:p>
    <w:p w14:paraId="1B1FD37C" w14:textId="0CEEEACE" w:rsidR="002630ED" w:rsidRDefault="002630ED" w:rsidP="00715AD5">
      <w:pPr>
        <w:pStyle w:val="Pardeliste"/>
        <w:numPr>
          <w:ilvl w:val="0"/>
          <w:numId w:val="6"/>
        </w:numPr>
      </w:pPr>
      <w:r>
        <w:t>Public cible</w:t>
      </w:r>
      <w:r>
        <w:sym w:font="Wingdings" w:char="F0E0"/>
      </w:r>
      <w:r>
        <w:t xml:space="preserve"> quel type de personne est </w:t>
      </w:r>
      <w:proofErr w:type="spellStart"/>
      <w:r>
        <w:t>succeptible</w:t>
      </w:r>
      <w:proofErr w:type="spellEnd"/>
      <w:r>
        <w:t xml:space="preserve"> d’utiliser le logiciel ?</w:t>
      </w:r>
    </w:p>
    <w:p w14:paraId="44B2AA0A" w14:textId="51EE236A" w:rsidR="002630ED" w:rsidRDefault="002630ED" w:rsidP="00715AD5">
      <w:pPr>
        <w:pStyle w:val="Pardeliste"/>
        <w:numPr>
          <w:ilvl w:val="0"/>
          <w:numId w:val="6"/>
        </w:numPr>
      </w:pPr>
      <w:r>
        <w:t xml:space="preserve">Paramétrer en fonction de l’âge </w:t>
      </w:r>
      <w:r>
        <w:sym w:font="Wingdings" w:char="F0E0"/>
      </w:r>
      <w:r>
        <w:t xml:space="preserve"> Est-ce possible de changer le monitoring ou </w:t>
      </w:r>
      <w:proofErr w:type="gramStart"/>
      <w:r>
        <w:t>les restriction</w:t>
      </w:r>
      <w:proofErr w:type="gramEnd"/>
      <w:r>
        <w:t xml:space="preserve"> en fonction de l’âge de l’utilisateur ? </w:t>
      </w:r>
    </w:p>
    <w:p w14:paraId="34AFA8DE" w14:textId="53B529ED" w:rsidR="002630ED" w:rsidRDefault="002630ED" w:rsidP="00715AD5">
      <w:pPr>
        <w:pStyle w:val="Pardeliste"/>
        <w:numPr>
          <w:ilvl w:val="0"/>
          <w:numId w:val="6"/>
        </w:numPr>
      </w:pPr>
      <w:r>
        <w:t xml:space="preserve">Redonne le contrôle </w:t>
      </w:r>
      <w:r>
        <w:sym w:font="Wingdings" w:char="F0E0"/>
      </w:r>
      <w:r w:rsidR="004418C5">
        <w:t xml:space="preserve"> est-ce que l’utilisateur peut décider ce qu’il fait ?</w:t>
      </w:r>
    </w:p>
    <w:p w14:paraId="68165332" w14:textId="726B63CF" w:rsidR="004418C5" w:rsidRDefault="004418C5" w:rsidP="00715AD5">
      <w:pPr>
        <w:pStyle w:val="Pardeliste"/>
        <w:numPr>
          <w:ilvl w:val="0"/>
          <w:numId w:val="6"/>
        </w:numPr>
      </w:pPr>
      <w:r>
        <w:t>Difficulté de prise en main</w:t>
      </w:r>
      <w:r>
        <w:sym w:font="Wingdings" w:char="F0E0"/>
      </w:r>
      <w:r>
        <w:t xml:space="preserve"> critère subjectif</w:t>
      </w:r>
    </w:p>
    <w:p w14:paraId="1E95C320" w14:textId="7157C322" w:rsidR="004418C5" w:rsidRDefault="004418C5" w:rsidP="00715AD5">
      <w:pPr>
        <w:pStyle w:val="Pardeliste"/>
        <w:numPr>
          <w:ilvl w:val="0"/>
          <w:numId w:val="6"/>
        </w:numPr>
      </w:pPr>
      <w:r>
        <w:t>Administration depuis la même machine</w:t>
      </w:r>
    </w:p>
    <w:p w14:paraId="4EE5EA75" w14:textId="70221532" w:rsidR="004418C5" w:rsidRDefault="004418C5" w:rsidP="00715AD5">
      <w:pPr>
        <w:pStyle w:val="Pardeliste"/>
        <w:numPr>
          <w:ilvl w:val="0"/>
          <w:numId w:val="6"/>
        </w:numPr>
      </w:pPr>
      <w:r>
        <w:t>Fournit des statistiques d’utilisation</w:t>
      </w:r>
    </w:p>
    <w:p w14:paraId="56C21EBD" w14:textId="57A47796" w:rsidR="004418C5" w:rsidRDefault="004418C5" w:rsidP="00715AD5">
      <w:pPr>
        <w:pStyle w:val="Pardeliste"/>
        <w:numPr>
          <w:ilvl w:val="0"/>
          <w:numId w:val="6"/>
        </w:numPr>
      </w:pPr>
      <w:r>
        <w:t>Avis des utilisateurs</w:t>
      </w:r>
    </w:p>
    <w:p w14:paraId="66940584" w14:textId="2BE15562" w:rsidR="00B85A4C" w:rsidRDefault="004418C5" w:rsidP="004418C5">
      <w:r>
        <w:t>Ainsi, sur la base de ces observations nous pouvons comparer différentes applications et nous rendre compte de l’</w:t>
      </w:r>
      <w:proofErr w:type="spellStart"/>
      <w:r>
        <w:t>utiliter</w:t>
      </w:r>
      <w:proofErr w:type="spellEnd"/>
      <w:r>
        <w:t xml:space="preserve">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715AD5" w:rsidP="004418C5">
      <w:hyperlink r:id="rId12" w:history="1">
        <w:r w:rsidR="00647D52" w:rsidRPr="00372D9B">
          <w:rPr>
            <w:rStyle w:val="Lienhypertexte"/>
          </w:rPr>
          <w:t>http://humanetech.com/take-control/</w:t>
        </w:r>
      </w:hyperlink>
    </w:p>
    <w:p w14:paraId="0C57CB26" w14:textId="657BB2E8" w:rsidR="00647D52" w:rsidRDefault="00715AD5"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L'utilisateur choisit les sites </w:t>
            </w:r>
            <w:proofErr w:type="spellStart"/>
            <w:r w:rsidRPr="00940CF3">
              <w:rPr>
                <w:rFonts w:ascii="Calibri" w:eastAsia="Times New Roman" w:hAnsi="Calibri" w:cs="Times New Roman"/>
                <w:color w:val="000000"/>
                <w:szCs w:val="20"/>
                <w:lang w:val="fr-FR" w:eastAsia="zh-CN"/>
              </w:rPr>
              <w:t>webs</w:t>
            </w:r>
            <w:proofErr w:type="spellEnd"/>
            <w:r w:rsidRPr="00940CF3">
              <w:rPr>
                <w:rFonts w:ascii="Calibri" w:eastAsia="Times New Roman" w:hAnsi="Calibri" w:cs="Times New Roman"/>
                <w:color w:val="000000"/>
                <w:szCs w:val="20"/>
                <w:lang w:val="fr-FR" w:eastAsia="zh-CN"/>
              </w:rPr>
              <w:t xml:space="preserve"> ou les services mail à bloquer. Il choisit également la durée. Une fois fait il active la restriction et tant que le temps n'est pas écoulé c'est impossible d'accéder à ce qui est bloqué. (</w:t>
            </w:r>
            <w:proofErr w:type="gramStart"/>
            <w:r w:rsidRPr="00940CF3">
              <w:rPr>
                <w:rFonts w:ascii="Calibri" w:eastAsia="Times New Roman" w:hAnsi="Calibri" w:cs="Times New Roman"/>
                <w:color w:val="000000"/>
                <w:szCs w:val="20"/>
                <w:lang w:val="fr-FR" w:eastAsia="zh-CN"/>
              </w:rPr>
              <w:t>même</w:t>
            </w:r>
            <w:proofErr w:type="gramEnd"/>
            <w:r w:rsidRPr="00940CF3">
              <w:rPr>
                <w:rFonts w:ascii="Calibri" w:eastAsia="Times New Roman" w:hAnsi="Calibri" w:cs="Times New Roman"/>
                <w:color w:val="000000"/>
                <w:szCs w:val="20"/>
                <w:lang w:val="fr-FR" w:eastAsia="zh-CN"/>
              </w:rPr>
              <w:t xml:space="preserv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Bloque les sites web (black </w:t>
            </w:r>
            <w:proofErr w:type="spellStart"/>
            <w:r w:rsidRPr="00940CF3">
              <w:rPr>
                <w:rFonts w:ascii="Calibri" w:eastAsia="Times New Roman" w:hAnsi="Calibri" w:cs="Times New Roman"/>
                <w:color w:val="000000"/>
                <w:szCs w:val="20"/>
                <w:lang w:val="fr-FR" w:eastAsia="zh-CN"/>
              </w:rPr>
              <w:t>list</w:t>
            </w:r>
            <w:proofErr w:type="spellEnd"/>
            <w:r w:rsidRPr="00940CF3">
              <w:rPr>
                <w:rFonts w:ascii="Calibri" w:eastAsia="Times New Roman" w:hAnsi="Calibri" w:cs="Times New Roman"/>
                <w:color w:val="000000"/>
                <w:szCs w:val="20"/>
                <w:lang w:val="fr-FR" w:eastAsia="zh-CN"/>
              </w:rPr>
              <w:t xml:space="preserve"> ou white </w:t>
            </w:r>
            <w:proofErr w:type="spellStart"/>
            <w:r w:rsidRPr="00940CF3">
              <w:rPr>
                <w:rFonts w:ascii="Calibri" w:eastAsia="Times New Roman" w:hAnsi="Calibri" w:cs="Times New Roman"/>
                <w:color w:val="000000"/>
                <w:szCs w:val="20"/>
                <w:lang w:val="fr-FR" w:eastAsia="zh-CN"/>
              </w:rPr>
              <w:t>list</w:t>
            </w:r>
            <w:proofErr w:type="spellEnd"/>
            <w:r w:rsidRPr="00940CF3">
              <w:rPr>
                <w:rFonts w:ascii="Calibri" w:eastAsia="Times New Roman" w:hAnsi="Calibri" w:cs="Times New Roman"/>
                <w:color w:val="000000"/>
                <w:szCs w:val="20"/>
                <w:lang w:val="fr-FR" w:eastAsia="zh-CN"/>
              </w:rPr>
              <w: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L'utilisateur décide </w:t>
            </w:r>
            <w:proofErr w:type="spellStart"/>
            <w:r w:rsidRPr="00940CF3">
              <w:rPr>
                <w:rFonts w:ascii="Calibri" w:eastAsia="Times New Roman" w:hAnsi="Calibri" w:cs="Times New Roman"/>
                <w:color w:val="000000"/>
                <w:szCs w:val="20"/>
                <w:lang w:val="fr-FR" w:eastAsia="zh-CN"/>
              </w:rPr>
              <w:t>lui même</w:t>
            </w:r>
            <w:proofErr w:type="spellEnd"/>
            <w:r w:rsidRPr="00940CF3">
              <w:rPr>
                <w:rFonts w:ascii="Calibri" w:eastAsia="Times New Roman" w:hAnsi="Calibri" w:cs="Times New Roman"/>
                <w:color w:val="000000"/>
                <w:szCs w:val="20"/>
                <w:lang w:val="fr-FR" w:eastAsia="zh-CN"/>
              </w:rPr>
              <w:t xml:space="preserv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w:t>
            </w:r>
            <w:proofErr w:type="spellStart"/>
            <w:r w:rsidRPr="00940CF3">
              <w:rPr>
                <w:rFonts w:ascii="Calibri" w:eastAsia="Times New Roman" w:hAnsi="Calibri" w:cs="Times New Roman"/>
                <w:color w:val="000000"/>
                <w:szCs w:val="20"/>
                <w:lang w:val="fr-FR" w:eastAsia="zh-CN"/>
              </w:rPr>
              <w:t>adater</w:t>
            </w:r>
            <w:proofErr w:type="spellEnd"/>
            <w:r w:rsidRPr="00940CF3">
              <w:rPr>
                <w:rFonts w:ascii="Calibri" w:eastAsia="Times New Roman" w:hAnsi="Calibri" w:cs="Times New Roman"/>
                <w:color w:val="000000"/>
                <w:szCs w:val="20"/>
                <w:lang w:val="fr-FR" w:eastAsia="zh-CN"/>
              </w:rPr>
              <w:t xml:space="preserve">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 xml:space="preserve">Le logiciel est gratuit et </w:t>
            </w:r>
            <w:proofErr w:type="spellStart"/>
            <w:r>
              <w:rPr>
                <w:rFonts w:ascii="Calibri" w:eastAsia="Times New Roman" w:hAnsi="Calibri" w:cs="Times New Roman"/>
                <w:color w:val="000000"/>
                <w:szCs w:val="20"/>
                <w:lang w:val="fr-FR" w:eastAsia="zh-CN"/>
              </w:rPr>
              <w:t>opensource</w:t>
            </w:r>
            <w:proofErr w:type="spellEnd"/>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conserve les historiques de consultation de site </w:t>
            </w:r>
            <w:proofErr w:type="spellStart"/>
            <w:r w:rsidRPr="00223DCA">
              <w:rPr>
                <w:rFonts w:ascii="Calibri" w:eastAsia="Times New Roman" w:hAnsi="Calibri" w:cs="Times New Roman"/>
                <w:color w:val="000000"/>
                <w:szCs w:val="20"/>
                <w:lang w:val="fr-FR" w:eastAsia="zh-CN"/>
              </w:rPr>
              <w:t>webs</w:t>
            </w:r>
            <w:proofErr w:type="spellEnd"/>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proofErr w:type="spellStart"/>
            <w:r w:rsidRPr="00223DCA">
              <w:rPr>
                <w:rFonts w:ascii="Calibri" w:eastAsia="Times New Roman" w:hAnsi="Calibri" w:cs="Times New Roman"/>
                <w:b/>
                <w:bCs/>
                <w:color w:val="000000"/>
                <w:sz w:val="24"/>
                <w:szCs w:val="24"/>
                <w:lang w:val="fr-FR" w:eastAsia="zh-CN"/>
              </w:rPr>
              <w:lastRenderedPageBreak/>
              <w:t>Rescue</w:t>
            </w:r>
            <w:proofErr w:type="spellEnd"/>
            <w:r w:rsidRPr="00223DCA">
              <w:rPr>
                <w:rFonts w:ascii="Calibri" w:eastAsia="Times New Roman" w:hAnsi="Calibri" w:cs="Times New Roman"/>
                <w:b/>
                <w:bCs/>
                <w:color w:val="000000"/>
                <w:sz w:val="24"/>
                <w:szCs w:val="24"/>
                <w:lang w:val="fr-FR" w:eastAsia="zh-CN"/>
              </w:rPr>
              <w:t xml:space="preserv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bloque </w:t>
            </w:r>
            <w:proofErr w:type="gramStart"/>
            <w:r w:rsidRPr="00223DCA">
              <w:rPr>
                <w:rFonts w:ascii="Calibri" w:eastAsia="Times New Roman" w:hAnsi="Calibri" w:cs="Times New Roman"/>
                <w:color w:val="000000"/>
                <w:szCs w:val="20"/>
                <w:lang w:val="fr-FR" w:eastAsia="zh-CN"/>
              </w:rPr>
              <w:t>rien,  fournit</w:t>
            </w:r>
            <w:proofErr w:type="gramEnd"/>
            <w:r w:rsidRPr="00223DCA">
              <w:rPr>
                <w:rFonts w:ascii="Calibri" w:eastAsia="Times New Roman" w:hAnsi="Calibri" w:cs="Times New Roman"/>
                <w:color w:val="000000"/>
                <w:szCs w:val="20"/>
                <w:lang w:val="fr-FR" w:eastAsia="zh-CN"/>
              </w:rPr>
              <w:t xml:space="preserve">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w:t>
            </w:r>
            <w:proofErr w:type="spellStart"/>
            <w:r w:rsidRPr="00223DCA">
              <w:rPr>
                <w:rFonts w:ascii="Calibri" w:eastAsia="Times New Roman" w:hAnsi="Calibri" w:cs="Times New Roman"/>
                <w:color w:val="000000"/>
                <w:szCs w:val="20"/>
                <w:lang w:val="fr-FR" w:eastAsia="zh-CN"/>
              </w:rPr>
              <w:t>dashboard</w:t>
            </w:r>
            <w:proofErr w:type="spellEnd"/>
            <w:r w:rsidRPr="00223DCA">
              <w:rPr>
                <w:rFonts w:ascii="Calibri" w:eastAsia="Times New Roman" w:hAnsi="Calibri" w:cs="Times New Roman"/>
                <w:color w:val="000000"/>
                <w:szCs w:val="20"/>
                <w:lang w:val="fr-FR" w:eastAsia="zh-CN"/>
              </w:rPr>
              <w:t xml:space="preserve">" ne bloque rien, il permet de fixer des objectifs donne des alertes. </w:t>
            </w:r>
            <w:proofErr w:type="gramStart"/>
            <w:r w:rsidRPr="00223DCA">
              <w:rPr>
                <w:rFonts w:ascii="Calibri" w:eastAsia="Times New Roman" w:hAnsi="Calibri" w:cs="Times New Roman"/>
                <w:color w:val="000000"/>
                <w:szCs w:val="20"/>
                <w:lang w:val="fr-FR" w:eastAsia="zh-CN"/>
              </w:rPr>
              <w:t>Ex:</w:t>
            </w:r>
            <w:proofErr w:type="gramEnd"/>
            <w:r w:rsidRPr="00223DCA">
              <w:rPr>
                <w:rFonts w:ascii="Calibri" w:eastAsia="Times New Roman" w:hAnsi="Calibri" w:cs="Times New Roman"/>
                <w:color w:val="000000"/>
                <w:szCs w:val="20"/>
                <w:lang w:val="fr-FR" w:eastAsia="zh-CN"/>
              </w:rPr>
              <w:t xml:space="preserve"> Objectif, &lt;2h sur </w:t>
            </w:r>
            <w:proofErr w:type="spellStart"/>
            <w:r w:rsidRPr="00223DCA">
              <w:rPr>
                <w:rFonts w:ascii="Calibri" w:eastAsia="Times New Roman" w:hAnsi="Calibri" w:cs="Times New Roman"/>
                <w:color w:val="000000"/>
                <w:szCs w:val="20"/>
                <w:lang w:val="fr-FR" w:eastAsia="zh-CN"/>
              </w:rPr>
              <w:t>facebook</w:t>
            </w:r>
            <w:proofErr w:type="spellEnd"/>
            <w:r w:rsidRPr="00223DCA">
              <w:rPr>
                <w:rFonts w:ascii="Calibri" w:eastAsia="Times New Roman" w:hAnsi="Calibri" w:cs="Times New Roman"/>
                <w:color w:val="000000"/>
                <w:szCs w:val="20"/>
                <w:lang w:val="fr-FR" w:eastAsia="zh-CN"/>
              </w:rPr>
              <w:t>.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w:t>
            </w:r>
            <w:proofErr w:type="spellStart"/>
            <w:r>
              <w:rPr>
                <w:rFonts w:ascii="Calibri" w:eastAsia="Times New Roman" w:hAnsi="Calibri" w:cs="Times New Roman"/>
                <w:color w:val="000000"/>
                <w:szCs w:val="20"/>
                <w:lang w:val="fr-FR" w:eastAsia="zh-CN"/>
              </w:rPr>
              <w:t>dashboard</w:t>
            </w:r>
            <w:proofErr w:type="spellEnd"/>
            <w:r>
              <w:rPr>
                <w:rFonts w:ascii="Calibri" w:eastAsia="Times New Roman" w:hAnsi="Calibri" w:cs="Times New Roman"/>
                <w:color w:val="000000"/>
                <w:szCs w:val="20"/>
                <w:lang w:val="fr-FR" w:eastAsia="zh-CN"/>
              </w:rPr>
              <w:t>.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xml:space="preserve">. Le nom de </w:t>
            </w:r>
            <w:proofErr w:type="spellStart"/>
            <w:r w:rsidR="00542469">
              <w:rPr>
                <w:rFonts w:ascii="Calibri" w:eastAsia="Times New Roman" w:hAnsi="Calibri" w:cs="Times New Roman"/>
                <w:color w:val="000000"/>
                <w:szCs w:val="20"/>
                <w:lang w:val="fr-FR" w:eastAsia="zh-CN"/>
              </w:rPr>
              <w:t>l’app</w:t>
            </w:r>
            <w:proofErr w:type="spellEnd"/>
            <w:r w:rsidR="00542469">
              <w:rPr>
                <w:rFonts w:ascii="Calibri" w:eastAsia="Times New Roman" w:hAnsi="Calibri" w:cs="Times New Roman"/>
                <w:color w:val="000000"/>
                <w:szCs w:val="20"/>
                <w:lang w:val="fr-FR" w:eastAsia="zh-CN"/>
              </w:rPr>
              <w:t xml:space="preserve"> est « </w:t>
            </w:r>
            <w:proofErr w:type="spellStart"/>
            <w:r w:rsidR="00542469">
              <w:rPr>
                <w:rFonts w:ascii="Calibri" w:eastAsia="Times New Roman" w:hAnsi="Calibri" w:cs="Times New Roman"/>
                <w:color w:val="000000"/>
                <w:szCs w:val="20"/>
                <w:lang w:val="fr-FR" w:eastAsia="zh-CN"/>
              </w:rPr>
              <w:t>Pavlok</w:t>
            </w:r>
            <w:proofErr w:type="spellEnd"/>
            <w:r w:rsidR="00542469">
              <w:rPr>
                <w:rFonts w:ascii="Calibri" w:eastAsia="Times New Roman" w:hAnsi="Calibri" w:cs="Times New Roman"/>
                <w:color w:val="000000"/>
                <w:szCs w:val="20"/>
                <w:lang w:val="fr-FR" w:eastAsia="zh-CN"/>
              </w:rPr>
              <w:t> »</w:t>
            </w:r>
            <w:r w:rsidR="004343FC">
              <w:rPr>
                <w:rFonts w:ascii="Calibri" w:eastAsia="Times New Roman" w:hAnsi="Calibri" w:cs="Times New Roman"/>
                <w:color w:val="000000"/>
                <w:szCs w:val="20"/>
                <w:lang w:val="fr-FR" w:eastAsia="zh-CN"/>
              </w:rPr>
              <w:t xml:space="preserve">. </w:t>
            </w:r>
            <w:proofErr w:type="gramStart"/>
            <w:r w:rsidR="004343FC">
              <w:rPr>
                <w:rFonts w:ascii="Calibri" w:eastAsia="Times New Roman" w:hAnsi="Calibri" w:cs="Times New Roman"/>
                <w:color w:val="000000"/>
                <w:szCs w:val="20"/>
                <w:lang w:val="fr-FR" w:eastAsia="zh-CN"/>
              </w:rPr>
              <w:t>Plusieurs autres plugin</w:t>
            </w:r>
            <w:proofErr w:type="gramEnd"/>
            <w:r w:rsidR="004343FC">
              <w:rPr>
                <w:rFonts w:ascii="Calibri" w:eastAsia="Times New Roman" w:hAnsi="Calibri" w:cs="Times New Roman"/>
                <w:color w:val="000000"/>
                <w:szCs w:val="20"/>
                <w:lang w:val="fr-FR" w:eastAsia="zh-CN"/>
              </w:rPr>
              <w:t xml:space="preserve"> utilisent les données</w:t>
            </w:r>
            <w:r w:rsidR="009E4C9B">
              <w:rPr>
                <w:rFonts w:ascii="Calibri" w:eastAsia="Times New Roman" w:hAnsi="Calibri" w:cs="Times New Roman"/>
                <w:color w:val="000000"/>
                <w:szCs w:val="20"/>
                <w:lang w:val="fr-FR" w:eastAsia="zh-CN"/>
              </w:rPr>
              <w:t>.</w:t>
            </w:r>
          </w:p>
          <w:p w14:paraId="4E19CDE0" w14:textId="77777777" w:rsidR="0002022C" w:rsidRDefault="00715AD5"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L'utilisateur télécharge l'application sur son produit iOS. Il l'ouvre et il autorise les accès par </w:t>
            </w:r>
            <w:proofErr w:type="spellStart"/>
            <w:r w:rsidRPr="001A5986">
              <w:rPr>
                <w:rFonts w:ascii="Calibri" w:eastAsia="Times New Roman" w:hAnsi="Calibri" w:cs="Times New Roman"/>
                <w:color w:val="000000"/>
                <w:szCs w:val="20"/>
                <w:lang w:val="fr-FR" w:eastAsia="zh-CN"/>
              </w:rPr>
              <w:t>l'app</w:t>
            </w:r>
            <w:proofErr w:type="spellEnd"/>
            <w:r w:rsidRPr="001A5986">
              <w:rPr>
                <w:rFonts w:ascii="Calibri" w:eastAsia="Times New Roman" w:hAnsi="Calibri" w:cs="Times New Roman"/>
                <w:color w:val="000000"/>
                <w:szCs w:val="20"/>
                <w:lang w:val="fr-FR" w:eastAsia="zh-CN"/>
              </w:rPr>
              <w:t xml:space="preserve"> aux photos ainsi qu'à la localisation. Une fois fait, il doit encore activer le traçage des </w:t>
            </w:r>
            <w:proofErr w:type="spellStart"/>
            <w:r w:rsidRPr="001A5986">
              <w:rPr>
                <w:rFonts w:ascii="Calibri" w:eastAsia="Times New Roman" w:hAnsi="Calibri" w:cs="Times New Roman"/>
                <w:color w:val="000000"/>
                <w:szCs w:val="20"/>
                <w:lang w:val="fr-FR" w:eastAsia="zh-CN"/>
              </w:rPr>
              <w:t>apps</w:t>
            </w:r>
            <w:proofErr w:type="spellEnd"/>
            <w:r w:rsidRPr="001A5986">
              <w:rPr>
                <w:rFonts w:ascii="Calibri" w:eastAsia="Times New Roman" w:hAnsi="Calibri" w:cs="Times New Roman"/>
                <w:color w:val="000000"/>
                <w:szCs w:val="20"/>
                <w:lang w:val="fr-FR" w:eastAsia="zh-CN"/>
              </w:rPr>
              <w:t xml:space="preserve">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Bonne application (4/5 sur </w:t>
            </w:r>
            <w:proofErr w:type="spellStart"/>
            <w:r w:rsidRPr="001A5986">
              <w:rPr>
                <w:rFonts w:ascii="Calibri" w:eastAsia="Times New Roman" w:hAnsi="Calibri" w:cs="Times New Roman"/>
                <w:color w:val="000000"/>
                <w:szCs w:val="20"/>
                <w:lang w:val="fr-FR" w:eastAsia="zh-CN"/>
              </w:rPr>
              <w:t>l'apple</w:t>
            </w:r>
            <w:proofErr w:type="spellEnd"/>
            <w:r w:rsidRPr="001A5986">
              <w:rPr>
                <w:rFonts w:ascii="Calibri" w:eastAsia="Times New Roman" w:hAnsi="Calibri" w:cs="Times New Roman"/>
                <w:color w:val="000000"/>
                <w:szCs w:val="20"/>
                <w:lang w:val="fr-FR" w:eastAsia="zh-CN"/>
              </w:rPr>
              <w:t xml:space="preserv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L'application affiche le temps passé par </w:t>
            </w:r>
            <w:proofErr w:type="spellStart"/>
            <w:r w:rsidRPr="001A5986">
              <w:rPr>
                <w:rFonts w:ascii="Calibri" w:eastAsia="Times New Roman" w:hAnsi="Calibri" w:cs="Times New Roman"/>
                <w:color w:val="000000"/>
                <w:szCs w:val="20"/>
                <w:lang w:val="fr-FR" w:eastAsia="zh-CN"/>
              </w:rPr>
              <w:t>app</w:t>
            </w:r>
            <w:proofErr w:type="spellEnd"/>
            <w:r w:rsidRPr="001A5986">
              <w:rPr>
                <w:rFonts w:ascii="Calibri" w:eastAsia="Times New Roman" w:hAnsi="Calibri" w:cs="Times New Roman"/>
                <w:color w:val="000000"/>
                <w:szCs w:val="20"/>
                <w:lang w:val="fr-FR" w:eastAsia="zh-CN"/>
              </w:rPr>
              <w:t xml:space="preserve">. Et elle donne un fil rouge pour la journée. Cependant elle n'est pas capable de filtrer le contenu web. Par contre, étant donné que les réseaux sociaux ont une </w:t>
            </w:r>
            <w:proofErr w:type="spellStart"/>
            <w:r w:rsidRPr="001A5986">
              <w:rPr>
                <w:rFonts w:ascii="Calibri" w:eastAsia="Times New Roman" w:hAnsi="Calibri" w:cs="Times New Roman"/>
                <w:color w:val="000000"/>
                <w:szCs w:val="20"/>
                <w:lang w:val="fr-FR" w:eastAsia="zh-CN"/>
              </w:rPr>
              <w:t>app</w:t>
            </w:r>
            <w:proofErr w:type="spellEnd"/>
            <w:r w:rsidRPr="001A5986">
              <w:rPr>
                <w:rFonts w:ascii="Calibri" w:eastAsia="Times New Roman" w:hAnsi="Calibri" w:cs="Times New Roman"/>
                <w:color w:val="000000"/>
                <w:szCs w:val="20"/>
                <w:lang w:val="fr-FR" w:eastAsia="zh-CN"/>
              </w:rPr>
              <w:t xml:space="preserve">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w:t>
            </w:r>
            <w:proofErr w:type="spellStart"/>
            <w:r w:rsidR="0098494E">
              <w:rPr>
                <w:rFonts w:ascii="Calibri" w:eastAsia="Times New Roman" w:hAnsi="Calibri" w:cs="Times New Roman"/>
                <w:color w:val="000000"/>
                <w:szCs w:val="20"/>
                <w:lang w:val="fr-FR" w:eastAsia="zh-CN"/>
              </w:rPr>
              <w:t>Rescue</w:t>
            </w:r>
            <w:proofErr w:type="spellEnd"/>
            <w:r w:rsidR="0098494E">
              <w:rPr>
                <w:rFonts w:ascii="Calibri" w:eastAsia="Times New Roman" w:hAnsi="Calibri" w:cs="Times New Roman"/>
                <w:color w:val="000000"/>
                <w:szCs w:val="20"/>
                <w:lang w:val="fr-FR" w:eastAsia="zh-CN"/>
              </w:rPr>
              <w:t xml:space="preserv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w:t>
            </w:r>
            <w:proofErr w:type="spellStart"/>
            <w:r w:rsidR="00452C5D">
              <w:rPr>
                <w:rFonts w:ascii="Calibri" w:eastAsia="Times New Roman" w:hAnsi="Calibri" w:cs="Times New Roman"/>
                <w:color w:val="000000"/>
                <w:szCs w:val="20"/>
                <w:lang w:val="fr-FR" w:eastAsia="zh-CN"/>
              </w:rPr>
              <w:t>dévérouille</w:t>
            </w:r>
            <w:proofErr w:type="spellEnd"/>
            <w:r w:rsidR="00452C5D">
              <w:rPr>
                <w:rFonts w:ascii="Calibri" w:eastAsia="Times New Roman" w:hAnsi="Calibri" w:cs="Times New Roman"/>
                <w:color w:val="000000"/>
                <w:szCs w:val="20"/>
                <w:lang w:val="fr-FR" w:eastAsia="zh-CN"/>
              </w:rPr>
              <w:t xml:space="preserv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w:t>
            </w:r>
            <w:proofErr w:type="spellStart"/>
            <w:r w:rsidRPr="00991A6B">
              <w:rPr>
                <w:rFonts w:ascii="Calibri" w:eastAsia="Times New Roman" w:hAnsi="Calibri" w:cs="Times New Roman"/>
                <w:color w:val="000000"/>
                <w:szCs w:val="20"/>
                <w:lang w:val="fr-FR" w:eastAsia="zh-CN"/>
              </w:rPr>
              <w:t>swisscom</w:t>
            </w:r>
            <w:proofErr w:type="spellEnd"/>
            <w:r w:rsidRPr="00991A6B">
              <w:rPr>
                <w:rFonts w:ascii="Calibri" w:eastAsia="Times New Roman" w:hAnsi="Calibri" w:cs="Times New Roman"/>
                <w:color w:val="000000"/>
                <w:szCs w:val="20"/>
                <w:lang w:val="fr-FR" w:eastAsia="zh-CN"/>
              </w:rPr>
              <w:t xml:space="preserve">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La </w:t>
            </w:r>
            <w:proofErr w:type="spellStart"/>
            <w:r w:rsidRPr="00991A6B">
              <w:rPr>
                <w:rFonts w:ascii="Calibri" w:eastAsia="Times New Roman" w:hAnsi="Calibri" w:cs="Times New Roman"/>
                <w:color w:val="000000"/>
                <w:szCs w:val="20"/>
                <w:lang w:val="fr-FR" w:eastAsia="zh-CN"/>
              </w:rPr>
              <w:t>gateway</w:t>
            </w:r>
            <w:proofErr w:type="spellEnd"/>
            <w:r w:rsidRPr="00991A6B">
              <w:rPr>
                <w:rFonts w:ascii="Calibri" w:eastAsia="Times New Roman" w:hAnsi="Calibri" w:cs="Times New Roman"/>
                <w:color w:val="000000"/>
                <w:szCs w:val="20"/>
                <w:lang w:val="fr-FR" w:eastAsia="zh-CN"/>
              </w:rPr>
              <w:t xml:space="preserve">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La fonctionnalité est comprise dans l'abonnement </w:t>
            </w:r>
            <w:proofErr w:type="spellStart"/>
            <w:r w:rsidRPr="00991A6B">
              <w:rPr>
                <w:rFonts w:ascii="Calibri" w:eastAsia="Times New Roman" w:hAnsi="Calibri" w:cs="Times New Roman"/>
                <w:color w:val="000000"/>
                <w:szCs w:val="20"/>
                <w:lang w:val="fr-FR" w:eastAsia="zh-CN"/>
              </w:rPr>
              <w:t>swisscom</w:t>
            </w:r>
            <w:proofErr w:type="spellEnd"/>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Ce contrôle parental est facile d'utilisation. Par contre, il ne permet pas de filtrer spécifiquement le contenu (mis à part le blocage du contenu limité par l'âge). Internet </w:t>
            </w:r>
            <w:proofErr w:type="spellStart"/>
            <w:r w:rsidRPr="00991A6B">
              <w:rPr>
                <w:rFonts w:ascii="Calibri" w:eastAsia="Times New Roman" w:hAnsi="Calibri" w:cs="Times New Roman"/>
                <w:color w:val="000000"/>
                <w:szCs w:val="20"/>
                <w:lang w:val="fr-FR" w:eastAsia="zh-CN"/>
              </w:rPr>
              <w:t>security</w:t>
            </w:r>
            <w:proofErr w:type="spellEnd"/>
            <w:r w:rsidRPr="00991A6B">
              <w:rPr>
                <w:rFonts w:ascii="Calibri" w:eastAsia="Times New Roman" w:hAnsi="Calibri" w:cs="Times New Roman"/>
                <w:color w:val="000000"/>
                <w:szCs w:val="20"/>
                <w:lang w:val="fr-FR" w:eastAsia="zh-CN"/>
              </w:rPr>
              <w:t xml:space="preserve">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Bonne application (4.4/5 sur </w:t>
            </w:r>
            <w:proofErr w:type="spellStart"/>
            <w:r w:rsidRPr="00475FAB">
              <w:rPr>
                <w:rFonts w:ascii="Calibri" w:eastAsia="Times New Roman" w:hAnsi="Calibri" w:cs="Times New Roman"/>
                <w:color w:val="000000"/>
                <w:szCs w:val="20"/>
                <w:lang w:val="fr-FR" w:eastAsia="zh-CN"/>
              </w:rPr>
              <w:t>google</w:t>
            </w:r>
            <w:proofErr w:type="spellEnd"/>
            <w:r w:rsidRPr="00475FAB">
              <w:rPr>
                <w:rFonts w:ascii="Calibri" w:eastAsia="Times New Roman" w:hAnsi="Calibri" w:cs="Times New Roman"/>
                <w:color w:val="000000"/>
                <w:szCs w:val="20"/>
                <w:lang w:val="fr-FR" w:eastAsia="zh-CN"/>
              </w:rPr>
              <w:t xml:space="preserve"> </w:t>
            </w:r>
            <w:proofErr w:type="spellStart"/>
            <w:r w:rsidRPr="00475FAB">
              <w:rPr>
                <w:rFonts w:ascii="Calibri" w:eastAsia="Times New Roman" w:hAnsi="Calibri" w:cs="Times New Roman"/>
                <w:color w:val="000000"/>
                <w:szCs w:val="20"/>
                <w:lang w:val="fr-FR" w:eastAsia="zh-CN"/>
              </w:rPr>
              <w:t>play</w:t>
            </w:r>
            <w:proofErr w:type="spellEnd"/>
            <w:r w:rsidRPr="00475FAB">
              <w:rPr>
                <w:rFonts w:ascii="Calibri" w:eastAsia="Times New Roman" w:hAnsi="Calibri" w:cs="Times New Roman"/>
                <w:color w:val="000000"/>
                <w:szCs w:val="20"/>
                <w:lang w:val="fr-FR" w:eastAsia="zh-CN"/>
              </w:rPr>
              <w:t>)</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proofErr w:type="spellStart"/>
            <w:r>
              <w:rPr>
                <w:rFonts w:ascii="Calibri" w:eastAsia="Times New Roman" w:hAnsi="Calibri" w:cs="Times New Roman"/>
                <w:color w:val="000000"/>
                <w:szCs w:val="20"/>
                <w:lang w:val="fr-FR" w:eastAsia="zh-CN"/>
              </w:rPr>
              <w:t>Opensource</w:t>
            </w:r>
            <w:proofErr w:type="spellEnd"/>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t>
            </w:r>
            <w:proofErr w:type="spellStart"/>
            <w:r w:rsidRPr="00475FAB">
              <w:rPr>
                <w:rFonts w:ascii="Calibri" w:eastAsia="Times New Roman" w:hAnsi="Calibri" w:cs="Times New Roman"/>
                <w:color w:val="000000"/>
                <w:szCs w:val="20"/>
                <w:lang w:val="fr-FR" w:eastAsia="zh-CN"/>
              </w:rPr>
              <w:t>webs</w:t>
            </w:r>
            <w:proofErr w:type="spellEnd"/>
            <w:r w:rsidRPr="00475FAB">
              <w:rPr>
                <w:rFonts w:ascii="Calibri" w:eastAsia="Times New Roman" w:hAnsi="Calibri" w:cs="Times New Roman"/>
                <w:color w:val="000000"/>
                <w:szCs w:val="20"/>
                <w:lang w:val="fr-FR" w:eastAsia="zh-CN"/>
              </w:rPr>
              <w:t xml:space="preserve">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1" w:name="_Toc510087844"/>
      <w:r>
        <w:lastRenderedPageBreak/>
        <w:t>Synthèse</w:t>
      </w:r>
      <w:bookmarkEnd w:id="11"/>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w:t>
      </w:r>
      <w:proofErr w:type="spellStart"/>
      <w:r>
        <w:t>opensource</w:t>
      </w:r>
      <w:proofErr w:type="spellEnd"/>
      <w:r>
        <w:t xml:space="preserve">. </w:t>
      </w:r>
      <w:r w:rsidR="00A964D1">
        <w:t>L’application « </w:t>
      </w:r>
      <w:proofErr w:type="spellStart"/>
      <w:r w:rsidR="007747F9">
        <w:t>Rescue</w:t>
      </w:r>
      <w:proofErr w:type="spellEnd"/>
      <w:r w:rsidR="007747F9">
        <w:t xml:space="preserv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715AD5">
      <w:pPr>
        <w:pStyle w:val="Pardeliste"/>
        <w:numPr>
          <w:ilvl w:val="0"/>
          <w:numId w:val="14"/>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715AD5">
      <w:pPr>
        <w:pStyle w:val="Pardeliste"/>
        <w:numPr>
          <w:ilvl w:val="0"/>
          <w:numId w:val="14"/>
        </w:numPr>
      </w:pPr>
      <w:r>
        <w:t>Créer des alertes</w:t>
      </w:r>
    </w:p>
    <w:p w14:paraId="21BB0C8E" w14:textId="56CCC556" w:rsidR="00113E5B" w:rsidRDefault="00113E5B" w:rsidP="00715AD5">
      <w:pPr>
        <w:pStyle w:val="Pardeliste"/>
        <w:numPr>
          <w:ilvl w:val="0"/>
          <w:numId w:val="14"/>
        </w:numPr>
      </w:pPr>
      <w:r>
        <w:t xml:space="preserve">Classer les occupations par niveaux de productivité (mail = productif, </w:t>
      </w:r>
      <w:proofErr w:type="spellStart"/>
      <w:r>
        <w:t>Spotify</w:t>
      </w:r>
      <w:proofErr w:type="spellEnd"/>
      <w:proofErr w:type="gramStart"/>
      <w:r>
        <w:t> !=</w:t>
      </w:r>
      <w:proofErr w:type="gramEnd"/>
      <w:r>
        <w:t xml:space="preserve"> distraction)</w:t>
      </w:r>
      <w:r w:rsidR="00CA5797">
        <w:t>, selon l’appréciation de l’utilisateur</w:t>
      </w:r>
    </w:p>
    <w:p w14:paraId="12F608E8" w14:textId="3CE6B953" w:rsidR="00113E5B" w:rsidRDefault="008259DB" w:rsidP="00C050D8">
      <w:r>
        <w:t>La version</w:t>
      </w:r>
      <w:r w:rsidR="00C050D8">
        <w:t xml:space="preserve"> payante permet de :</w:t>
      </w:r>
    </w:p>
    <w:p w14:paraId="390775D8" w14:textId="2609F187" w:rsidR="00C050D8" w:rsidRDefault="00C050D8" w:rsidP="00715AD5">
      <w:pPr>
        <w:pStyle w:val="Pardeliste"/>
        <w:numPr>
          <w:ilvl w:val="0"/>
          <w:numId w:val="15"/>
        </w:numPr>
      </w:pPr>
      <w:r>
        <w:t>Monitorer le temps Offline</w:t>
      </w:r>
    </w:p>
    <w:p w14:paraId="0C1F40E9" w14:textId="6FBA4CA3" w:rsidR="00C050D8" w:rsidRDefault="00C050D8" w:rsidP="00715AD5">
      <w:pPr>
        <w:pStyle w:val="Pardeliste"/>
        <w:numPr>
          <w:ilvl w:val="0"/>
          <w:numId w:val="15"/>
        </w:numPr>
      </w:pPr>
      <w:r>
        <w:t>Bloquer des sites web</w:t>
      </w:r>
      <w:r w:rsidR="00711049">
        <w:t xml:space="preserve"> pendant une durée déterminée (comme self control)</w:t>
      </w:r>
    </w:p>
    <w:p w14:paraId="02F159E0" w14:textId="6D44BD54" w:rsidR="00693F81" w:rsidRDefault="00711049" w:rsidP="00715AD5">
      <w:pPr>
        <w:pStyle w:val="Pardeliste"/>
        <w:numPr>
          <w:ilvl w:val="0"/>
          <w:numId w:val="15"/>
        </w:numPr>
      </w:pPr>
      <w:r>
        <w:t>Avoir des rapports d’utilisations plus détaillés</w:t>
      </w:r>
    </w:p>
    <w:p w14:paraId="012036F5" w14:textId="4350C6E1" w:rsidR="008B0A8D" w:rsidRDefault="008B0A8D" w:rsidP="00715AD5">
      <w:pPr>
        <w:pStyle w:val="Pardeliste"/>
        <w:numPr>
          <w:ilvl w:val="0"/>
          <w:numId w:val="15"/>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0BFA23A9" w:rsidR="007A4705" w:rsidRDefault="007A4705" w:rsidP="00715AD5">
      <w:pPr>
        <w:pStyle w:val="Pardeliste"/>
        <w:numPr>
          <w:ilvl w:val="0"/>
          <w:numId w:val="16"/>
        </w:numPr>
      </w:pPr>
      <w:r>
        <w:t>Envoie d’email à un parent lorsqu’un temps est dépassé</w:t>
      </w:r>
    </w:p>
    <w:p w14:paraId="041DF2D9" w14:textId="1D027076" w:rsidR="007A4705" w:rsidRDefault="007A4705" w:rsidP="00715AD5">
      <w:pPr>
        <w:pStyle w:val="Pardeliste"/>
        <w:numPr>
          <w:ilvl w:val="0"/>
          <w:numId w:val="16"/>
        </w:numPr>
      </w:pPr>
      <w:r>
        <w:t>Blocage volontaire d’applications desktop (pas uniquement des sites web)</w:t>
      </w:r>
    </w:p>
    <w:p w14:paraId="55010014" w14:textId="051E38E3" w:rsidR="008A4964" w:rsidRDefault="008A4964" w:rsidP="00715AD5">
      <w:pPr>
        <w:pStyle w:val="Pardeliste"/>
        <w:numPr>
          <w:ilvl w:val="0"/>
          <w:numId w:val="16"/>
        </w:numPr>
      </w:pPr>
      <w:r>
        <w:t>Les fonctionnalités seraient toutes gratuites (l’application est un pack complet)</w:t>
      </w:r>
      <w:r w:rsidR="00132A49">
        <w:t xml:space="preserve">, cela signifie que l’on peut reprendre l’idée de </w:t>
      </w:r>
      <w:proofErr w:type="gramStart"/>
      <w:r w:rsidR="00132A49">
        <w:t>leur fonctionnalités payantes</w:t>
      </w:r>
      <w:proofErr w:type="gramEnd"/>
    </w:p>
    <w:p w14:paraId="2675828E" w14:textId="7161F894" w:rsidR="00132A49" w:rsidRDefault="00132A49" w:rsidP="00715AD5">
      <w:pPr>
        <w:pStyle w:val="Pardeliste"/>
        <w:numPr>
          <w:ilvl w:val="0"/>
          <w:numId w:val="16"/>
        </w:numPr>
      </w:pPr>
      <w:r>
        <w:t>Sortir des graphiques d’utilisation</w:t>
      </w:r>
    </w:p>
    <w:p w14:paraId="612BB8A1" w14:textId="7089F5A9" w:rsidR="00E505C4" w:rsidRDefault="00232E24" w:rsidP="00232E24">
      <w:r>
        <w:t xml:space="preserve">L’idéal serait un </w:t>
      </w:r>
      <w:r w:rsidR="0030009F">
        <w:t xml:space="preserve">mélange des fonctionnalités de Self Control et de </w:t>
      </w:r>
      <w:proofErr w:type="spellStart"/>
      <w:r w:rsidR="0030009F">
        <w:t>Rescue</w:t>
      </w:r>
      <w:proofErr w:type="spellEnd"/>
      <w:r w:rsidR="0030009F">
        <w:t xml:space="preserve"> Ti</w:t>
      </w:r>
      <w:r>
        <w:t>me. Ainsi l’utilisateur aurait le contrôle sur ce qu’il fait, mais le contrôle lui serait suggéré en lui proposant de bloquer des sites et des applications durant un temps donné.</w:t>
      </w:r>
    </w:p>
    <w:p w14:paraId="40F643BE" w14:textId="77777777" w:rsidR="00E505C4" w:rsidRDefault="00E505C4">
      <w:pPr>
        <w:jc w:val="left"/>
      </w:pPr>
      <w:r>
        <w:br w:type="page"/>
      </w:r>
    </w:p>
    <w:p w14:paraId="64472394" w14:textId="77777777" w:rsidR="00EA07A4" w:rsidRDefault="00EA07A4" w:rsidP="00DC1F84">
      <w:pPr>
        <w:pStyle w:val="Titre2"/>
      </w:pPr>
      <w:bookmarkStart w:id="12" w:name="_Toc510087845"/>
      <w:r>
        <w:lastRenderedPageBreak/>
        <w:t>Tests technologiques</w:t>
      </w:r>
      <w:bookmarkEnd w:id="12"/>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3" w:name="_Toc510087846"/>
      <w:r>
        <w:t>Analyse des processus</w:t>
      </w:r>
      <w:bookmarkEnd w:id="13"/>
    </w:p>
    <w:p w14:paraId="0B23B1EC" w14:textId="557AFB14" w:rsidR="00B93850" w:rsidRDefault="00B93850" w:rsidP="002B5D74">
      <w:r>
        <w:t xml:space="preserve">Le premier test concerne </w:t>
      </w:r>
      <w:r w:rsidR="00B5556C">
        <w:t xml:space="preserve">l'analyse des processus qui tournent sur un ordinateur portable. Le programme écrit </w:t>
      </w:r>
      <w:proofErr w:type="gramStart"/>
      <w:r w:rsidR="00B5556C">
        <w:t>en  langage</w:t>
      </w:r>
      <w:proofErr w:type="gramEnd"/>
      <w:r w:rsidR="00B5556C">
        <w:t xml:space="preserve"> java fonctionne sur les systèmes d'exploitation suivants :</w:t>
      </w:r>
    </w:p>
    <w:p w14:paraId="395A3A4A" w14:textId="6A0A4076" w:rsidR="00B5556C" w:rsidRDefault="00B5556C" w:rsidP="00715AD5">
      <w:pPr>
        <w:pStyle w:val="Pardeliste"/>
        <w:numPr>
          <w:ilvl w:val="0"/>
          <w:numId w:val="17"/>
        </w:numPr>
      </w:pPr>
      <w:r>
        <w:t>Windows 10</w:t>
      </w:r>
    </w:p>
    <w:p w14:paraId="643BED44" w14:textId="15E8BDCF" w:rsidR="00B5556C" w:rsidRDefault="00B5556C" w:rsidP="00715AD5">
      <w:pPr>
        <w:pStyle w:val="Pardeliste"/>
        <w:numPr>
          <w:ilvl w:val="0"/>
          <w:numId w:val="17"/>
        </w:numPr>
      </w:pPr>
      <w:r>
        <w:t>Mac OSX</w:t>
      </w:r>
    </w:p>
    <w:p w14:paraId="16809C90" w14:textId="708F8770" w:rsidR="00C65EF8" w:rsidRDefault="00B5556C" w:rsidP="00715AD5">
      <w:pPr>
        <w:pStyle w:val="Pardeliste"/>
        <w:numPr>
          <w:ilvl w:val="0"/>
          <w:numId w:val="17"/>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t>
      </w:r>
      <w:proofErr w:type="spellStart"/>
      <w:r w:rsidR="001656BE">
        <w:t>windows</w:t>
      </w:r>
      <w:proofErr w:type="spellEnd"/>
      <w:r w:rsidR="001656BE">
        <w:t xml:space="preserve"> et une autre version pour les systèmes UNIX (Mac OSX et Linux).</w:t>
      </w:r>
      <w:r w:rsidR="00C81E4B">
        <w:t xml:space="preserve"> Cette manière de faire demande un traitement (</w:t>
      </w:r>
      <w:proofErr w:type="spellStart"/>
      <w:r w:rsidR="00C81E4B">
        <w:t>parsing</w:t>
      </w:r>
      <w:proofErr w:type="spellEnd"/>
      <w:r w:rsidR="00C81E4B">
        <w:t>)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 xml:space="preserve">La deuxième solution utilise une librairie java nommé </w:t>
      </w:r>
      <w:proofErr w:type="spellStart"/>
      <w:r>
        <w:t>oshi</w:t>
      </w:r>
      <w:proofErr w:type="spellEnd"/>
      <w:r>
        <w:t xml:space="preserve">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w:t>
      </w:r>
      <w:proofErr w:type="spellStart"/>
      <w:r w:rsidR="0041315E">
        <w:t>processID</w:t>
      </w:r>
      <w:proofErr w:type="spellEnd"/>
      <w:r w:rsidR="0041315E">
        <w:t xml:space="preserve">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w:t>
      </w:r>
      <w:proofErr w:type="spellStart"/>
      <w:r>
        <w:t>Xamarin</w:t>
      </w:r>
      <w:proofErr w:type="spellEnd"/>
      <w:r>
        <w:t xml:space="preserve"> pour le développement d'application cross-</w:t>
      </w:r>
      <w:proofErr w:type="spellStart"/>
      <w:r>
        <w:t>plateform</w:t>
      </w:r>
      <w:proofErr w:type="spellEnd"/>
      <w:r>
        <w:t>.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4" w:name="_Toc510087847"/>
      <w:r>
        <w:t>Récupération des sites web visités</w:t>
      </w:r>
      <w:bookmarkEnd w:id="14"/>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 xml:space="preserve">La première solution utilise la librairie </w:t>
      </w:r>
      <w:proofErr w:type="spellStart"/>
      <w:r>
        <w:t>libpcap</w:t>
      </w:r>
      <w:proofErr w:type="spellEnd"/>
      <w:r>
        <w:t xml:space="preserve"> (utilisée par l'outil </w:t>
      </w:r>
      <w:proofErr w:type="spellStart"/>
      <w:r>
        <w:t>wireshark</w:t>
      </w:r>
      <w:proofErr w:type="spellEnd"/>
      <w:r>
        <w:t xml:space="preserve">) enrobée dans un </w:t>
      </w:r>
      <w:proofErr w:type="spellStart"/>
      <w:r>
        <w:t>wrapper</w:t>
      </w:r>
      <w:proofErr w:type="spellEnd"/>
      <w:r>
        <w:t xml:space="preserve"> java.</w:t>
      </w:r>
      <w:r w:rsidR="00E36BC6">
        <w:t xml:space="preserve"> Il en existe plusieurs sortes plus ou moins efficaces et faciles d'intégration dans un projet. La première librairie testée se nomme pcap4j. </w:t>
      </w:r>
      <w:proofErr w:type="gramStart"/>
      <w:r w:rsidR="00E36BC6">
        <w:t>Elle est malheureusement pas</w:t>
      </w:r>
      <w:proofErr w:type="gramEnd"/>
      <w:r w:rsidR="00E36BC6">
        <w:t xml:space="preserve"> utile pour ce projet car les protocoles que l'on désire capturer sont HTTP et HTTPS de la couche 7 du modèle OSI. Ces protocoles ne sont pas supportés. La seconde librairie testée se nomme </w:t>
      </w:r>
      <w:proofErr w:type="spellStart"/>
      <w:r w:rsidR="00E36BC6">
        <w:t>jnetpcap</w:t>
      </w:r>
      <w:proofErr w:type="spellEnd"/>
      <w:r w:rsidR="00E36BC6">
        <w:t>.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 xml:space="preserve">Après les différents tests avec ces deux librairies, la manière de capturer le </w:t>
      </w:r>
      <w:proofErr w:type="spellStart"/>
      <w:r>
        <w:t>traffic</w:t>
      </w:r>
      <w:proofErr w:type="spellEnd"/>
      <w:r>
        <w:t xml:space="preserve"> web a été remise en cause. Lors de la capture de paquets sur le réseau, on obtient uniquement les entêtes HTTP mais </w:t>
      </w:r>
      <w:proofErr w:type="gramStart"/>
      <w:r>
        <w:t>aucune information</w:t>
      </w:r>
      <w:r w:rsidR="00BA4229">
        <w:t>s</w:t>
      </w:r>
      <w:proofErr w:type="gramEnd"/>
      <w:r>
        <w:t xml:space="preserve"> concernant les onglets sur lesquels l'utilisateur est actif ainsi que le temps passé sur ceux-ci individuellement.</w:t>
      </w:r>
      <w:r w:rsidR="00431A3F">
        <w:t xml:space="preserve"> Grâce aux applications </w:t>
      </w:r>
      <w:proofErr w:type="spellStart"/>
      <w:r w:rsidR="00431A3F">
        <w:t>Rescue</w:t>
      </w:r>
      <w:proofErr w:type="spellEnd"/>
      <w:r w:rsidR="00431A3F">
        <w:t xml:space="preserve"> Time et le contrôle parental de Swisscom, on a pu découvrir une autre façon énormément plus efficace pour contrôler les sites sur lesquels va l'utilisateur.</w:t>
      </w:r>
    </w:p>
    <w:p w14:paraId="1837D0BE" w14:textId="52DA45D1" w:rsidR="00431A3F" w:rsidRDefault="00431A3F" w:rsidP="00C65EF8">
      <w:r>
        <w:t xml:space="preserve">Cette deuxième méthode fonctionne grâce à une extension </w:t>
      </w:r>
      <w:proofErr w:type="spellStart"/>
      <w:r>
        <w:t>google</w:t>
      </w:r>
      <w:proofErr w:type="spellEnd"/>
      <w:r>
        <w:t xml:space="preserve"> chrome. Cette extension est également développable sur d'autres navigateurs comme </w:t>
      </w:r>
      <w:proofErr w:type="spellStart"/>
      <w:r>
        <w:t>firefox</w:t>
      </w:r>
      <w:proofErr w:type="spellEnd"/>
      <w:r>
        <w:t xml:space="preserve"> par exemple.</w:t>
      </w:r>
      <w:r w:rsidR="009317A0">
        <w:t xml:space="preserve"> L'extension a accès directement aux onglets du navigateur ainsi qu'aux </w:t>
      </w:r>
      <w:proofErr w:type="spellStart"/>
      <w:r w:rsidR="009317A0">
        <w:t>urls</w:t>
      </w:r>
      <w:proofErr w:type="spellEnd"/>
      <w:r w:rsidR="009317A0">
        <w:t xml:space="preserve">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123BF566" w:rsidR="009D6947" w:rsidRPr="002B5D74" w:rsidRDefault="0078582E" w:rsidP="00C65EF8">
      <w:r>
        <w:t>Les extensions Google C</w:t>
      </w:r>
      <w:r w:rsidR="009D6947">
        <w:t xml:space="preserve">hrome ne sont installables ni sur Android ni sur IOS. Par contre, les extensions </w:t>
      </w:r>
      <w:proofErr w:type="spellStart"/>
      <w:r w:rsidR="009D6947">
        <w:t>firefox</w:t>
      </w:r>
      <w:proofErr w:type="spellEnd"/>
      <w:r w:rsidR="009D6947">
        <w:t xml:space="preserve"> sont disponibles uniquement sur Android.</w:t>
      </w:r>
    </w:p>
    <w:p w14:paraId="1A006453" w14:textId="77777777" w:rsidR="006C094B" w:rsidRPr="00BC4898" w:rsidRDefault="006C094B" w:rsidP="006C094B">
      <w:pPr>
        <w:pStyle w:val="Titre2"/>
        <w:rPr>
          <w:color w:val="FF0000"/>
        </w:rPr>
      </w:pPr>
      <w:bookmarkStart w:id="15" w:name="_Toc510087848"/>
      <w:r w:rsidRPr="00BC4898">
        <w:rPr>
          <w:color w:val="FF0000"/>
        </w:rPr>
        <w:t>Cahier des charges</w:t>
      </w:r>
      <w:bookmarkEnd w:id="15"/>
    </w:p>
    <w:p w14:paraId="5A3E1033" w14:textId="77777777" w:rsidR="006C094B" w:rsidRPr="006C094B" w:rsidRDefault="006C094B" w:rsidP="006C094B"/>
    <w:p w14:paraId="086248EE" w14:textId="36632A04" w:rsidR="00231897" w:rsidRDefault="00231897" w:rsidP="00231897">
      <w:pPr>
        <w:pStyle w:val="Titre2"/>
      </w:pPr>
      <w:bookmarkStart w:id="16" w:name="_Toc510087849"/>
      <w:r>
        <w:t>Conclusion</w:t>
      </w:r>
      <w:bookmarkEnd w:id="16"/>
    </w:p>
    <w:p w14:paraId="2B20C861" w14:textId="387AF77F" w:rsidR="00612EF6" w:rsidRDefault="00782898" w:rsidP="00612EF6">
      <w:r>
        <w:t xml:space="preserve">Cette partie d’analyse nous a </w:t>
      </w:r>
      <w:proofErr w:type="spellStart"/>
      <w:r>
        <w:t>permit</w:t>
      </w:r>
      <w:proofErr w:type="spellEnd"/>
      <w:r>
        <w:t xml:space="preserve">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w:t>
      </w:r>
      <w:proofErr w:type="spellStart"/>
      <w:proofErr w:type="gramStart"/>
      <w:r w:rsidR="00612EF6">
        <w:t>vidéos</w:t>
      </w:r>
      <w:proofErr w:type="spellEnd"/>
      <w:proofErr w:type="gramEnd"/>
      <w:r w:rsidR="00612EF6">
        <w:t>, nous nous sommes rendu compte que la gestion du temps passé est un point central pour les générations en cours et à venir. Cela nous motive pour la phase d’implémentation.</w:t>
      </w:r>
    </w:p>
    <w:p w14:paraId="6A645BD0" w14:textId="77777777" w:rsidR="00460EFF" w:rsidRDefault="00612EF6" w:rsidP="00655C60">
      <w:r>
        <w:t>Techniquement, il existe déjà beaucoup de produits existants avec des fonctionnalités performantes.</w:t>
      </w:r>
      <w:r w:rsidR="0075218E">
        <w:t xml:space="preserve"> </w:t>
      </w:r>
      <w:proofErr w:type="spellStart"/>
      <w:r w:rsidR="0075218E">
        <w:t>Parmis</w:t>
      </w:r>
      <w:proofErr w:type="spellEnd"/>
      <w:r w:rsidR="0075218E">
        <w:t xml:space="preserve"> ces logiciels </w:t>
      </w:r>
      <w:proofErr w:type="gramStart"/>
      <w:r w:rsidR="0075218E">
        <w:t>figure</w:t>
      </w:r>
      <w:proofErr w:type="gramEnd"/>
      <w:r w:rsidR="0075218E">
        <w:t xml:space="preserve"> notamment </w:t>
      </w:r>
      <w:proofErr w:type="spellStart"/>
      <w:r w:rsidR="0075218E">
        <w:t>Rescute</w:t>
      </w:r>
      <w:proofErr w:type="spellEnd"/>
      <w:r w:rsidR="0075218E">
        <w:t xml:space="preserve"> Time. Nous estimons qu’il est efficace. Nous avons observé sa manière de monitorer l’activité web des utilisateurs :</w:t>
      </w:r>
      <w:r w:rsidR="000438AF">
        <w:t xml:space="preserve"> nous pensons qu’il</w:t>
      </w:r>
      <w:r w:rsidR="0075218E">
        <w:t xml:space="preserve"> utilise </w:t>
      </w:r>
      <w:proofErr w:type="gramStart"/>
      <w:r w:rsidR="000438AF">
        <w:t>les extension</w:t>
      </w:r>
      <w:proofErr w:type="gramEnd"/>
      <w:r w:rsidR="000438AF">
        <w:t xml:space="preserve"> des navigateurs</w:t>
      </w:r>
      <w:r w:rsidR="00716E3B">
        <w:t xml:space="preserve"> afin de connaître les URL</w:t>
      </w:r>
      <w:r w:rsidR="000438AF">
        <w:t>. Cela permet de ne pas avoir de problème de décodage en utilisant les cou</w:t>
      </w:r>
      <w:r w:rsidR="00C318BF">
        <w:t>ches réseaux. Nous allons nous en inspirer pour créer la récupération de l’activité web de l’utilisateur.</w:t>
      </w:r>
    </w:p>
    <w:p w14:paraId="0BBD816A" w14:textId="0D786F82" w:rsidR="00655C60" w:rsidRDefault="00655C60" w:rsidP="00655C60">
      <w:r>
        <w:t xml:space="preserve">Cette application monitore toutes les activités effectuées sur l’ordinateur. De notre </w:t>
      </w:r>
      <w:proofErr w:type="spellStart"/>
      <w:r>
        <w:t>coté</w:t>
      </w:r>
      <w:proofErr w:type="spellEnd"/>
      <w:r>
        <w:t>, il a été convenu avec les clientes que nous nous concentrerions uniquement sur le</w:t>
      </w:r>
      <w:r w:rsidR="00296A38">
        <w:t>s</w:t>
      </w:r>
      <w:r>
        <w:t xml:space="preserve"> thème</w:t>
      </w:r>
      <w:r w:rsidR="00296A38">
        <w:t>s</w:t>
      </w:r>
      <w:r>
        <w:t xml:space="preserve"> des jeux </w:t>
      </w:r>
      <w:proofErr w:type="spellStart"/>
      <w:proofErr w:type="gramStart"/>
      <w:r>
        <w:t>vidéos</w:t>
      </w:r>
      <w:proofErr w:type="spellEnd"/>
      <w:proofErr w:type="gramEnd"/>
      <w:r>
        <w:t xml:space="preserve"> et des réseaux sociaux</w:t>
      </w:r>
      <w:r w:rsidR="00460EFF">
        <w:t xml:space="preserve"> (web et desktop)</w:t>
      </w:r>
      <w:r>
        <w:t>. C’est pourquoi nous allons récupérer uniqueme</w:t>
      </w:r>
      <w:r w:rsidR="00296A38">
        <w:t xml:space="preserve">nt les informations relatives aux thèmes. </w:t>
      </w:r>
    </w:p>
    <w:p w14:paraId="5DE2F56A" w14:textId="6546FA72" w:rsidR="00612EF6" w:rsidRDefault="0078582E" w:rsidP="00612EF6">
      <w:r>
        <w:t>Lors de l’analyse technologique, nous avons constaté que les extensions Google Chrome</w:t>
      </w:r>
      <w:r w:rsidR="005B4543">
        <w:t xml:space="preserve"> ne sont pas installables sur les mobiles et que les extensions Firefox sont disponibles pour Android.</w:t>
      </w:r>
      <w:r w:rsidR="00F3538D">
        <w:t xml:space="preserve"> Cependant nous allons nous concentrer sur l’activité des ordinateurs.</w:t>
      </w:r>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w:t>
      </w:r>
      <w:proofErr w:type="gramStart"/>
      <w:r w:rsidR="00DC061C">
        <w:t>qui</w:t>
      </w:r>
      <w:r w:rsidR="00DD6765">
        <w:t xml:space="preserve">  :</w:t>
      </w:r>
      <w:proofErr w:type="gramEnd"/>
    </w:p>
    <w:p w14:paraId="0554ED49" w14:textId="018A9DF0" w:rsidR="00DD6765" w:rsidRDefault="00DC061C" w:rsidP="00715AD5">
      <w:pPr>
        <w:pStyle w:val="Pardeliste"/>
        <w:numPr>
          <w:ilvl w:val="0"/>
          <w:numId w:val="18"/>
        </w:numPr>
      </w:pPr>
      <w:r>
        <w:t>M</w:t>
      </w:r>
      <w:r w:rsidR="00DD6765">
        <w:t xml:space="preserve">onitore uniquement l’activités sur les réseaux sociaux et jeux </w:t>
      </w:r>
      <w:proofErr w:type="spellStart"/>
      <w:proofErr w:type="gramStart"/>
      <w:r w:rsidR="00DD6765">
        <w:t>vidéos</w:t>
      </w:r>
      <w:proofErr w:type="spellEnd"/>
      <w:proofErr w:type="gramEnd"/>
      <w:r w:rsidR="00B01E70">
        <w:t xml:space="preserve"> sur l’ordinateur de l’utilisateur (nous n’allons pas implémenter la surveillance sur les smartphones)</w:t>
      </w:r>
    </w:p>
    <w:p w14:paraId="7F70BC0A" w14:textId="5F9E8966" w:rsidR="00DD6765" w:rsidRDefault="00DC061C" w:rsidP="00715AD5">
      <w:pPr>
        <w:pStyle w:val="Pardeliste"/>
        <w:numPr>
          <w:ilvl w:val="0"/>
          <w:numId w:val="18"/>
        </w:numPr>
      </w:pPr>
      <w:r>
        <w:t>Sort un fichier de log contenant les informations de l’utilisation</w:t>
      </w:r>
    </w:p>
    <w:p w14:paraId="10071598" w14:textId="050EB0D0" w:rsidR="00D41C15" w:rsidRDefault="00DC061C" w:rsidP="00715AD5">
      <w:pPr>
        <w:pStyle w:val="Pardeliste"/>
        <w:numPr>
          <w:ilvl w:val="0"/>
          <w:numId w:val="18"/>
        </w:numPr>
      </w:pPr>
      <w:r>
        <w:t>Permet de consulter ces informations</w:t>
      </w:r>
      <w:r w:rsidR="006B6F35">
        <w:t> :</w:t>
      </w:r>
    </w:p>
    <w:p w14:paraId="2BA01CEE" w14:textId="77777777" w:rsidR="00D41C15" w:rsidRDefault="00D41C15" w:rsidP="00715AD5">
      <w:pPr>
        <w:pStyle w:val="Pardeliste"/>
        <w:numPr>
          <w:ilvl w:val="1"/>
          <w:numId w:val="18"/>
        </w:numPr>
      </w:pPr>
      <w:r>
        <w:t>S</w:t>
      </w:r>
      <w:r w:rsidR="00DC061C">
        <w:t>ous forme de graphiques</w:t>
      </w:r>
    </w:p>
    <w:p w14:paraId="7020A544" w14:textId="77777777" w:rsidR="00D41C15" w:rsidRDefault="00D41C15" w:rsidP="00715AD5">
      <w:pPr>
        <w:pStyle w:val="Pardeliste"/>
        <w:numPr>
          <w:ilvl w:val="1"/>
          <w:numId w:val="18"/>
        </w:numPr>
      </w:pPr>
      <w:r>
        <w:t>Sur</w:t>
      </w:r>
      <w:r w:rsidR="00DC061C">
        <w:t xml:space="preserve"> une application desktop</w:t>
      </w:r>
    </w:p>
    <w:p w14:paraId="79D705A0" w14:textId="70614EFE" w:rsidR="006D5D89" w:rsidRDefault="00D41C15" w:rsidP="00715AD5">
      <w:pPr>
        <w:pStyle w:val="Pardeliste"/>
        <w:numPr>
          <w:ilvl w:val="1"/>
          <w:numId w:val="18"/>
        </w:numPr>
      </w:pPr>
      <w:r>
        <w:t>S</w:t>
      </w:r>
      <w:r w:rsidR="006D5D89">
        <w:t>ur le web</w:t>
      </w:r>
    </w:p>
    <w:p w14:paraId="0BA5D0C8" w14:textId="5C5DF83A" w:rsidR="00782898" w:rsidRPr="00782898" w:rsidRDefault="00846C4C" w:rsidP="00782898">
      <w:r>
        <w:t>Nous avons pu trouver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7" w:name="_Toc510087850"/>
      <w:r>
        <w:t>Conception</w:t>
      </w:r>
      <w:bookmarkEnd w:id="17"/>
    </w:p>
    <w:p w14:paraId="7C69B4B8" w14:textId="7E46E92E" w:rsidR="00231897" w:rsidRDefault="00231897" w:rsidP="00231897">
      <w:pPr>
        <w:pStyle w:val="Titre2"/>
      </w:pPr>
      <w:bookmarkStart w:id="18" w:name="_Toc510087851"/>
      <w:r>
        <w:t>Introduction</w:t>
      </w:r>
      <w:bookmarkEnd w:id="18"/>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9" w:name="_Toc510087852"/>
      <w:r>
        <w:t>Architecture générale</w:t>
      </w:r>
      <w:bookmarkEnd w:id="19"/>
    </w:p>
    <w:p w14:paraId="482DEECE" w14:textId="50C58E84" w:rsidR="00313BF8" w:rsidRDefault="00313BF8" w:rsidP="00313BF8">
      <w:pPr>
        <w:pStyle w:val="Titre3"/>
      </w:pPr>
      <w:r>
        <w:t>Prototype 1</w:t>
      </w:r>
    </w:p>
    <w:p w14:paraId="24684FAE" w14:textId="7E0B4BD9" w:rsidR="00313BF8" w:rsidRDefault="00313BF8" w:rsidP="00313BF8">
      <w:pPr>
        <w:pStyle w:val="Titre3"/>
      </w:pPr>
      <w:r>
        <w:t>Prototype 2</w:t>
      </w:r>
    </w:p>
    <w:p w14:paraId="6BFA57E8" w14:textId="58EFAF74" w:rsidR="00313BF8" w:rsidRPr="00313BF8" w:rsidRDefault="00313BF8" w:rsidP="00313BF8">
      <w:pPr>
        <w:pStyle w:val="Titre3"/>
      </w:pPr>
      <w:r>
        <w:t>Prototype 3</w:t>
      </w:r>
    </w:p>
    <w:p w14:paraId="45E84667" w14:textId="77777777" w:rsidR="005B1719" w:rsidRDefault="00DC1F84" w:rsidP="00C46D5E">
      <w:pPr>
        <w:pStyle w:val="Titre3"/>
      </w:pPr>
      <w:bookmarkStart w:id="20" w:name="_Toc510087853"/>
      <w:r>
        <w:t>Diagrammes de cas d’utilisation</w:t>
      </w:r>
      <w:bookmarkEnd w:id="20"/>
    </w:p>
    <w:p w14:paraId="430350D6" w14:textId="0E44F266" w:rsidR="005B1719" w:rsidRDefault="005B1719" w:rsidP="00715AD5">
      <w:r>
        <w:t>Le schéma ci-dessous représente le diagramme de cas d’utilisation de l’application. Les cas d’utilisations ont été établis sur la base des recherches et des discussions effectuées dans le</w:t>
      </w:r>
      <w:r w:rsidR="005934F7">
        <w:t xml:space="preserve">s premières semaines du projet. Il exprime une large </w:t>
      </w:r>
      <w:proofErr w:type="spellStart"/>
      <w:r w:rsidR="005934F7">
        <w:t>palète</w:t>
      </w:r>
      <w:proofErr w:type="spellEnd"/>
      <w:r w:rsidR="005934F7">
        <w:t xml:space="preserve"> des fonctionnalités que l’utilisateur pourra effectuer.</w:t>
      </w:r>
    </w:p>
    <w:p w14:paraId="59B83136" w14:textId="2B8706C9" w:rsidR="00715AD5" w:rsidRDefault="00715AD5" w:rsidP="00715AD5">
      <w:r>
        <w:t>Les différents cas sont implémentés dans les prototypes suivants :</w:t>
      </w:r>
    </w:p>
    <w:p w14:paraId="761C086F" w14:textId="21320592" w:rsidR="00715AD5" w:rsidRDefault="00715AD5" w:rsidP="00715AD5">
      <w:pPr>
        <w:pStyle w:val="Pardeliste"/>
        <w:numPr>
          <w:ilvl w:val="0"/>
          <w:numId w:val="24"/>
        </w:numPr>
      </w:pPr>
      <w:r>
        <w:t>En bleu, le prototype 1</w:t>
      </w:r>
    </w:p>
    <w:p w14:paraId="61EA6F80" w14:textId="4271718C" w:rsidR="00715AD5" w:rsidRDefault="00715AD5" w:rsidP="00715AD5">
      <w:pPr>
        <w:pStyle w:val="Pardeliste"/>
        <w:numPr>
          <w:ilvl w:val="0"/>
          <w:numId w:val="24"/>
        </w:numPr>
      </w:pPr>
      <w:r>
        <w:t>En jaune, le pro</w:t>
      </w:r>
      <w:r w:rsidR="00342F7E">
        <w:t>to</w:t>
      </w:r>
      <w:r>
        <w:t>type 2</w:t>
      </w:r>
    </w:p>
    <w:p w14:paraId="00FBBBB9" w14:textId="09B7353B" w:rsidR="00715AD5" w:rsidRDefault="00715AD5" w:rsidP="00715AD5">
      <w:pPr>
        <w:pStyle w:val="Pardeliste"/>
        <w:numPr>
          <w:ilvl w:val="0"/>
          <w:numId w:val="24"/>
        </w:numPr>
      </w:pPr>
      <w:r>
        <w:t>En rouge, le prototype 3</w:t>
      </w:r>
    </w:p>
    <w:p w14:paraId="7A181A55" w14:textId="1C1760FB" w:rsidR="00715AD5" w:rsidRPr="005B1719" w:rsidRDefault="00715AD5" w:rsidP="00715AD5">
      <w:r>
        <w:t xml:space="preserve">Note : Les cas implémentés dans le prototype 1 le sont également dans le prototype 2 et 3. Ceux implémentés dans le 2 le sont aussi dans le 3. </w:t>
      </w:r>
    </w:p>
    <w:p w14:paraId="43D2AA7B" w14:textId="14EB6314" w:rsidR="00C830D4" w:rsidRDefault="00EF643C" w:rsidP="005B1719">
      <w:pPr>
        <w:jc w:val="center"/>
      </w:pPr>
      <w:r>
        <w:rPr>
          <w:noProof/>
          <w:lang w:val="fr-FR" w:eastAsia="zh-CN"/>
        </w:rPr>
        <w:drawing>
          <wp:inline distT="0" distB="0" distL="0" distR="0" wp14:anchorId="156D11A2" wp14:editId="6C4114B9">
            <wp:extent cx="5760720" cy="4079875"/>
            <wp:effectExtent l="0" t="0" r="5080" b="9525"/>
            <wp:docPr id="6" name="Image 6" descr="../../../../../../../Capture%20d’écran%202018-04-07%20à%2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0d’écran%202018-04-07%20à%2016.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079875"/>
                    </a:xfrm>
                    <a:prstGeom prst="rect">
                      <a:avLst/>
                    </a:prstGeom>
                    <a:noFill/>
                    <a:ln>
                      <a:noFill/>
                    </a:ln>
                  </pic:spPr>
                </pic:pic>
              </a:graphicData>
            </a:graphic>
          </wp:inline>
        </w:drawing>
      </w:r>
    </w:p>
    <w:p w14:paraId="2544C2B2" w14:textId="77777777" w:rsidR="00C830D4" w:rsidRDefault="00C830D4">
      <w:pPr>
        <w:jc w:val="left"/>
      </w:pPr>
      <w:r>
        <w:br w:type="page"/>
      </w:r>
    </w:p>
    <w:p w14:paraId="3FB39D48" w14:textId="77777777" w:rsidR="000E6EC6" w:rsidRDefault="000E6EC6" w:rsidP="000E6EC6">
      <w:pPr>
        <w:pStyle w:val="Titre3"/>
      </w:pPr>
      <w:r>
        <w:lastRenderedPageBreak/>
        <w:t>Se loguer</w:t>
      </w:r>
    </w:p>
    <w:p w14:paraId="68A59D1C" w14:textId="77777777" w:rsidR="000E6EC6" w:rsidRPr="00C40CA5" w:rsidRDefault="000E6EC6" w:rsidP="000E6EC6">
      <w:pPr>
        <w:pStyle w:val="Titre4"/>
      </w:pPr>
      <w:r w:rsidRPr="00C40CA5">
        <w:t>Fiche descriptive</w:t>
      </w:r>
    </w:p>
    <w:p w14:paraId="34891FBA" w14:textId="77777777" w:rsidR="000E6EC6" w:rsidRPr="00A025DF" w:rsidRDefault="000E6EC6" w:rsidP="000E6EC6">
      <w:pPr>
        <w:tabs>
          <w:tab w:val="left" w:pos="3268"/>
        </w:tabs>
        <w:rPr>
          <w:b/>
        </w:rPr>
      </w:pPr>
      <w:proofErr w:type="gramStart"/>
      <w:r w:rsidRPr="00A025DF">
        <w:rPr>
          <w:b/>
        </w:rPr>
        <w:t>Description</w:t>
      </w:r>
      <w:r>
        <w:t>:</w:t>
      </w:r>
      <w:proofErr w:type="gramEnd"/>
      <w:r>
        <w:t xml:space="preserve"> </w:t>
      </w:r>
    </w:p>
    <w:p w14:paraId="0B92F346" w14:textId="77777777" w:rsidR="000E6EC6" w:rsidRPr="00A025DF" w:rsidRDefault="000E6EC6" w:rsidP="000E6EC6">
      <w:pPr>
        <w:rPr>
          <w:rFonts w:ascii="Arial" w:hAnsi="Arial"/>
        </w:rPr>
      </w:pPr>
      <w:r w:rsidRPr="00A025DF">
        <w:rPr>
          <w:b/>
        </w:rPr>
        <w:t>Acteurs</w:t>
      </w:r>
      <w:r>
        <w:t xml:space="preserve"> : Serveur, Utilisateur, Superviseur, Application java</w:t>
      </w:r>
    </w:p>
    <w:p w14:paraId="1F8B6999" w14:textId="77777777" w:rsidR="000E6EC6" w:rsidRPr="00363309" w:rsidRDefault="000E6EC6" w:rsidP="000E6EC6">
      <w:pPr>
        <w:rPr>
          <w:bCs/>
        </w:rPr>
      </w:pPr>
      <w:r w:rsidRPr="005B1719">
        <w:rPr>
          <w:b/>
        </w:rPr>
        <w:t xml:space="preserve">Description des enchaînements : </w:t>
      </w:r>
      <w:r>
        <w:rPr>
          <w:bCs/>
        </w:rPr>
        <w:t>L’utilisateur ou le superviseur souhaite se loguer à l’application afin de consulter les statistiques.</w:t>
      </w:r>
    </w:p>
    <w:p w14:paraId="425EC9A8" w14:textId="77777777" w:rsidR="000E6EC6" w:rsidRPr="00A025DF" w:rsidRDefault="000E6EC6" w:rsidP="000E6EC6">
      <w:r w:rsidRPr="00A025DF">
        <w:rPr>
          <w:b/>
        </w:rPr>
        <w:t>Pré conditions</w:t>
      </w:r>
      <w:r w:rsidRPr="00A025DF">
        <w:t xml:space="preserve"> : </w:t>
      </w:r>
      <w:r>
        <w:t>-</w:t>
      </w:r>
    </w:p>
    <w:p w14:paraId="496AF8EA" w14:textId="77777777" w:rsidR="000E6EC6" w:rsidRPr="00A025DF" w:rsidRDefault="000E6EC6" w:rsidP="000E6EC6">
      <w:pPr>
        <w:rPr>
          <w:b/>
        </w:rPr>
      </w:pPr>
      <w:r w:rsidRPr="00A025DF">
        <w:rPr>
          <w:b/>
        </w:rPr>
        <w:t>Scénario nominal</w:t>
      </w:r>
    </w:p>
    <w:p w14:paraId="27DBFC68" w14:textId="77777777" w:rsidR="000E6EC6" w:rsidRDefault="000E6EC6" w:rsidP="000E6EC6">
      <w:pPr>
        <w:pStyle w:val="Pardeliste"/>
        <w:numPr>
          <w:ilvl w:val="0"/>
          <w:numId w:val="27"/>
        </w:numPr>
      </w:pPr>
      <w:r>
        <w:t>L’utilisateur ouvre l’application</w:t>
      </w:r>
    </w:p>
    <w:p w14:paraId="3D6EDBA0" w14:textId="77777777" w:rsidR="000E6EC6" w:rsidRDefault="000E6EC6" w:rsidP="000E6EC6">
      <w:pPr>
        <w:pStyle w:val="Pardeliste"/>
        <w:numPr>
          <w:ilvl w:val="0"/>
          <w:numId w:val="27"/>
        </w:numPr>
      </w:pPr>
      <w:r>
        <w:t>L’application java vérifie si l’utilisateur/superviseur est logué</w:t>
      </w:r>
    </w:p>
    <w:p w14:paraId="60EC6BA7" w14:textId="77777777" w:rsidR="000E6EC6" w:rsidRDefault="000E6EC6" w:rsidP="000E6EC6">
      <w:pPr>
        <w:pStyle w:val="Pardeliste"/>
        <w:numPr>
          <w:ilvl w:val="1"/>
          <w:numId w:val="27"/>
        </w:numPr>
      </w:pPr>
      <w:r>
        <w:t>Si oui, le système se rend directement au point 6 du scénario nominal</w:t>
      </w:r>
    </w:p>
    <w:p w14:paraId="68EAE066" w14:textId="77777777" w:rsidR="000E6EC6" w:rsidRDefault="000E6EC6" w:rsidP="000E6EC6">
      <w:pPr>
        <w:pStyle w:val="Pardeliste"/>
        <w:numPr>
          <w:ilvl w:val="0"/>
          <w:numId w:val="27"/>
        </w:numPr>
      </w:pPr>
      <w:r>
        <w:t>L’application java affiche une page de login</w:t>
      </w:r>
    </w:p>
    <w:p w14:paraId="15AF9721" w14:textId="77777777" w:rsidR="000E6EC6" w:rsidRDefault="000E6EC6" w:rsidP="000E6EC6">
      <w:pPr>
        <w:pStyle w:val="Pardeliste"/>
        <w:numPr>
          <w:ilvl w:val="0"/>
          <w:numId w:val="27"/>
        </w:numPr>
      </w:pPr>
      <w:r>
        <w:t>L’utilisateur/superviseur rentre son login et son mot de passe</w:t>
      </w:r>
    </w:p>
    <w:p w14:paraId="0C4579F3" w14:textId="77777777" w:rsidR="000E6EC6" w:rsidRDefault="000E6EC6" w:rsidP="000E6EC6">
      <w:pPr>
        <w:pStyle w:val="Pardeliste"/>
        <w:numPr>
          <w:ilvl w:val="0"/>
          <w:numId w:val="27"/>
        </w:numPr>
      </w:pPr>
      <w:r>
        <w:t>L’application java vérifie et valide le login</w:t>
      </w:r>
    </w:p>
    <w:p w14:paraId="60641227" w14:textId="77777777" w:rsidR="000E6EC6" w:rsidRDefault="000E6EC6" w:rsidP="000E6EC6">
      <w:pPr>
        <w:pStyle w:val="Pardeliste"/>
        <w:numPr>
          <w:ilvl w:val="1"/>
          <w:numId w:val="27"/>
        </w:numPr>
      </w:pPr>
      <w:r>
        <w:t>Si le login est invalide, retour au point 2 du scénario nominal</w:t>
      </w:r>
    </w:p>
    <w:p w14:paraId="7A1948D1" w14:textId="77777777" w:rsidR="000E6EC6" w:rsidRDefault="000E6EC6" w:rsidP="000E6EC6">
      <w:pPr>
        <w:pStyle w:val="Pardeliste"/>
        <w:numPr>
          <w:ilvl w:val="0"/>
          <w:numId w:val="27"/>
        </w:numPr>
      </w:pPr>
      <w:r>
        <w:t>L’application java demande au serveur les informations que l’utilisateur/superviseur a le droit de consulte</w:t>
      </w:r>
    </w:p>
    <w:p w14:paraId="370B7449" w14:textId="77777777" w:rsidR="000E6EC6" w:rsidRDefault="000E6EC6" w:rsidP="000E6EC6">
      <w:pPr>
        <w:pStyle w:val="Pardeliste"/>
        <w:numPr>
          <w:ilvl w:val="0"/>
          <w:numId w:val="27"/>
        </w:numPr>
      </w:pPr>
      <w:r>
        <w:t>Le serveur envoie les informations</w:t>
      </w:r>
    </w:p>
    <w:p w14:paraId="4D78DFD2" w14:textId="77777777" w:rsidR="000E6EC6" w:rsidRPr="007C4D07" w:rsidRDefault="000E6EC6" w:rsidP="000E6EC6">
      <w:pPr>
        <w:pStyle w:val="Pardeliste"/>
        <w:numPr>
          <w:ilvl w:val="0"/>
          <w:numId w:val="27"/>
        </w:numPr>
      </w:pPr>
      <w:r>
        <w:t>L’application java affiche les informations</w:t>
      </w:r>
    </w:p>
    <w:p w14:paraId="312F6A2F" w14:textId="77777777" w:rsidR="000E6EC6" w:rsidRPr="00A025DF" w:rsidRDefault="000E6EC6" w:rsidP="000E6EC6">
      <w:pPr>
        <w:rPr>
          <w:b/>
        </w:rPr>
      </w:pPr>
      <w:r w:rsidRPr="00A025DF">
        <w:rPr>
          <w:b/>
        </w:rPr>
        <w:t xml:space="preserve">Post conditions : </w:t>
      </w:r>
      <w:r w:rsidRPr="0092588A">
        <w:t>-</w:t>
      </w:r>
    </w:p>
    <w:p w14:paraId="03096053" w14:textId="77777777" w:rsidR="000E6EC6" w:rsidRPr="005B1719" w:rsidRDefault="000E6EC6" w:rsidP="000E6EC6">
      <w:pPr>
        <w:rPr>
          <w:b/>
        </w:rPr>
      </w:pPr>
      <w:r w:rsidRPr="005B1719">
        <w:rPr>
          <w:b/>
        </w:rPr>
        <w:t xml:space="preserve">Besoin </w:t>
      </w:r>
      <w:proofErr w:type="gramStart"/>
      <w:r w:rsidRPr="005B1719">
        <w:rPr>
          <w:b/>
        </w:rPr>
        <w:t>d’IHM:</w:t>
      </w:r>
      <w:proofErr w:type="gramEnd"/>
      <w:r w:rsidRPr="005B1719">
        <w:rPr>
          <w:b/>
        </w:rPr>
        <w:t xml:space="preserve"> </w:t>
      </w:r>
    </w:p>
    <w:p w14:paraId="19C0FC10" w14:textId="77777777" w:rsidR="000E6EC6" w:rsidRPr="00A025DF" w:rsidRDefault="000E6EC6" w:rsidP="000E6EC6">
      <w:pPr>
        <w:rPr>
          <w:b/>
        </w:rPr>
      </w:pPr>
      <w:r w:rsidRPr="00A025DF">
        <w:rPr>
          <w:b/>
        </w:rPr>
        <w:t xml:space="preserve">Remarques (optionnel) : </w:t>
      </w:r>
    </w:p>
    <w:p w14:paraId="1B92B63A" w14:textId="77777777" w:rsidR="000E6EC6" w:rsidRDefault="000E6EC6" w:rsidP="000E6EC6">
      <w:pPr>
        <w:pStyle w:val="Titre4"/>
      </w:pPr>
      <w:r>
        <w:t>Diagramme de séquences</w:t>
      </w:r>
    </w:p>
    <w:p w14:paraId="61D1E98F" w14:textId="1FC62F58" w:rsidR="000E6EC6" w:rsidRPr="002B7D00" w:rsidRDefault="001865CE" w:rsidP="005E2F46">
      <w:pPr>
        <w:jc w:val="center"/>
      </w:pPr>
      <w:r>
        <w:rPr>
          <w:noProof/>
          <w:lang w:val="fr-FR" w:eastAsia="zh-CN"/>
        </w:rPr>
        <w:drawing>
          <wp:inline distT="0" distB="0" distL="0" distR="0" wp14:anchorId="7BFDCCBA" wp14:editId="5779FD65">
            <wp:extent cx="4033455" cy="3423073"/>
            <wp:effectExtent l="0" t="0" r="5715" b="6350"/>
            <wp:docPr id="13" name="Image 13" descr="../../../../../../../../Library/Containers/com.apple.Preview/Data/Desktop/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brary/Containers/com.apple.Preview/Data/Desktop/S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1341" cy="3438252"/>
                    </a:xfrm>
                    <a:prstGeom prst="rect">
                      <a:avLst/>
                    </a:prstGeom>
                    <a:noFill/>
                    <a:ln>
                      <a:noFill/>
                    </a:ln>
                  </pic:spPr>
                </pic:pic>
              </a:graphicData>
            </a:graphic>
          </wp:inline>
        </w:drawing>
      </w:r>
    </w:p>
    <w:p w14:paraId="65AEEB9B" w14:textId="4CFA104E" w:rsidR="000E6EC6" w:rsidRDefault="000E6EC6">
      <w:pPr>
        <w:jc w:val="left"/>
      </w:pPr>
      <w:r>
        <w:br w:type="page"/>
      </w:r>
    </w:p>
    <w:p w14:paraId="03B429D5" w14:textId="563FF46C" w:rsidR="00DC1F84" w:rsidRDefault="00EF643C" w:rsidP="00C46D5E">
      <w:pPr>
        <w:pStyle w:val="Titre3"/>
      </w:pPr>
      <w:r>
        <w:lastRenderedPageBreak/>
        <w:t>Enregistrer les activités desktop</w:t>
      </w:r>
      <w:r w:rsidR="00455B1E">
        <w:t xml:space="preserve"> et web</w:t>
      </w:r>
    </w:p>
    <w:p w14:paraId="7B28C2C8" w14:textId="0F1C6BBA" w:rsidR="001441F9" w:rsidRPr="00C40CA5" w:rsidRDefault="008E31F3" w:rsidP="008A6C81">
      <w:pPr>
        <w:pStyle w:val="Titre4"/>
      </w:pPr>
      <w:r w:rsidRPr="00C40CA5">
        <w:t>Fiche desc</w:t>
      </w:r>
      <w:r w:rsidR="00E65397" w:rsidRPr="00C40CA5">
        <w:t>riptive</w:t>
      </w:r>
    </w:p>
    <w:p w14:paraId="264F4362" w14:textId="6E90B2C4" w:rsidR="00982CAE" w:rsidRPr="00A025DF" w:rsidRDefault="00982CAE" w:rsidP="00F74EBF">
      <w:pPr>
        <w:tabs>
          <w:tab w:val="left" w:pos="3268"/>
        </w:tabs>
        <w:rPr>
          <w:b/>
        </w:rPr>
      </w:pPr>
      <w:proofErr w:type="gramStart"/>
      <w:r w:rsidRPr="00A025DF">
        <w:rPr>
          <w:b/>
        </w:rPr>
        <w:t>Description</w:t>
      </w:r>
      <w:r w:rsidR="00E65397">
        <w:t>:</w:t>
      </w:r>
      <w:proofErr w:type="gramEnd"/>
      <w:r w:rsidR="0086743A">
        <w:t xml:space="preserve"> Le </w:t>
      </w:r>
      <w:r w:rsidR="00F74EBF">
        <w:t>système</w:t>
      </w:r>
      <w:r w:rsidR="0086743A">
        <w:t xml:space="preserve"> récupère les activités desktop</w:t>
      </w:r>
      <w:r w:rsidR="00455B1E">
        <w:t xml:space="preserve"> et web</w:t>
      </w:r>
      <w:r w:rsidR="0086743A">
        <w:t xml:space="preserve"> de l’utilisateur.</w:t>
      </w:r>
    </w:p>
    <w:p w14:paraId="49D8C65E" w14:textId="118EF4DE" w:rsidR="00982CAE" w:rsidRPr="00A025DF" w:rsidRDefault="00982CAE" w:rsidP="007641CA">
      <w:pPr>
        <w:rPr>
          <w:rFonts w:ascii="Arial" w:hAnsi="Arial"/>
        </w:rPr>
      </w:pPr>
      <w:r w:rsidRPr="00A025DF">
        <w:rPr>
          <w:b/>
        </w:rPr>
        <w:t>Acteurs</w:t>
      </w:r>
      <w:r w:rsidR="00E65397">
        <w:t xml:space="preserve"> :</w:t>
      </w:r>
      <w:r w:rsidR="00E94437">
        <w:t xml:space="preserve"> Serveur</w:t>
      </w:r>
      <w:r w:rsidR="00DF6B42">
        <w:t xml:space="preserve">, </w:t>
      </w:r>
      <w:r w:rsidR="00DF6B42" w:rsidRPr="002358ED">
        <w:t>utilisateur</w:t>
      </w:r>
      <w:r w:rsidR="00EB6FB3">
        <w:t>, Extension Chrome</w:t>
      </w:r>
      <w:r w:rsidR="007641CA">
        <w:t xml:space="preserve"> et </w:t>
      </w:r>
      <w:r w:rsidR="007641CA">
        <w:t>App Java</w:t>
      </w:r>
      <w:r w:rsidR="007641CA">
        <w:t xml:space="preserve"> (alias surveillance)</w:t>
      </w:r>
    </w:p>
    <w:p w14:paraId="1C3ECDBB" w14:textId="77777777" w:rsidR="00982CAE" w:rsidRPr="005B1719" w:rsidRDefault="00982CAE" w:rsidP="005B1719">
      <w:pPr>
        <w:rPr>
          <w:b/>
        </w:rPr>
      </w:pPr>
      <w:bookmarkStart w:id="21" w:name="_Toc509565200"/>
      <w:r w:rsidRPr="005B1719">
        <w:rPr>
          <w:b/>
        </w:rPr>
        <w:t>Description des enchaînements :</w:t>
      </w:r>
      <w:bookmarkEnd w:id="21"/>
      <w:r w:rsidRPr="005B1719">
        <w:rPr>
          <w:b/>
        </w:rPr>
        <w:t xml:space="preserve"> </w:t>
      </w:r>
    </w:p>
    <w:p w14:paraId="306740A6" w14:textId="77777777" w:rsidR="00982CAE" w:rsidRPr="00A025DF" w:rsidRDefault="00982CAE" w:rsidP="00982CAE">
      <w:r w:rsidRPr="00A025DF">
        <w:rPr>
          <w:b/>
        </w:rPr>
        <w:t>Pré conditions</w:t>
      </w:r>
      <w:r w:rsidRPr="00A025DF">
        <w:t xml:space="preserve"> : </w:t>
      </w:r>
      <w:r>
        <w:t>-</w:t>
      </w:r>
    </w:p>
    <w:p w14:paraId="0427DF40" w14:textId="77777777" w:rsidR="00982CAE" w:rsidRPr="00A025DF" w:rsidRDefault="00982CAE" w:rsidP="00982CAE">
      <w:pPr>
        <w:rPr>
          <w:b/>
        </w:rPr>
      </w:pPr>
      <w:r w:rsidRPr="00A025DF">
        <w:rPr>
          <w:b/>
        </w:rPr>
        <w:t>Scénario nominal</w:t>
      </w:r>
    </w:p>
    <w:p w14:paraId="66180E68" w14:textId="6E0538B8" w:rsidR="00982CAE" w:rsidRDefault="00982CAE" w:rsidP="00943723">
      <w:pPr>
        <w:pStyle w:val="Pardeliste"/>
        <w:numPr>
          <w:ilvl w:val="0"/>
          <w:numId w:val="19"/>
        </w:numPr>
      </w:pPr>
      <w:r w:rsidRPr="00A025DF">
        <w:t>L</w:t>
      </w:r>
      <w:r w:rsidR="00943723">
        <w:t>’utilisateur commence une activité sur l’ordinateur</w:t>
      </w:r>
    </w:p>
    <w:p w14:paraId="5D3C513B" w14:textId="40DE98DB" w:rsidR="00943723" w:rsidRDefault="00323D39" w:rsidP="00502B6E">
      <w:pPr>
        <w:pStyle w:val="Pardeliste"/>
        <w:numPr>
          <w:ilvl w:val="0"/>
          <w:numId w:val="19"/>
        </w:numPr>
      </w:pPr>
      <w:r>
        <w:t>La surveillance</w:t>
      </w:r>
      <w:r w:rsidR="00E45A8B">
        <w:t xml:space="preserve"> détecte s’il s’agit d’un jeu ou d’un réseau social</w:t>
      </w:r>
      <w:r w:rsidR="00502B6E">
        <w:t xml:space="preserve"> (desktop ou en sur une page web)</w:t>
      </w:r>
    </w:p>
    <w:p w14:paraId="49BE94FA" w14:textId="2B1D25FF" w:rsidR="0018499A" w:rsidRDefault="00E45A8B" w:rsidP="003F3096">
      <w:pPr>
        <w:pStyle w:val="Pardeliste"/>
        <w:numPr>
          <w:ilvl w:val="1"/>
          <w:numId w:val="19"/>
        </w:numPr>
      </w:pPr>
      <w:r>
        <w:t xml:space="preserve">Si c’est le cas, </w:t>
      </w:r>
      <w:r w:rsidR="0018499A">
        <w:t>il y a un compteur qui démarre</w:t>
      </w:r>
      <w:r w:rsidR="003F3096">
        <w:t xml:space="preserve"> et qui se termine </w:t>
      </w:r>
      <w:r w:rsidR="0018499A">
        <w:t>à la fermeture de l’activité</w:t>
      </w:r>
    </w:p>
    <w:p w14:paraId="18931ED4" w14:textId="47073EA9" w:rsidR="00CC7DE9" w:rsidRPr="00A025DF" w:rsidRDefault="00BA0D5E" w:rsidP="00F10739">
      <w:pPr>
        <w:pStyle w:val="Pardeliste"/>
        <w:numPr>
          <w:ilvl w:val="1"/>
          <w:numId w:val="19"/>
        </w:numPr>
      </w:pPr>
      <w:r>
        <w:t>&lt;&lt;</w:t>
      </w:r>
      <w:proofErr w:type="spellStart"/>
      <w:r>
        <w:t>Include</w:t>
      </w:r>
      <w:proofErr w:type="spellEnd"/>
      <w:r>
        <w:t> : Générer un fichier de log&gt;&gt;</w:t>
      </w:r>
    </w:p>
    <w:p w14:paraId="43ED9E32" w14:textId="6FD608EE" w:rsidR="00982CAE" w:rsidRPr="00A025DF" w:rsidRDefault="00323D39" w:rsidP="00715AD5">
      <w:pPr>
        <w:pStyle w:val="Pardeliste"/>
        <w:numPr>
          <w:ilvl w:val="0"/>
          <w:numId w:val="19"/>
        </w:numPr>
        <w:spacing w:after="200" w:line="276" w:lineRule="auto"/>
      </w:pPr>
      <w:r>
        <w:t>La surveillance</w:t>
      </w:r>
      <w:r w:rsidR="008E56B1">
        <w:t xml:space="preserve"> est en attente jusqu’à la prochaine activité, auquel cas elle retourne au cas 1 du scénario nominal</w:t>
      </w:r>
    </w:p>
    <w:p w14:paraId="456A469B" w14:textId="10FB04B1" w:rsidR="00982CAE" w:rsidRPr="00A025DF" w:rsidRDefault="00982CAE" w:rsidP="00A9583A">
      <w:pPr>
        <w:rPr>
          <w:b/>
        </w:rPr>
      </w:pPr>
      <w:r w:rsidRPr="00A025DF">
        <w:rPr>
          <w:b/>
        </w:rPr>
        <w:t xml:space="preserve">Post conditions : </w:t>
      </w:r>
      <w:r w:rsidRPr="0092588A">
        <w:t>-</w:t>
      </w:r>
    </w:p>
    <w:p w14:paraId="7C2101E6" w14:textId="77777777" w:rsidR="00982CAE" w:rsidRPr="00A025DF" w:rsidRDefault="00982CAE" w:rsidP="00982CAE">
      <w:pPr>
        <w:rPr>
          <w:b/>
        </w:rPr>
      </w:pPr>
      <w:r w:rsidRPr="00A025DF">
        <w:rPr>
          <w:b/>
        </w:rPr>
        <w:t xml:space="preserve">Remarques (optionnel) : </w:t>
      </w:r>
    </w:p>
    <w:p w14:paraId="603AACC5" w14:textId="3675C261" w:rsidR="00982CAE" w:rsidRDefault="00E45A8B" w:rsidP="00982CAE">
      <w:r>
        <w:t>La surveillance est constamment en train de vérifier les activités de l’utilisateur.</w:t>
      </w:r>
      <w:r w:rsidR="004464BF">
        <w:t xml:space="preserve"> Il est possible que l’application java ne détecte pas tous les jeux </w:t>
      </w:r>
      <w:proofErr w:type="spellStart"/>
      <w:proofErr w:type="gramStart"/>
      <w:r w:rsidR="004464BF">
        <w:t>vidéos</w:t>
      </w:r>
      <w:proofErr w:type="spellEnd"/>
      <w:proofErr w:type="gramEnd"/>
      <w:r w:rsidR="004464BF">
        <w:t>.</w:t>
      </w:r>
    </w:p>
    <w:p w14:paraId="1F830837" w14:textId="77777777" w:rsidR="00F82A7F" w:rsidRDefault="00F82A7F" w:rsidP="00F82A7F">
      <w:pPr>
        <w:pStyle w:val="Titre4"/>
      </w:pPr>
      <w:r>
        <w:t>Diagramme de séquences</w:t>
      </w:r>
    </w:p>
    <w:p w14:paraId="31DA51DB" w14:textId="3064ECE1" w:rsidR="00F82A7F" w:rsidRPr="00D03E3C" w:rsidRDefault="00D03E3C" w:rsidP="00D03E3C">
      <w:pPr>
        <w:jc w:val="center"/>
        <w:rPr>
          <w:b/>
          <w:bCs/>
        </w:rPr>
      </w:pPr>
      <w:r>
        <w:rPr>
          <w:b/>
          <w:bCs/>
          <w:noProof/>
          <w:lang w:val="fr-FR" w:eastAsia="zh-CN"/>
        </w:rPr>
        <w:drawing>
          <wp:inline distT="0" distB="0" distL="0" distR="0" wp14:anchorId="38E0D9D0" wp14:editId="46A7DA0D">
            <wp:extent cx="3933402" cy="3031997"/>
            <wp:effectExtent l="0" t="0" r="3810" b="0"/>
            <wp:docPr id="11" name="Image 11" descr="../../../../../../../../Library/Containers/com.apple.Preview/Data/Desktop/Enregistrer%20les%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brary/Containers/com.apple.Preview/Data/Desktop/Enregistrer%20les%20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4867" cy="3040834"/>
                    </a:xfrm>
                    <a:prstGeom prst="rect">
                      <a:avLst/>
                    </a:prstGeom>
                    <a:noFill/>
                    <a:ln>
                      <a:noFill/>
                    </a:ln>
                  </pic:spPr>
                </pic:pic>
              </a:graphicData>
            </a:graphic>
          </wp:inline>
        </w:drawing>
      </w:r>
    </w:p>
    <w:p w14:paraId="28B3288A" w14:textId="7C270C99" w:rsidR="00B64017" w:rsidRDefault="00B64017">
      <w:pPr>
        <w:jc w:val="left"/>
      </w:pPr>
      <w:r>
        <w:br w:type="page"/>
      </w:r>
    </w:p>
    <w:p w14:paraId="5DD27E9F" w14:textId="6F5089C7" w:rsidR="00B64017" w:rsidRDefault="00B64017" w:rsidP="0015645C">
      <w:pPr>
        <w:pStyle w:val="Titre3"/>
      </w:pPr>
      <w:r>
        <w:lastRenderedPageBreak/>
        <w:t>Générer un fichier de log</w:t>
      </w:r>
    </w:p>
    <w:p w14:paraId="442E7629" w14:textId="77777777" w:rsidR="00B64017" w:rsidRPr="00C40CA5" w:rsidRDefault="00B64017" w:rsidP="008A6C81">
      <w:pPr>
        <w:pStyle w:val="Titre4"/>
      </w:pPr>
      <w:r w:rsidRPr="00C40CA5">
        <w:t>Fiche descriptive</w:t>
      </w:r>
    </w:p>
    <w:p w14:paraId="4577D863" w14:textId="1F52B559" w:rsidR="00B64017" w:rsidRPr="00A025DF" w:rsidRDefault="00B64017" w:rsidP="004E0192">
      <w:pPr>
        <w:tabs>
          <w:tab w:val="left" w:pos="3268"/>
        </w:tabs>
        <w:rPr>
          <w:b/>
        </w:rPr>
      </w:pPr>
      <w:r w:rsidRPr="00A025DF">
        <w:rPr>
          <w:b/>
        </w:rPr>
        <w:t>Description</w:t>
      </w:r>
      <w:r>
        <w:t xml:space="preserve">: </w:t>
      </w:r>
      <w:r w:rsidR="004E0192">
        <w:t>Les activités ont été récupérées par les cas « enregistrer les activités desktop » et « enregistrer les activités web. Un fichier de log est généré à partir de ces informations</w:t>
      </w:r>
    </w:p>
    <w:p w14:paraId="21B53179" w14:textId="5D83AF51" w:rsidR="00B64017" w:rsidRPr="00A025DF" w:rsidRDefault="00B64017" w:rsidP="002168F6">
      <w:pPr>
        <w:rPr>
          <w:rFonts w:ascii="Arial" w:hAnsi="Arial"/>
        </w:rPr>
      </w:pPr>
      <w:r w:rsidRPr="00A025DF">
        <w:rPr>
          <w:b/>
        </w:rPr>
        <w:t>Acteurs</w:t>
      </w:r>
      <w:r>
        <w:t xml:space="preserve"> : Serveur, App Java</w:t>
      </w:r>
      <w:r w:rsidR="00C92604">
        <w:t xml:space="preserve"> et extension chrom</w:t>
      </w:r>
      <w:r w:rsidR="002A2A5D">
        <w:t>e</w:t>
      </w:r>
      <w:r w:rsidR="00C92604">
        <w:t xml:space="preserve"> (alias surveillance)</w:t>
      </w:r>
    </w:p>
    <w:p w14:paraId="3F37AAD3" w14:textId="77777777" w:rsidR="00B64017" w:rsidRPr="005B1719" w:rsidRDefault="00B64017" w:rsidP="00B64017">
      <w:pPr>
        <w:rPr>
          <w:b/>
        </w:rPr>
      </w:pPr>
      <w:r w:rsidRPr="005B1719">
        <w:rPr>
          <w:b/>
        </w:rPr>
        <w:t xml:space="preserve">Description des enchaînements : </w:t>
      </w:r>
    </w:p>
    <w:p w14:paraId="55A13F83" w14:textId="77777777" w:rsidR="00B64017" w:rsidRPr="00A025DF" w:rsidRDefault="00B64017" w:rsidP="00B64017">
      <w:r w:rsidRPr="00A025DF">
        <w:rPr>
          <w:b/>
        </w:rPr>
        <w:t>Pré conditions</w:t>
      </w:r>
      <w:r w:rsidRPr="00A025DF">
        <w:t xml:space="preserve"> : </w:t>
      </w:r>
      <w:r>
        <w:t>-</w:t>
      </w:r>
    </w:p>
    <w:p w14:paraId="260E5CC8" w14:textId="77777777" w:rsidR="00B64017" w:rsidRPr="00A025DF" w:rsidRDefault="00B64017" w:rsidP="00B64017">
      <w:pPr>
        <w:rPr>
          <w:b/>
        </w:rPr>
      </w:pPr>
      <w:r w:rsidRPr="00A025DF">
        <w:rPr>
          <w:b/>
        </w:rPr>
        <w:t>Scénario nominal</w:t>
      </w:r>
    </w:p>
    <w:p w14:paraId="100A367B" w14:textId="6998258A" w:rsidR="00B64017" w:rsidRDefault="00E60A16" w:rsidP="002358ED">
      <w:pPr>
        <w:pStyle w:val="Pardeliste"/>
        <w:numPr>
          <w:ilvl w:val="0"/>
          <w:numId w:val="25"/>
        </w:numPr>
      </w:pPr>
      <w:r>
        <w:t>La surveillance</w:t>
      </w:r>
      <w:r w:rsidR="002358ED">
        <w:t xml:space="preserve"> reçoit les informations sur l’activité </w:t>
      </w:r>
      <w:r w:rsidR="00186BDA">
        <w:t xml:space="preserve">(desktop ou web) </w:t>
      </w:r>
      <w:r w:rsidR="002358ED">
        <w:t>de l’utilisateur</w:t>
      </w:r>
    </w:p>
    <w:p w14:paraId="343964A1" w14:textId="488C0A7B" w:rsidR="002358ED" w:rsidRDefault="00E60A16" w:rsidP="00186BDA">
      <w:pPr>
        <w:pStyle w:val="Pardeliste"/>
        <w:numPr>
          <w:ilvl w:val="0"/>
          <w:numId w:val="25"/>
        </w:numPr>
      </w:pPr>
      <w:r>
        <w:t>Le système</w:t>
      </w:r>
      <w:r w:rsidR="002358ED">
        <w:t xml:space="preserve"> crée un fichier et </w:t>
      </w:r>
      <w:r w:rsidR="00186BDA">
        <w:t xml:space="preserve">y </w:t>
      </w:r>
      <w:r w:rsidR="002358ED">
        <w:t>enregist</w:t>
      </w:r>
      <w:r w:rsidR="00186BDA">
        <w:t>re les informations nécessaires</w:t>
      </w:r>
    </w:p>
    <w:p w14:paraId="67B07BCF" w14:textId="20B95239" w:rsidR="00186BDA" w:rsidRDefault="00186BDA" w:rsidP="002358ED">
      <w:pPr>
        <w:pStyle w:val="Pardeliste"/>
        <w:numPr>
          <w:ilvl w:val="0"/>
          <w:numId w:val="25"/>
        </w:numPr>
      </w:pPr>
      <w:r>
        <w:t>Le fichier est enregistré sur le serveur</w:t>
      </w:r>
    </w:p>
    <w:p w14:paraId="0094136D" w14:textId="5FF4878B" w:rsidR="00186BDA" w:rsidRDefault="00B1738E" w:rsidP="002358ED">
      <w:pPr>
        <w:pStyle w:val="Pardeliste"/>
        <w:numPr>
          <w:ilvl w:val="0"/>
          <w:numId w:val="25"/>
        </w:numPr>
      </w:pPr>
      <w:r>
        <w:t>La surveillance</w:t>
      </w:r>
      <w:r w:rsidR="00186BDA">
        <w:t xml:space="preserve"> est en attente des prochaines informations reçues. Lorsqu’elle en reçoit, elle retourne au point 1 du scénario nominal</w:t>
      </w:r>
    </w:p>
    <w:p w14:paraId="5A1C9068" w14:textId="77777777" w:rsidR="00B64017" w:rsidRPr="00A025DF" w:rsidRDefault="00B64017" w:rsidP="00B64017">
      <w:pPr>
        <w:rPr>
          <w:b/>
        </w:rPr>
      </w:pPr>
      <w:r w:rsidRPr="00A025DF">
        <w:rPr>
          <w:b/>
        </w:rPr>
        <w:t xml:space="preserve">Post conditions : </w:t>
      </w:r>
      <w:r w:rsidRPr="0092588A">
        <w:t>-</w:t>
      </w:r>
    </w:p>
    <w:p w14:paraId="14DCDC65" w14:textId="77777777" w:rsidR="00B64017" w:rsidRPr="005B1719" w:rsidRDefault="00B64017" w:rsidP="00B64017">
      <w:pPr>
        <w:rPr>
          <w:b/>
        </w:rPr>
      </w:pPr>
      <w:r w:rsidRPr="005B1719">
        <w:rPr>
          <w:b/>
        </w:rPr>
        <w:t xml:space="preserve">Besoin </w:t>
      </w:r>
      <w:proofErr w:type="gramStart"/>
      <w:r w:rsidRPr="005B1719">
        <w:rPr>
          <w:b/>
        </w:rPr>
        <w:t>d’IHM:</w:t>
      </w:r>
      <w:proofErr w:type="gramEnd"/>
      <w:r w:rsidRPr="005B1719">
        <w:rPr>
          <w:b/>
        </w:rPr>
        <w:t xml:space="preserve"> </w:t>
      </w:r>
    </w:p>
    <w:p w14:paraId="0D21AB0B" w14:textId="77777777" w:rsidR="00B64017" w:rsidRDefault="00B64017" w:rsidP="00B64017">
      <w:pPr>
        <w:rPr>
          <w:b/>
        </w:rPr>
      </w:pPr>
      <w:r w:rsidRPr="00A025DF">
        <w:rPr>
          <w:b/>
        </w:rPr>
        <w:t xml:space="preserve">Remarques (optionnel) : </w:t>
      </w:r>
    </w:p>
    <w:p w14:paraId="4F8E8F3D" w14:textId="77777777" w:rsidR="00F82A7F" w:rsidRDefault="00F82A7F" w:rsidP="00F82A7F">
      <w:pPr>
        <w:pStyle w:val="Titre4"/>
      </w:pPr>
      <w:r>
        <w:t>Diagramme de séquences</w:t>
      </w:r>
    </w:p>
    <w:p w14:paraId="2B19FD4A" w14:textId="61FE92CC" w:rsidR="00F82A7F" w:rsidRPr="008A6C81" w:rsidRDefault="00A422EF" w:rsidP="002D013E">
      <w:pPr>
        <w:jc w:val="center"/>
      </w:pPr>
      <w:r>
        <w:rPr>
          <w:noProof/>
          <w:lang w:val="fr-FR" w:eastAsia="zh-CN"/>
        </w:rPr>
        <w:drawing>
          <wp:inline distT="0" distB="0" distL="0" distR="0" wp14:anchorId="047968CC" wp14:editId="5EB6C6B1">
            <wp:extent cx="4392718" cy="2028629"/>
            <wp:effectExtent l="0" t="0" r="0" b="3810"/>
            <wp:docPr id="14" name="Image 14" descr="../../../../../../../../Library/Containers/com.apple.Preview/Data/Desktop/Générer%20un%20fi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brary/Containers/com.apple.Preview/Data/Desktop/Générer%20un%20fich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8628" cy="2035977"/>
                    </a:xfrm>
                    <a:prstGeom prst="rect">
                      <a:avLst/>
                    </a:prstGeom>
                    <a:noFill/>
                    <a:ln>
                      <a:noFill/>
                    </a:ln>
                  </pic:spPr>
                </pic:pic>
              </a:graphicData>
            </a:graphic>
          </wp:inline>
        </w:drawing>
      </w:r>
      <w:bookmarkStart w:id="22" w:name="_GoBack"/>
      <w:bookmarkEnd w:id="22"/>
    </w:p>
    <w:p w14:paraId="73C7B598" w14:textId="77777777" w:rsidR="00F82A7F" w:rsidRPr="00A025DF" w:rsidRDefault="00F82A7F" w:rsidP="00B64017">
      <w:pPr>
        <w:rPr>
          <w:b/>
        </w:rPr>
      </w:pPr>
    </w:p>
    <w:p w14:paraId="011B3AF4" w14:textId="0DD67898" w:rsidR="00B625A0" w:rsidRDefault="00B625A0">
      <w:pPr>
        <w:jc w:val="left"/>
      </w:pPr>
      <w:r>
        <w:br w:type="page"/>
      </w:r>
    </w:p>
    <w:p w14:paraId="7A92A0C2" w14:textId="3DC008A2" w:rsidR="00B625A0" w:rsidRDefault="00B625A0" w:rsidP="00B625A0">
      <w:pPr>
        <w:pStyle w:val="Titre3"/>
      </w:pPr>
      <w:r>
        <w:lastRenderedPageBreak/>
        <w:t>Afficher la liste des utilisateurs</w:t>
      </w:r>
    </w:p>
    <w:p w14:paraId="39DA7ECD" w14:textId="77777777" w:rsidR="00B625A0" w:rsidRPr="00C40CA5" w:rsidRDefault="00B625A0" w:rsidP="00B625A0">
      <w:pPr>
        <w:pStyle w:val="Titre4"/>
      </w:pPr>
      <w:r w:rsidRPr="00C40CA5">
        <w:t>Fiche descriptive</w:t>
      </w:r>
    </w:p>
    <w:p w14:paraId="0E3F5F0F" w14:textId="30748CD9" w:rsidR="00B625A0" w:rsidRPr="00A025DF" w:rsidRDefault="00B625A0" w:rsidP="007C4D07">
      <w:pPr>
        <w:tabs>
          <w:tab w:val="left" w:pos="3268"/>
        </w:tabs>
        <w:rPr>
          <w:b/>
        </w:rPr>
      </w:pPr>
      <w:proofErr w:type="gramStart"/>
      <w:r w:rsidRPr="00A025DF">
        <w:rPr>
          <w:b/>
        </w:rPr>
        <w:t>Description</w:t>
      </w:r>
      <w:r>
        <w:t>:</w:t>
      </w:r>
      <w:proofErr w:type="gramEnd"/>
      <w:r>
        <w:t xml:space="preserve"> </w:t>
      </w:r>
      <w:r w:rsidR="007508DE">
        <w:t>Le superviseur souhaite administrer ses utilisateurs et consulter les statistiques des informations enregistrées.</w:t>
      </w:r>
      <w:r w:rsidR="00B77A15">
        <w:t xml:space="preserve"> Il veut aussi pouvoir supprimer ou ajouter des utilisateurs à surveiller</w:t>
      </w:r>
      <w:r w:rsidR="00D96410">
        <w:t xml:space="preserve"> et éventuellement créer des objectifs pour l’utilisateur.</w:t>
      </w:r>
    </w:p>
    <w:p w14:paraId="302E7B19" w14:textId="529AD845" w:rsidR="00B625A0" w:rsidRPr="00A025DF" w:rsidRDefault="00B625A0" w:rsidP="00553189">
      <w:pPr>
        <w:rPr>
          <w:rFonts w:ascii="Arial" w:hAnsi="Arial"/>
        </w:rPr>
      </w:pPr>
      <w:r w:rsidRPr="00A025DF">
        <w:rPr>
          <w:b/>
        </w:rPr>
        <w:t>Acteurs</w:t>
      </w:r>
      <w:r>
        <w:t xml:space="preserve"> : Serveur, </w:t>
      </w:r>
      <w:r w:rsidR="00553189">
        <w:t>Superviseur</w:t>
      </w:r>
    </w:p>
    <w:p w14:paraId="02352DDA" w14:textId="77777777" w:rsidR="00B625A0" w:rsidRPr="005B1719" w:rsidRDefault="00B625A0" w:rsidP="00B625A0">
      <w:pPr>
        <w:rPr>
          <w:b/>
        </w:rPr>
      </w:pPr>
      <w:r w:rsidRPr="005B1719">
        <w:rPr>
          <w:b/>
        </w:rPr>
        <w:t xml:space="preserve">Description des enchaînements : </w:t>
      </w:r>
    </w:p>
    <w:p w14:paraId="4D2CA769" w14:textId="77777777" w:rsidR="00B625A0" w:rsidRPr="00A025DF" w:rsidRDefault="00B625A0" w:rsidP="00B625A0">
      <w:r w:rsidRPr="00A025DF">
        <w:rPr>
          <w:b/>
        </w:rPr>
        <w:t>Pré conditions</w:t>
      </w:r>
      <w:r w:rsidRPr="00A025DF">
        <w:t xml:space="preserve"> : </w:t>
      </w:r>
      <w:r>
        <w:t>-</w:t>
      </w:r>
    </w:p>
    <w:p w14:paraId="451F4F39" w14:textId="77777777" w:rsidR="00B625A0" w:rsidRPr="00A025DF" w:rsidRDefault="00B625A0" w:rsidP="00B625A0">
      <w:pPr>
        <w:rPr>
          <w:b/>
        </w:rPr>
      </w:pPr>
      <w:r w:rsidRPr="00A025DF">
        <w:rPr>
          <w:b/>
        </w:rPr>
        <w:t>Scénario nominal</w:t>
      </w:r>
    </w:p>
    <w:p w14:paraId="5D2F13A6" w14:textId="0323D3D0" w:rsidR="00B625A0" w:rsidRDefault="00713DC6" w:rsidP="007C4D07">
      <w:pPr>
        <w:pStyle w:val="Pardeliste"/>
        <w:numPr>
          <w:ilvl w:val="0"/>
          <w:numId w:val="26"/>
        </w:numPr>
      </w:pPr>
      <w:r>
        <w:t>&lt;&lt;</w:t>
      </w:r>
      <w:proofErr w:type="spellStart"/>
      <w:r>
        <w:t>Include</w:t>
      </w:r>
      <w:proofErr w:type="spellEnd"/>
      <w:r>
        <w:t> : se loguer&gt;&gt;</w:t>
      </w:r>
    </w:p>
    <w:p w14:paraId="40F6DD21" w14:textId="598E156D" w:rsidR="00197DA3" w:rsidRDefault="00197DA3" w:rsidP="007C4D07">
      <w:pPr>
        <w:pStyle w:val="Pardeliste"/>
        <w:numPr>
          <w:ilvl w:val="0"/>
          <w:numId w:val="26"/>
        </w:numPr>
      </w:pPr>
      <w:r>
        <w:t>Le système affiche la liste des utilisateurs</w:t>
      </w:r>
    </w:p>
    <w:p w14:paraId="108194CD" w14:textId="72EE9CD3" w:rsidR="00713DC6" w:rsidRDefault="00713DC6" w:rsidP="007C4D07">
      <w:pPr>
        <w:pStyle w:val="Pardeliste"/>
        <w:numPr>
          <w:ilvl w:val="0"/>
          <w:numId w:val="26"/>
        </w:numPr>
      </w:pPr>
      <w:r>
        <w:t>L</w:t>
      </w:r>
      <w:r w:rsidR="0051128B">
        <w:t>’utilisateur consulte la liste des utilisateurs</w:t>
      </w:r>
    </w:p>
    <w:p w14:paraId="60B26F77" w14:textId="34C44B64" w:rsidR="0051128B" w:rsidRDefault="0051128B" w:rsidP="007C4D07">
      <w:pPr>
        <w:pStyle w:val="Pardeliste"/>
        <w:numPr>
          <w:ilvl w:val="0"/>
          <w:numId w:val="26"/>
        </w:numPr>
      </w:pPr>
      <w:r>
        <w:t>L’utilisateur quitte l’application</w:t>
      </w:r>
    </w:p>
    <w:p w14:paraId="1933CA8F" w14:textId="4703326E" w:rsidR="0051128B" w:rsidRDefault="0051128B" w:rsidP="007C4D07">
      <w:pPr>
        <w:pStyle w:val="Pardeliste"/>
        <w:numPr>
          <w:ilvl w:val="0"/>
          <w:numId w:val="26"/>
        </w:numPr>
      </w:pPr>
      <w:r>
        <w:t>Fin du cas</w:t>
      </w:r>
    </w:p>
    <w:p w14:paraId="0FB79762" w14:textId="3E3FD788" w:rsidR="007C4D07" w:rsidRDefault="007C4D07" w:rsidP="007C4D07">
      <w:pPr>
        <w:rPr>
          <w:b/>
          <w:bCs/>
        </w:rPr>
      </w:pPr>
      <w:r w:rsidRPr="007C4D07">
        <w:rPr>
          <w:b/>
          <w:bCs/>
        </w:rPr>
        <w:t>Scénario alternatif</w:t>
      </w:r>
    </w:p>
    <w:p w14:paraId="1137F29B" w14:textId="660DA2A1" w:rsidR="00EC258D" w:rsidRPr="00EC258D" w:rsidRDefault="00EC258D" w:rsidP="00D1115A">
      <w:pPr>
        <w:tabs>
          <w:tab w:val="left" w:pos="1620"/>
          <w:tab w:val="left" w:pos="1710"/>
        </w:tabs>
        <w:ind w:left="360"/>
        <w:rPr>
          <w:i/>
        </w:rPr>
      </w:pPr>
      <w:r w:rsidRPr="00EC258D">
        <w:t xml:space="preserve">A1 : </w:t>
      </w:r>
      <w:r w:rsidR="00D1115A">
        <w:t>Consulter statistiques</w:t>
      </w:r>
    </w:p>
    <w:p w14:paraId="2A62DD2E" w14:textId="0D478DE6" w:rsidR="00EC258D" w:rsidRPr="00EC258D" w:rsidRDefault="00EC258D" w:rsidP="00EC258D">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rsidR="00EC45E9">
        <w:t>2</w:t>
      </w:r>
      <w:r w:rsidRPr="00EC258D">
        <w:t xml:space="preserve"> du scénario nominal</w:t>
      </w:r>
    </w:p>
    <w:p w14:paraId="2DCC0262" w14:textId="5AF0CB84" w:rsidR="00EC258D"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w:t>
      </w:r>
      <w:r w:rsidR="002A28F0" w:rsidRPr="00CE75F4">
        <w:rPr>
          <w:rFonts w:asciiTheme="minorHAnsi" w:hAnsiTheme="minorHAnsi"/>
        </w:rPr>
        <w:t xml:space="preserve"> sélectionne un</w:t>
      </w:r>
      <w:r w:rsidR="00454FC2">
        <w:rPr>
          <w:rFonts w:asciiTheme="minorHAnsi" w:hAnsiTheme="minorHAnsi"/>
        </w:rPr>
        <w:t xml:space="preserve"> utilisateur</w:t>
      </w:r>
    </w:p>
    <w:p w14:paraId="239ED68C" w14:textId="6D18AF74"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système affiche les statistiques de celui-ci</w:t>
      </w:r>
    </w:p>
    <w:p w14:paraId="07FFD411" w14:textId="3B58CDD8"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 consulte les informations</w:t>
      </w:r>
    </w:p>
    <w:p w14:paraId="3CB30879" w14:textId="4969D215" w:rsidR="00197DA3" w:rsidRDefault="00197DA3" w:rsidP="00197DA3">
      <w:pPr>
        <w:pStyle w:val="snario"/>
        <w:numPr>
          <w:ilvl w:val="0"/>
          <w:numId w:val="22"/>
        </w:numPr>
        <w:tabs>
          <w:tab w:val="clear" w:pos="720"/>
          <w:tab w:val="num" w:pos="1080"/>
        </w:tabs>
        <w:ind w:left="1077" w:hanging="357"/>
        <w:rPr>
          <w:rFonts w:asciiTheme="minorHAnsi" w:hAnsiTheme="minorHAnsi"/>
        </w:rPr>
      </w:pPr>
      <w:r>
        <w:rPr>
          <w:rFonts w:asciiTheme="minorHAnsi" w:hAnsiTheme="minorHAnsi"/>
        </w:rPr>
        <w:t>Le superviseur revient à la liste des utilisateurs</w:t>
      </w:r>
    </w:p>
    <w:p w14:paraId="58DDA0AC" w14:textId="7BAD432C" w:rsidR="00197DA3" w:rsidRPr="00197DA3" w:rsidRDefault="00197DA3" w:rsidP="004708E6">
      <w:pPr>
        <w:pStyle w:val="snario"/>
        <w:numPr>
          <w:ilvl w:val="0"/>
          <w:numId w:val="22"/>
        </w:numPr>
        <w:tabs>
          <w:tab w:val="clear" w:pos="720"/>
          <w:tab w:val="num" w:pos="1080"/>
        </w:tabs>
        <w:spacing w:after="120"/>
        <w:ind w:left="1077" w:hanging="357"/>
        <w:rPr>
          <w:rFonts w:asciiTheme="minorHAnsi" w:hAnsiTheme="minorHAnsi"/>
        </w:rPr>
      </w:pPr>
      <w:r>
        <w:rPr>
          <w:rFonts w:asciiTheme="minorHAnsi" w:hAnsiTheme="minorHAnsi"/>
        </w:rPr>
        <w:t>Retour au point 2 du scénario nominal</w:t>
      </w:r>
    </w:p>
    <w:p w14:paraId="07568523" w14:textId="1169933D" w:rsidR="00D1115A" w:rsidRDefault="00D1115A" w:rsidP="00FD652E">
      <w:pPr>
        <w:tabs>
          <w:tab w:val="left" w:pos="1620"/>
          <w:tab w:val="left" w:pos="1710"/>
        </w:tabs>
        <w:ind w:left="360"/>
      </w:pPr>
      <w:r>
        <w:t>A2</w:t>
      </w:r>
      <w:r w:rsidRPr="00EC258D">
        <w:t xml:space="preserve"> : </w:t>
      </w:r>
      <w:r w:rsidR="00FD652E">
        <w:t>Ajouter un utilisateur</w:t>
      </w:r>
    </w:p>
    <w:p w14:paraId="2C0708C9" w14:textId="77777777" w:rsidR="00FD652E" w:rsidRDefault="00FD652E" w:rsidP="00FD652E">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1A4254D1" w14:textId="5E12EBD6" w:rsidR="00FD652E" w:rsidRDefault="00FD652E" w:rsidP="00FD652E">
      <w:pPr>
        <w:pStyle w:val="snario"/>
        <w:numPr>
          <w:ilvl w:val="0"/>
          <w:numId w:val="30"/>
        </w:numPr>
        <w:rPr>
          <w:rFonts w:asciiTheme="minorHAnsi" w:hAnsiTheme="minorHAnsi"/>
        </w:rPr>
      </w:pPr>
      <w:r>
        <w:rPr>
          <w:rFonts w:asciiTheme="minorHAnsi" w:hAnsiTheme="minorHAnsi"/>
        </w:rPr>
        <w:t>Le superviseur clique sur « ajouter un utilisateur »</w:t>
      </w:r>
    </w:p>
    <w:p w14:paraId="16EE645C" w14:textId="5C403E3D" w:rsidR="00FD652E" w:rsidRDefault="00FE5D03" w:rsidP="00FE5D03">
      <w:pPr>
        <w:pStyle w:val="snario"/>
        <w:numPr>
          <w:ilvl w:val="0"/>
          <w:numId w:val="30"/>
        </w:numPr>
        <w:rPr>
          <w:rFonts w:asciiTheme="minorHAnsi" w:hAnsiTheme="minorHAnsi"/>
        </w:rPr>
      </w:pPr>
      <w:r>
        <w:rPr>
          <w:rFonts w:asciiTheme="minorHAnsi" w:hAnsiTheme="minorHAnsi"/>
        </w:rPr>
        <w:t>Le système affiche le formulaire pour ajouter un utilisateur</w:t>
      </w:r>
    </w:p>
    <w:p w14:paraId="27A0905D" w14:textId="03B270D6" w:rsidR="00FE5D03" w:rsidRDefault="00FE5D03" w:rsidP="00FE5D03">
      <w:pPr>
        <w:pStyle w:val="snario"/>
        <w:numPr>
          <w:ilvl w:val="0"/>
          <w:numId w:val="30"/>
        </w:numPr>
        <w:rPr>
          <w:rFonts w:asciiTheme="minorHAnsi" w:hAnsiTheme="minorHAnsi"/>
        </w:rPr>
      </w:pPr>
      <w:r>
        <w:rPr>
          <w:rFonts w:asciiTheme="minorHAnsi" w:hAnsiTheme="minorHAnsi"/>
        </w:rPr>
        <w:t>Le superviseur remplit les champs puis valide</w:t>
      </w:r>
    </w:p>
    <w:p w14:paraId="55CF1055" w14:textId="09E7631F" w:rsidR="00FE5D03" w:rsidRDefault="00FE5D03" w:rsidP="00394C07">
      <w:pPr>
        <w:pStyle w:val="snario"/>
        <w:numPr>
          <w:ilvl w:val="0"/>
          <w:numId w:val="30"/>
        </w:numPr>
        <w:rPr>
          <w:rFonts w:asciiTheme="minorHAnsi" w:hAnsiTheme="minorHAnsi"/>
        </w:rPr>
      </w:pPr>
      <w:r>
        <w:rPr>
          <w:rFonts w:asciiTheme="minorHAnsi" w:hAnsiTheme="minorHAnsi"/>
        </w:rPr>
        <w:t>Le serv</w:t>
      </w:r>
      <w:r w:rsidR="00394C07">
        <w:rPr>
          <w:rFonts w:asciiTheme="minorHAnsi" w:hAnsiTheme="minorHAnsi"/>
        </w:rPr>
        <w:t>eur enregistre les informations</w:t>
      </w:r>
    </w:p>
    <w:p w14:paraId="30C260C4" w14:textId="226F173D" w:rsidR="00FD652E" w:rsidRDefault="00394C07" w:rsidP="00394C07">
      <w:pPr>
        <w:pStyle w:val="snario"/>
        <w:numPr>
          <w:ilvl w:val="0"/>
          <w:numId w:val="30"/>
        </w:numPr>
        <w:rPr>
          <w:rFonts w:asciiTheme="minorHAnsi" w:hAnsiTheme="minorHAnsi"/>
        </w:rPr>
      </w:pPr>
      <w:r>
        <w:rPr>
          <w:rFonts w:asciiTheme="minorHAnsi" w:hAnsiTheme="minorHAnsi"/>
        </w:rPr>
        <w:t>&lt;&lt;</w:t>
      </w:r>
      <w:proofErr w:type="spellStart"/>
      <w:r>
        <w:rPr>
          <w:rFonts w:asciiTheme="minorHAnsi" w:hAnsiTheme="minorHAnsi"/>
        </w:rPr>
        <w:t>Include</w:t>
      </w:r>
      <w:proofErr w:type="spellEnd"/>
      <w:r>
        <w:rPr>
          <w:rFonts w:asciiTheme="minorHAnsi" w:hAnsiTheme="minorHAnsi"/>
        </w:rPr>
        <w:t> : Accepter le contrôle&gt;&gt;</w:t>
      </w:r>
    </w:p>
    <w:p w14:paraId="1ADB4333" w14:textId="68ADAC4E" w:rsidR="00394C07" w:rsidRPr="00394C07" w:rsidRDefault="00394C07" w:rsidP="005D0D6B">
      <w:pPr>
        <w:pStyle w:val="snario"/>
        <w:numPr>
          <w:ilvl w:val="0"/>
          <w:numId w:val="30"/>
        </w:numPr>
        <w:spacing w:after="120"/>
        <w:ind w:left="1066" w:hanging="357"/>
        <w:rPr>
          <w:rFonts w:asciiTheme="minorHAnsi" w:hAnsiTheme="minorHAnsi"/>
        </w:rPr>
      </w:pPr>
      <w:r>
        <w:rPr>
          <w:rFonts w:asciiTheme="minorHAnsi" w:hAnsiTheme="minorHAnsi"/>
        </w:rPr>
        <w:t>Retour au point 2 du scénario nominal</w:t>
      </w:r>
    </w:p>
    <w:p w14:paraId="6D6188FF" w14:textId="4C50F23D" w:rsidR="00D1115A" w:rsidRDefault="00D1115A" w:rsidP="005F4A5F">
      <w:pPr>
        <w:tabs>
          <w:tab w:val="left" w:pos="1620"/>
          <w:tab w:val="left" w:pos="1710"/>
        </w:tabs>
        <w:ind w:left="360"/>
      </w:pPr>
      <w:r>
        <w:t>A3</w:t>
      </w:r>
      <w:r w:rsidRPr="00EC258D">
        <w:t xml:space="preserve"> : </w:t>
      </w:r>
      <w:r w:rsidR="005F4A5F">
        <w:t>Supprimer utilisateur</w:t>
      </w:r>
    </w:p>
    <w:p w14:paraId="4D885F86" w14:textId="2792B066" w:rsidR="005F4A5F" w:rsidRDefault="005F4A5F" w:rsidP="005F4A5F">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5869E946" w14:textId="34A79157" w:rsidR="005F4A5F" w:rsidRDefault="0009495D" w:rsidP="005F4A5F">
      <w:pPr>
        <w:pStyle w:val="snario"/>
        <w:numPr>
          <w:ilvl w:val="0"/>
          <w:numId w:val="32"/>
        </w:numPr>
        <w:rPr>
          <w:rFonts w:asciiTheme="minorHAnsi" w:hAnsiTheme="minorHAnsi"/>
        </w:rPr>
      </w:pPr>
      <w:r>
        <w:rPr>
          <w:rFonts w:asciiTheme="minorHAnsi" w:hAnsiTheme="minorHAnsi"/>
        </w:rPr>
        <w:t xml:space="preserve">Le superviseur clique sur </w:t>
      </w:r>
      <w:r w:rsidR="0035045F">
        <w:rPr>
          <w:rFonts w:asciiTheme="minorHAnsi" w:hAnsiTheme="minorHAnsi"/>
        </w:rPr>
        <w:t>« supprimer utilisateur »</w:t>
      </w:r>
    </w:p>
    <w:p w14:paraId="1B7F8FD9" w14:textId="5CD24F4A" w:rsidR="0035045F" w:rsidRDefault="0035045F" w:rsidP="005F4A5F">
      <w:pPr>
        <w:pStyle w:val="snario"/>
        <w:numPr>
          <w:ilvl w:val="0"/>
          <w:numId w:val="32"/>
        </w:numPr>
        <w:rPr>
          <w:rFonts w:asciiTheme="minorHAnsi" w:hAnsiTheme="minorHAnsi"/>
        </w:rPr>
      </w:pPr>
      <w:r>
        <w:rPr>
          <w:rFonts w:asciiTheme="minorHAnsi" w:hAnsiTheme="minorHAnsi"/>
        </w:rPr>
        <w:t>Le serveur supprime l’utilisateur</w:t>
      </w:r>
    </w:p>
    <w:p w14:paraId="28D05ED1" w14:textId="4226F78C" w:rsidR="0035045F" w:rsidRDefault="0035045F" w:rsidP="00D07E80">
      <w:pPr>
        <w:pStyle w:val="snario"/>
        <w:numPr>
          <w:ilvl w:val="0"/>
          <w:numId w:val="32"/>
        </w:numPr>
        <w:spacing w:after="120"/>
        <w:ind w:left="1066" w:hanging="357"/>
        <w:rPr>
          <w:rFonts w:asciiTheme="minorHAnsi" w:hAnsiTheme="minorHAnsi"/>
        </w:rPr>
      </w:pPr>
      <w:r>
        <w:rPr>
          <w:rFonts w:asciiTheme="minorHAnsi" w:hAnsiTheme="minorHAnsi"/>
        </w:rPr>
        <w:t>Retour au point 2 du scénario nominal</w:t>
      </w:r>
    </w:p>
    <w:p w14:paraId="24AB1234" w14:textId="2E74A20D" w:rsidR="00D07E80" w:rsidRDefault="00D07E80" w:rsidP="00D07E80">
      <w:pPr>
        <w:tabs>
          <w:tab w:val="left" w:pos="1620"/>
          <w:tab w:val="left" w:pos="1710"/>
        </w:tabs>
        <w:ind w:left="360"/>
      </w:pPr>
      <w:r>
        <w:t>A</w:t>
      </w:r>
      <w:r>
        <w:t>4</w:t>
      </w:r>
      <w:r w:rsidRPr="00EC258D">
        <w:t xml:space="preserve"> : </w:t>
      </w:r>
      <w:r>
        <w:t>Créer objectifs</w:t>
      </w:r>
    </w:p>
    <w:p w14:paraId="10B64501" w14:textId="7E41E08E" w:rsidR="00D07E80" w:rsidRDefault="00D07E80" w:rsidP="00D07E80">
      <w:pPr>
        <w:numPr>
          <w:ilvl w:val="0"/>
          <w:numId w:val="21"/>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w:t>
      </w:r>
      <w:r>
        <w:t>A1</w:t>
      </w:r>
    </w:p>
    <w:p w14:paraId="7A8A6168" w14:textId="5F541B91" w:rsidR="00D07E80" w:rsidRDefault="00D07E80" w:rsidP="00D07E80">
      <w:pPr>
        <w:pStyle w:val="snario"/>
        <w:numPr>
          <w:ilvl w:val="0"/>
          <w:numId w:val="34"/>
        </w:numPr>
        <w:rPr>
          <w:rFonts w:asciiTheme="minorHAnsi" w:hAnsiTheme="minorHAnsi"/>
        </w:rPr>
      </w:pPr>
      <w:r>
        <w:rPr>
          <w:rFonts w:asciiTheme="minorHAnsi" w:hAnsiTheme="minorHAnsi"/>
        </w:rPr>
        <w:t xml:space="preserve">Le superviseur </w:t>
      </w:r>
      <w:r w:rsidR="00A654E1">
        <w:rPr>
          <w:rFonts w:asciiTheme="minorHAnsi" w:hAnsiTheme="minorHAnsi"/>
        </w:rPr>
        <w:t>clique sur « créer un objectif »</w:t>
      </w:r>
    </w:p>
    <w:p w14:paraId="38B27460" w14:textId="252FD429" w:rsidR="00A654E1" w:rsidRDefault="00A654E1" w:rsidP="00D07E80">
      <w:pPr>
        <w:pStyle w:val="snario"/>
        <w:numPr>
          <w:ilvl w:val="0"/>
          <w:numId w:val="34"/>
        </w:numPr>
        <w:rPr>
          <w:rFonts w:asciiTheme="minorHAnsi" w:hAnsiTheme="minorHAnsi"/>
        </w:rPr>
      </w:pPr>
      <w:r>
        <w:rPr>
          <w:rFonts w:asciiTheme="minorHAnsi" w:hAnsiTheme="minorHAnsi"/>
        </w:rPr>
        <w:t>Le système affiche le formulaire de création d’objectif</w:t>
      </w:r>
    </w:p>
    <w:p w14:paraId="36EAE2E4" w14:textId="18D5C8DD" w:rsidR="00A654E1" w:rsidRDefault="00A654E1" w:rsidP="00A654E1">
      <w:pPr>
        <w:pStyle w:val="snario"/>
        <w:numPr>
          <w:ilvl w:val="0"/>
          <w:numId w:val="34"/>
        </w:numPr>
        <w:rPr>
          <w:rFonts w:asciiTheme="minorHAnsi" w:hAnsiTheme="minorHAnsi"/>
        </w:rPr>
      </w:pPr>
      <w:r>
        <w:rPr>
          <w:rFonts w:asciiTheme="minorHAnsi" w:hAnsiTheme="minorHAnsi"/>
        </w:rPr>
        <w:t>Le superviseur remplit ce formulaire et clique sur « sauvegarder »</w:t>
      </w:r>
    </w:p>
    <w:p w14:paraId="5C878885" w14:textId="1F42C1BD" w:rsidR="00A654E1" w:rsidRDefault="00A654E1" w:rsidP="00A654E1">
      <w:pPr>
        <w:pStyle w:val="snario"/>
        <w:numPr>
          <w:ilvl w:val="0"/>
          <w:numId w:val="34"/>
        </w:numPr>
        <w:rPr>
          <w:rFonts w:asciiTheme="minorHAnsi" w:hAnsiTheme="minorHAnsi"/>
        </w:rPr>
      </w:pPr>
      <w:r>
        <w:rPr>
          <w:rFonts w:asciiTheme="minorHAnsi" w:hAnsiTheme="minorHAnsi"/>
        </w:rPr>
        <w:t>Le serveur enregistre l’objectif</w:t>
      </w:r>
    </w:p>
    <w:p w14:paraId="5F0F26B2" w14:textId="634C513E" w:rsidR="00A654E1" w:rsidRPr="00A654E1" w:rsidRDefault="00A654E1" w:rsidP="00A654E1">
      <w:pPr>
        <w:pStyle w:val="snario"/>
        <w:numPr>
          <w:ilvl w:val="0"/>
          <w:numId w:val="34"/>
        </w:numPr>
        <w:rPr>
          <w:rFonts w:asciiTheme="minorHAnsi" w:hAnsiTheme="minorHAnsi"/>
        </w:rPr>
      </w:pPr>
      <w:r>
        <w:rPr>
          <w:rFonts w:asciiTheme="minorHAnsi" w:hAnsiTheme="minorHAnsi"/>
        </w:rPr>
        <w:t>Retour au point 2 du scénario A1</w:t>
      </w:r>
    </w:p>
    <w:p w14:paraId="2C1A5D46" w14:textId="77777777" w:rsidR="00871065" w:rsidRPr="007C4D07" w:rsidRDefault="00871065" w:rsidP="00871065"/>
    <w:p w14:paraId="2516FCAE" w14:textId="77777777" w:rsidR="00B625A0" w:rsidRPr="00A025DF" w:rsidRDefault="00B625A0" w:rsidP="00B625A0">
      <w:pPr>
        <w:rPr>
          <w:b/>
        </w:rPr>
      </w:pPr>
      <w:r w:rsidRPr="00A025DF">
        <w:rPr>
          <w:b/>
        </w:rPr>
        <w:t xml:space="preserve">Post conditions : </w:t>
      </w:r>
      <w:r w:rsidRPr="0092588A">
        <w:t>-</w:t>
      </w:r>
    </w:p>
    <w:p w14:paraId="7DE8645E" w14:textId="77777777" w:rsidR="00B625A0" w:rsidRPr="005B1719" w:rsidRDefault="00B625A0" w:rsidP="00B625A0">
      <w:pPr>
        <w:rPr>
          <w:b/>
        </w:rPr>
      </w:pPr>
      <w:r w:rsidRPr="005B1719">
        <w:rPr>
          <w:b/>
        </w:rPr>
        <w:t xml:space="preserve">Besoin </w:t>
      </w:r>
      <w:proofErr w:type="gramStart"/>
      <w:r w:rsidRPr="005B1719">
        <w:rPr>
          <w:b/>
        </w:rPr>
        <w:t>d’IHM:</w:t>
      </w:r>
      <w:proofErr w:type="gramEnd"/>
      <w:r w:rsidRPr="005B1719">
        <w:rPr>
          <w:b/>
        </w:rPr>
        <w:t xml:space="preserve"> </w:t>
      </w:r>
    </w:p>
    <w:p w14:paraId="575F5D16" w14:textId="77777777" w:rsidR="00B625A0" w:rsidRDefault="00B625A0" w:rsidP="00B625A0">
      <w:pPr>
        <w:rPr>
          <w:b/>
        </w:rPr>
      </w:pPr>
      <w:r w:rsidRPr="00A025DF">
        <w:rPr>
          <w:b/>
        </w:rPr>
        <w:lastRenderedPageBreak/>
        <w:t xml:space="preserve">Remarques (optionnel) : </w:t>
      </w:r>
    </w:p>
    <w:p w14:paraId="72DD0F16" w14:textId="77777777" w:rsidR="00F82A7F" w:rsidRDefault="00F82A7F" w:rsidP="00F82A7F">
      <w:pPr>
        <w:pStyle w:val="Titre4"/>
      </w:pPr>
      <w:r>
        <w:t>Diagramme de séquences</w:t>
      </w:r>
    </w:p>
    <w:p w14:paraId="2598A905" w14:textId="77777777" w:rsidR="00F82A7F" w:rsidRPr="008A6C81" w:rsidRDefault="00F82A7F" w:rsidP="00F82A7F"/>
    <w:p w14:paraId="25D837B0" w14:textId="77777777" w:rsidR="00F82A7F" w:rsidRPr="00A025DF" w:rsidRDefault="00F82A7F" w:rsidP="00B625A0">
      <w:pPr>
        <w:rPr>
          <w:b/>
        </w:rPr>
      </w:pPr>
    </w:p>
    <w:p w14:paraId="77DD299F" w14:textId="5477EF25" w:rsidR="00DD1FC8" w:rsidRDefault="00DD1FC8">
      <w:pPr>
        <w:jc w:val="left"/>
      </w:pPr>
      <w:r>
        <w:br w:type="page"/>
      </w:r>
    </w:p>
    <w:p w14:paraId="23B5EB4D" w14:textId="15109F99" w:rsidR="00231897" w:rsidRDefault="00231897" w:rsidP="000772AC">
      <w:pPr>
        <w:pStyle w:val="Titre2"/>
      </w:pPr>
      <w:bookmarkStart w:id="23" w:name="_Toc510087857"/>
      <w:r>
        <w:lastRenderedPageBreak/>
        <w:t>Conclusion</w:t>
      </w:r>
      <w:bookmarkEnd w:id="23"/>
    </w:p>
    <w:p w14:paraId="670AE3A5" w14:textId="27CC2814" w:rsidR="000772AC" w:rsidRDefault="000772AC">
      <w:pPr>
        <w:jc w:val="left"/>
      </w:pPr>
      <w:r>
        <w:br w:type="page"/>
      </w:r>
    </w:p>
    <w:p w14:paraId="2E40AC97" w14:textId="1F76B600" w:rsidR="00E105D9" w:rsidRDefault="00E105D9" w:rsidP="00E105D9">
      <w:pPr>
        <w:pStyle w:val="Titre1"/>
      </w:pPr>
      <w:bookmarkStart w:id="24" w:name="_Toc510087858"/>
      <w:r>
        <w:lastRenderedPageBreak/>
        <w:t>Implémentation</w:t>
      </w:r>
      <w:bookmarkEnd w:id="24"/>
    </w:p>
    <w:p w14:paraId="0229FA5F" w14:textId="4E1C122B" w:rsidR="00E105D9" w:rsidRDefault="000772AC" w:rsidP="000772AC">
      <w:pPr>
        <w:pStyle w:val="Titre2"/>
      </w:pPr>
      <w:bookmarkStart w:id="25" w:name="_Toc510087859"/>
      <w:r>
        <w:t>Introduction</w:t>
      </w:r>
      <w:bookmarkEnd w:id="25"/>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6" w:name="_Toc510087860"/>
      <w:r>
        <w:lastRenderedPageBreak/>
        <w:t>Conclusion</w:t>
      </w:r>
      <w:bookmarkEnd w:id="26"/>
    </w:p>
    <w:p w14:paraId="2830ED47" w14:textId="6E540565" w:rsidR="00E105D9" w:rsidRDefault="00E105D9" w:rsidP="00E105D9">
      <w:pPr>
        <w:pStyle w:val="Titre1"/>
      </w:pPr>
      <w:bookmarkStart w:id="27" w:name="_Toc510087861"/>
      <w:r>
        <w:t>Validation</w:t>
      </w:r>
      <w:bookmarkEnd w:id="27"/>
    </w:p>
    <w:p w14:paraId="780B8E03" w14:textId="418ADC21" w:rsidR="00E105D9" w:rsidRDefault="000772AC" w:rsidP="000772AC">
      <w:pPr>
        <w:pStyle w:val="Titre2"/>
      </w:pPr>
      <w:bookmarkStart w:id="28" w:name="_Toc510087862"/>
      <w:r>
        <w:t>Introduction</w:t>
      </w:r>
      <w:bookmarkEnd w:id="28"/>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29" w:name="_Toc510087863"/>
      <w:r>
        <w:lastRenderedPageBreak/>
        <w:t>Conclusion</w:t>
      </w:r>
      <w:bookmarkEnd w:id="29"/>
    </w:p>
    <w:p w14:paraId="285FDAB8" w14:textId="14AE0149" w:rsidR="00E105D9" w:rsidRDefault="00E105D9" w:rsidP="00E105D9">
      <w:pPr>
        <w:pStyle w:val="Titre1"/>
      </w:pPr>
      <w:bookmarkStart w:id="30" w:name="_Toc510087864"/>
      <w:r>
        <w:t>Conclusion</w:t>
      </w:r>
      <w:bookmarkEnd w:id="30"/>
    </w:p>
    <w:p w14:paraId="00569565" w14:textId="691D423E" w:rsidR="00E105D9" w:rsidRDefault="00E105D9" w:rsidP="00E105D9">
      <w:pPr>
        <w:pStyle w:val="Titre2"/>
      </w:pPr>
      <w:bookmarkStart w:id="31" w:name="_Toc510087865"/>
      <w:r>
        <w:t>Conclusions personnelles</w:t>
      </w:r>
      <w:bookmarkEnd w:id="31"/>
    </w:p>
    <w:p w14:paraId="327C0719" w14:textId="77777777" w:rsidR="00E105D9" w:rsidRDefault="00E105D9" w:rsidP="00E105D9"/>
    <w:p w14:paraId="5B291515" w14:textId="674516D1" w:rsidR="00E105D9" w:rsidRDefault="00E105D9" w:rsidP="00E105D9">
      <w:pPr>
        <w:pStyle w:val="Titre1"/>
      </w:pPr>
      <w:bookmarkStart w:id="32" w:name="_Toc510087866"/>
      <w:r>
        <w:t>Annexes</w:t>
      </w:r>
      <w:bookmarkEnd w:id="32"/>
    </w:p>
    <w:p w14:paraId="6627296F" w14:textId="77777777" w:rsidR="00411F8E" w:rsidRPr="00411F8E" w:rsidRDefault="00411F8E" w:rsidP="00411F8E"/>
    <w:p w14:paraId="0796ABB7" w14:textId="13FF9EE0" w:rsidR="00E105D9" w:rsidRDefault="00E105D9" w:rsidP="0016213C">
      <w:pPr>
        <w:pStyle w:val="Titre2"/>
      </w:pPr>
      <w:bookmarkStart w:id="33" w:name="_Toc510087867"/>
      <w:r>
        <w:t xml:space="preserve">Déclaration </w:t>
      </w:r>
      <w:r w:rsidR="0016213C">
        <w:t>d’honneur</w:t>
      </w:r>
      <w:bookmarkEnd w:id="33"/>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4" w:name="_Toc510087868"/>
      <w:r>
        <w:t>Sources</w:t>
      </w:r>
      <w:bookmarkEnd w:id="34"/>
    </w:p>
    <w:p w14:paraId="570B12FA" w14:textId="24FE5F3B" w:rsidR="00A615A5" w:rsidRDefault="00715AD5" w:rsidP="00A615A5">
      <w:hyperlink r:id="rId20" w:history="1">
        <w:r w:rsidR="00A615A5" w:rsidRPr="007211CB">
          <w:rPr>
            <w:rStyle w:val="Lienhypertexte"/>
          </w:rPr>
          <w:t>http://www.ot-lab.ch/?p=5605</w:t>
        </w:r>
      </w:hyperlink>
    </w:p>
    <w:p w14:paraId="57C3C1F2" w14:textId="2C53A05B" w:rsidR="00C67681" w:rsidRDefault="00715AD5" w:rsidP="00C67681">
      <w:hyperlink r:id="rId21" w:history="1">
        <w:r w:rsidR="00C67681" w:rsidRPr="007211CB">
          <w:rPr>
            <w:rStyle w:val="Lienhypertexte"/>
          </w:rPr>
          <w:t>https://fr.wikipedia.org/wiki/Dépendance_au_jeu_vidéo</w:t>
        </w:r>
      </w:hyperlink>
    </w:p>
    <w:p w14:paraId="067EDE99" w14:textId="4846C8D2" w:rsidR="00E04CF2" w:rsidRDefault="00715AD5" w:rsidP="00A615A5">
      <w:hyperlink r:id="rId22"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715AD5" w:rsidP="004C7390">
      <w:hyperlink r:id="rId23" w:history="1">
        <w:r w:rsidR="004C7390" w:rsidRPr="007211CB">
          <w:rPr>
            <w:rStyle w:val="Lienhypertexte"/>
          </w:rPr>
          <w:t>http://tpe-addiction-jeux.e-monsite.com/</w:t>
        </w:r>
      </w:hyperlink>
    </w:p>
    <w:p w14:paraId="6F1054DC" w14:textId="2931B397" w:rsidR="004C7390" w:rsidRDefault="00715AD5" w:rsidP="004C7390">
      <w:hyperlink r:id="rId24"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5"/>
      <w:footerReference w:type="even"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21044" w14:textId="77777777" w:rsidR="001F11BF" w:rsidRDefault="001F11BF" w:rsidP="00BE39EA">
      <w:pPr>
        <w:spacing w:after="0" w:line="240" w:lineRule="auto"/>
      </w:pPr>
      <w:r>
        <w:separator/>
      </w:r>
    </w:p>
  </w:endnote>
  <w:endnote w:type="continuationSeparator" w:id="0">
    <w:p w14:paraId="5B78BB24" w14:textId="77777777" w:rsidR="001F11BF" w:rsidRDefault="001F11BF"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715AD5" w:rsidRDefault="00715AD5" w:rsidP="00D96A5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715AD5" w:rsidRDefault="00715AD5"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422EF">
      <w:rPr>
        <w:rStyle w:val="Numrodepage"/>
        <w:noProof/>
      </w:rPr>
      <w:t>22</w:t>
    </w:r>
    <w:r>
      <w:rPr>
        <w:rStyle w:val="Numrodepage"/>
      </w:rPr>
      <w:fldChar w:fldCharType="end"/>
    </w:r>
  </w:p>
  <w:p w14:paraId="4457CB1C" w14:textId="65EE0E1B" w:rsidR="00715AD5" w:rsidRDefault="00715AD5" w:rsidP="00DC556E">
    <w:pPr>
      <w:pStyle w:val="Pieddepage"/>
      <w:ind w:right="360"/>
    </w:pPr>
    <w:r>
      <w:t>Projet de semestre 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55FA72" w14:textId="77777777" w:rsidR="001F11BF" w:rsidRDefault="001F11BF" w:rsidP="00BE39EA">
      <w:pPr>
        <w:spacing w:after="0" w:line="240" w:lineRule="auto"/>
      </w:pPr>
      <w:r>
        <w:separator/>
      </w:r>
    </w:p>
  </w:footnote>
  <w:footnote w:type="continuationSeparator" w:id="0">
    <w:p w14:paraId="11703B3C" w14:textId="77777777" w:rsidR="001F11BF" w:rsidRDefault="001F11BF" w:rsidP="00BE39E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715AD5" w:rsidRDefault="00715AD5">
    <w:pPr>
      <w:pStyle w:val="En-tte"/>
    </w:pPr>
    <w:r>
      <w:t>SAS</w:t>
    </w:r>
    <w:r>
      <w:tab/>
      <w:t>2018</w:t>
    </w:r>
    <w:r>
      <w:tab/>
      <w:t xml:space="preserve">Grégory </w:t>
    </w:r>
    <w:proofErr w:type="spellStart"/>
    <w:r>
      <w:t>Ducrey</w:t>
    </w:r>
    <w:proofErr w:type="spellEnd"/>
    <w:r>
      <w:t>, Nicolas Fuchs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5"/>
    <w:multiLevelType w:val="multilevel"/>
    <w:tmpl w:val="322ACC94"/>
    <w:name w:val="WW8Num5"/>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6"/>
    <w:multiLevelType w:val="multilevel"/>
    <w:tmpl w:val="0000000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736F0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550B1C"/>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FD4F78"/>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14">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D8F5BD6"/>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0">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18C58D5"/>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F4673B2"/>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24">
    <w:nsid w:val="528D3432"/>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4224A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ECC3242"/>
    <w:multiLevelType w:val="hybridMultilevel"/>
    <w:tmpl w:val="97263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20"/>
  </w:num>
  <w:num w:numId="3">
    <w:abstractNumId w:val="25"/>
  </w:num>
  <w:num w:numId="4">
    <w:abstractNumId w:val="5"/>
  </w:num>
  <w:num w:numId="5">
    <w:abstractNumId w:val="10"/>
  </w:num>
  <w:num w:numId="6">
    <w:abstractNumId w:val="16"/>
  </w:num>
  <w:num w:numId="7">
    <w:abstractNumId w:val="29"/>
  </w:num>
  <w:num w:numId="8">
    <w:abstractNumId w:val="15"/>
  </w:num>
  <w:num w:numId="9">
    <w:abstractNumId w:val="14"/>
  </w:num>
  <w:num w:numId="10">
    <w:abstractNumId w:val="17"/>
  </w:num>
  <w:num w:numId="11">
    <w:abstractNumId w:val="12"/>
  </w:num>
  <w:num w:numId="12">
    <w:abstractNumId w:val="26"/>
  </w:num>
  <w:num w:numId="13">
    <w:abstractNumId w:val="8"/>
  </w:num>
  <w:num w:numId="14">
    <w:abstractNumId w:val="7"/>
  </w:num>
  <w:num w:numId="15">
    <w:abstractNumId w:val="22"/>
  </w:num>
  <w:num w:numId="16">
    <w:abstractNumId w:val="18"/>
  </w:num>
  <w:num w:numId="17">
    <w:abstractNumId w:val="28"/>
  </w:num>
  <w:num w:numId="18">
    <w:abstractNumId w:val="11"/>
  </w:num>
  <w:num w:numId="19">
    <w:abstractNumId w:val="24"/>
  </w:num>
  <w:num w:numId="20">
    <w:abstractNumId w:val="3"/>
  </w:num>
  <w:num w:numId="21">
    <w:abstractNumId w:val="0"/>
  </w:num>
  <w:num w:numId="22">
    <w:abstractNumId w:val="2"/>
  </w:num>
  <w:num w:numId="23">
    <w:abstractNumId w:val="4"/>
  </w:num>
  <w:num w:numId="24">
    <w:abstractNumId w:val="30"/>
  </w:num>
  <w:num w:numId="25">
    <w:abstractNumId w:val="6"/>
  </w:num>
  <w:num w:numId="26">
    <w:abstractNumId w:val="27"/>
  </w:num>
  <w:num w:numId="27">
    <w:abstractNumId w:val="21"/>
  </w:num>
  <w:num w:numId="28">
    <w:abstractNumId w:val="9"/>
  </w:num>
  <w:num w:numId="29">
    <w:abstractNumId w:val="4"/>
  </w:num>
  <w:num w:numId="30">
    <w:abstractNumId w:val="13"/>
  </w:num>
  <w:num w:numId="31">
    <w:abstractNumId w:val="4"/>
  </w:num>
  <w:num w:numId="32">
    <w:abstractNumId w:val="19"/>
  </w:num>
  <w:num w:numId="33">
    <w:abstractNumId w:val="4"/>
  </w:num>
  <w:num w:numId="3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341B6"/>
    <w:rsid w:val="00042E4E"/>
    <w:rsid w:val="000438AF"/>
    <w:rsid w:val="00045908"/>
    <w:rsid w:val="00045F60"/>
    <w:rsid w:val="00047DFF"/>
    <w:rsid w:val="000501BA"/>
    <w:rsid w:val="000527BB"/>
    <w:rsid w:val="00055AC8"/>
    <w:rsid w:val="00061192"/>
    <w:rsid w:val="00063FCF"/>
    <w:rsid w:val="0007236B"/>
    <w:rsid w:val="00074788"/>
    <w:rsid w:val="000772AC"/>
    <w:rsid w:val="00077B0B"/>
    <w:rsid w:val="00080C6B"/>
    <w:rsid w:val="000851F3"/>
    <w:rsid w:val="000879B0"/>
    <w:rsid w:val="0009495D"/>
    <w:rsid w:val="000A6FD0"/>
    <w:rsid w:val="000C3B5B"/>
    <w:rsid w:val="000C6FE6"/>
    <w:rsid w:val="000D0F46"/>
    <w:rsid w:val="000E1BF4"/>
    <w:rsid w:val="000E322B"/>
    <w:rsid w:val="000E6EC6"/>
    <w:rsid w:val="000F3B1E"/>
    <w:rsid w:val="000F6BE5"/>
    <w:rsid w:val="00102B44"/>
    <w:rsid w:val="00104BCC"/>
    <w:rsid w:val="00113E5B"/>
    <w:rsid w:val="00116AD4"/>
    <w:rsid w:val="00120207"/>
    <w:rsid w:val="00120A86"/>
    <w:rsid w:val="00125263"/>
    <w:rsid w:val="00132A49"/>
    <w:rsid w:val="00133869"/>
    <w:rsid w:val="00133A2D"/>
    <w:rsid w:val="001433CD"/>
    <w:rsid w:val="001441F9"/>
    <w:rsid w:val="00150CE2"/>
    <w:rsid w:val="00152850"/>
    <w:rsid w:val="00153063"/>
    <w:rsid w:val="0015645C"/>
    <w:rsid w:val="0016213C"/>
    <w:rsid w:val="001656BE"/>
    <w:rsid w:val="0016713A"/>
    <w:rsid w:val="00170398"/>
    <w:rsid w:val="001733AE"/>
    <w:rsid w:val="00174627"/>
    <w:rsid w:val="001775F2"/>
    <w:rsid w:val="0018499A"/>
    <w:rsid w:val="001865CE"/>
    <w:rsid w:val="00186BDA"/>
    <w:rsid w:val="001903FF"/>
    <w:rsid w:val="001935F8"/>
    <w:rsid w:val="00196D91"/>
    <w:rsid w:val="00197011"/>
    <w:rsid w:val="00197DA3"/>
    <w:rsid w:val="001A1B8F"/>
    <w:rsid w:val="001A5986"/>
    <w:rsid w:val="001A62A4"/>
    <w:rsid w:val="001B1AD5"/>
    <w:rsid w:val="001B4C22"/>
    <w:rsid w:val="001D1897"/>
    <w:rsid w:val="001D417D"/>
    <w:rsid w:val="001D64CF"/>
    <w:rsid w:val="001F11BF"/>
    <w:rsid w:val="001F4A1B"/>
    <w:rsid w:val="001F6767"/>
    <w:rsid w:val="001F6D67"/>
    <w:rsid w:val="002017AF"/>
    <w:rsid w:val="002030FF"/>
    <w:rsid w:val="00213E74"/>
    <w:rsid w:val="002168F6"/>
    <w:rsid w:val="0022320F"/>
    <w:rsid w:val="00223DCA"/>
    <w:rsid w:val="00231897"/>
    <w:rsid w:val="002323B3"/>
    <w:rsid w:val="002323DC"/>
    <w:rsid w:val="002327AA"/>
    <w:rsid w:val="00232E24"/>
    <w:rsid w:val="00233AE4"/>
    <w:rsid w:val="002358ED"/>
    <w:rsid w:val="00242336"/>
    <w:rsid w:val="002501B9"/>
    <w:rsid w:val="00253631"/>
    <w:rsid w:val="00260AF4"/>
    <w:rsid w:val="002630ED"/>
    <w:rsid w:val="00263A3B"/>
    <w:rsid w:val="00264732"/>
    <w:rsid w:val="00293533"/>
    <w:rsid w:val="00296A38"/>
    <w:rsid w:val="002A0D80"/>
    <w:rsid w:val="002A28F0"/>
    <w:rsid w:val="002A2A5D"/>
    <w:rsid w:val="002A2AB8"/>
    <w:rsid w:val="002A6711"/>
    <w:rsid w:val="002B0E88"/>
    <w:rsid w:val="002B0F9A"/>
    <w:rsid w:val="002B5D74"/>
    <w:rsid w:val="002B7D00"/>
    <w:rsid w:val="002C422E"/>
    <w:rsid w:val="002C71BD"/>
    <w:rsid w:val="002C75EF"/>
    <w:rsid w:val="002D013E"/>
    <w:rsid w:val="002D020C"/>
    <w:rsid w:val="002D0392"/>
    <w:rsid w:val="002D0429"/>
    <w:rsid w:val="002D34FD"/>
    <w:rsid w:val="002D6A12"/>
    <w:rsid w:val="002E3ADE"/>
    <w:rsid w:val="002E6606"/>
    <w:rsid w:val="0030009F"/>
    <w:rsid w:val="00302A7F"/>
    <w:rsid w:val="0031069B"/>
    <w:rsid w:val="00313BF8"/>
    <w:rsid w:val="003153D6"/>
    <w:rsid w:val="00320B77"/>
    <w:rsid w:val="00323D39"/>
    <w:rsid w:val="00327654"/>
    <w:rsid w:val="00336E95"/>
    <w:rsid w:val="00341A2E"/>
    <w:rsid w:val="00342F7E"/>
    <w:rsid w:val="0035045F"/>
    <w:rsid w:val="00352F9E"/>
    <w:rsid w:val="00355045"/>
    <w:rsid w:val="00356FE6"/>
    <w:rsid w:val="00363309"/>
    <w:rsid w:val="0036371E"/>
    <w:rsid w:val="0036475A"/>
    <w:rsid w:val="0036525F"/>
    <w:rsid w:val="00366DCF"/>
    <w:rsid w:val="0036703F"/>
    <w:rsid w:val="00371797"/>
    <w:rsid w:val="00374DEF"/>
    <w:rsid w:val="00374F79"/>
    <w:rsid w:val="00376A45"/>
    <w:rsid w:val="00386568"/>
    <w:rsid w:val="00386FB1"/>
    <w:rsid w:val="00394C07"/>
    <w:rsid w:val="00397D9F"/>
    <w:rsid w:val="003A18D7"/>
    <w:rsid w:val="003A507E"/>
    <w:rsid w:val="003A68D7"/>
    <w:rsid w:val="003D166D"/>
    <w:rsid w:val="003D72E1"/>
    <w:rsid w:val="003E46AB"/>
    <w:rsid w:val="003F2D84"/>
    <w:rsid w:val="003F2F42"/>
    <w:rsid w:val="003F3096"/>
    <w:rsid w:val="003F50A5"/>
    <w:rsid w:val="003F76DB"/>
    <w:rsid w:val="0040061C"/>
    <w:rsid w:val="00401CAE"/>
    <w:rsid w:val="00411F8E"/>
    <w:rsid w:val="0041256C"/>
    <w:rsid w:val="0041315E"/>
    <w:rsid w:val="00417FF3"/>
    <w:rsid w:val="004314D7"/>
    <w:rsid w:val="00431A3F"/>
    <w:rsid w:val="004343FC"/>
    <w:rsid w:val="004418C5"/>
    <w:rsid w:val="004464BF"/>
    <w:rsid w:val="00451C3E"/>
    <w:rsid w:val="004526B2"/>
    <w:rsid w:val="00452C5D"/>
    <w:rsid w:val="0045421D"/>
    <w:rsid w:val="00454FC2"/>
    <w:rsid w:val="00455B1E"/>
    <w:rsid w:val="004570D7"/>
    <w:rsid w:val="00460EFF"/>
    <w:rsid w:val="00461C8B"/>
    <w:rsid w:val="004623C6"/>
    <w:rsid w:val="0046349F"/>
    <w:rsid w:val="00466F47"/>
    <w:rsid w:val="004708E6"/>
    <w:rsid w:val="00470FFD"/>
    <w:rsid w:val="004727DA"/>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0192"/>
    <w:rsid w:val="004E0747"/>
    <w:rsid w:val="004E47CD"/>
    <w:rsid w:val="004E58C9"/>
    <w:rsid w:val="004E5ED9"/>
    <w:rsid w:val="004F2B73"/>
    <w:rsid w:val="00502B6E"/>
    <w:rsid w:val="0051017A"/>
    <w:rsid w:val="0051128B"/>
    <w:rsid w:val="005118EB"/>
    <w:rsid w:val="00515FB0"/>
    <w:rsid w:val="005311C0"/>
    <w:rsid w:val="0053167F"/>
    <w:rsid w:val="0053356C"/>
    <w:rsid w:val="00542469"/>
    <w:rsid w:val="005473A6"/>
    <w:rsid w:val="00551FB1"/>
    <w:rsid w:val="00553189"/>
    <w:rsid w:val="005532A4"/>
    <w:rsid w:val="00553570"/>
    <w:rsid w:val="005578BC"/>
    <w:rsid w:val="00562774"/>
    <w:rsid w:val="00563397"/>
    <w:rsid w:val="005640E0"/>
    <w:rsid w:val="00567C60"/>
    <w:rsid w:val="00577BC7"/>
    <w:rsid w:val="00577EE8"/>
    <w:rsid w:val="005934F7"/>
    <w:rsid w:val="00597DB2"/>
    <w:rsid w:val="005A02DA"/>
    <w:rsid w:val="005B0249"/>
    <w:rsid w:val="005B1719"/>
    <w:rsid w:val="005B2E15"/>
    <w:rsid w:val="005B4543"/>
    <w:rsid w:val="005B6ED1"/>
    <w:rsid w:val="005C75F9"/>
    <w:rsid w:val="005D0D6B"/>
    <w:rsid w:val="005D325C"/>
    <w:rsid w:val="005E017F"/>
    <w:rsid w:val="005E1546"/>
    <w:rsid w:val="005E2F46"/>
    <w:rsid w:val="005F4A5F"/>
    <w:rsid w:val="005F65CF"/>
    <w:rsid w:val="00600C18"/>
    <w:rsid w:val="00601E70"/>
    <w:rsid w:val="00612EF6"/>
    <w:rsid w:val="00635110"/>
    <w:rsid w:val="00646402"/>
    <w:rsid w:val="00647569"/>
    <w:rsid w:val="00647D52"/>
    <w:rsid w:val="00655010"/>
    <w:rsid w:val="00655C60"/>
    <w:rsid w:val="00660847"/>
    <w:rsid w:val="00661286"/>
    <w:rsid w:val="006806E8"/>
    <w:rsid w:val="006812DA"/>
    <w:rsid w:val="006867BE"/>
    <w:rsid w:val="006937D0"/>
    <w:rsid w:val="00693F81"/>
    <w:rsid w:val="006A356A"/>
    <w:rsid w:val="006B0049"/>
    <w:rsid w:val="006B4C48"/>
    <w:rsid w:val="006B6F35"/>
    <w:rsid w:val="006C094B"/>
    <w:rsid w:val="006C0962"/>
    <w:rsid w:val="006D5D89"/>
    <w:rsid w:val="006E0DC7"/>
    <w:rsid w:val="006E3F6A"/>
    <w:rsid w:val="006F3897"/>
    <w:rsid w:val="006F79A5"/>
    <w:rsid w:val="007072D0"/>
    <w:rsid w:val="00710488"/>
    <w:rsid w:val="00710C19"/>
    <w:rsid w:val="00711049"/>
    <w:rsid w:val="00713DC6"/>
    <w:rsid w:val="00715AD5"/>
    <w:rsid w:val="00716E3B"/>
    <w:rsid w:val="00723BB1"/>
    <w:rsid w:val="00730433"/>
    <w:rsid w:val="00732463"/>
    <w:rsid w:val="00732DD4"/>
    <w:rsid w:val="00742B05"/>
    <w:rsid w:val="007508DE"/>
    <w:rsid w:val="0075218E"/>
    <w:rsid w:val="007641CA"/>
    <w:rsid w:val="00764908"/>
    <w:rsid w:val="0076673A"/>
    <w:rsid w:val="007747F9"/>
    <w:rsid w:val="00774835"/>
    <w:rsid w:val="00776381"/>
    <w:rsid w:val="00776F93"/>
    <w:rsid w:val="00782898"/>
    <w:rsid w:val="00784C8B"/>
    <w:rsid w:val="0078582E"/>
    <w:rsid w:val="00785929"/>
    <w:rsid w:val="007A4705"/>
    <w:rsid w:val="007B1FFE"/>
    <w:rsid w:val="007B6CED"/>
    <w:rsid w:val="007C4D07"/>
    <w:rsid w:val="007D0D5C"/>
    <w:rsid w:val="007D31AA"/>
    <w:rsid w:val="007D3E7C"/>
    <w:rsid w:val="007D550F"/>
    <w:rsid w:val="007D6F76"/>
    <w:rsid w:val="007D7A65"/>
    <w:rsid w:val="007E07E4"/>
    <w:rsid w:val="007F4823"/>
    <w:rsid w:val="007F5A6D"/>
    <w:rsid w:val="0080148C"/>
    <w:rsid w:val="00801DD5"/>
    <w:rsid w:val="008073ED"/>
    <w:rsid w:val="00811458"/>
    <w:rsid w:val="008154A0"/>
    <w:rsid w:val="00817974"/>
    <w:rsid w:val="008225C5"/>
    <w:rsid w:val="008259DB"/>
    <w:rsid w:val="0082689F"/>
    <w:rsid w:val="0083743B"/>
    <w:rsid w:val="0083757A"/>
    <w:rsid w:val="008407E8"/>
    <w:rsid w:val="00840EFA"/>
    <w:rsid w:val="00841579"/>
    <w:rsid w:val="00845B70"/>
    <w:rsid w:val="00846C4C"/>
    <w:rsid w:val="0085005C"/>
    <w:rsid w:val="0086743A"/>
    <w:rsid w:val="00871065"/>
    <w:rsid w:val="008742EF"/>
    <w:rsid w:val="008904BD"/>
    <w:rsid w:val="008A4691"/>
    <w:rsid w:val="008A4964"/>
    <w:rsid w:val="008A6C81"/>
    <w:rsid w:val="008A7B16"/>
    <w:rsid w:val="008B0A5E"/>
    <w:rsid w:val="008B0A8D"/>
    <w:rsid w:val="008B19BA"/>
    <w:rsid w:val="008B44E8"/>
    <w:rsid w:val="008C26E5"/>
    <w:rsid w:val="008C2D0F"/>
    <w:rsid w:val="008D50D2"/>
    <w:rsid w:val="008D5746"/>
    <w:rsid w:val="008E2895"/>
    <w:rsid w:val="008E31F3"/>
    <w:rsid w:val="008E4233"/>
    <w:rsid w:val="008E56B1"/>
    <w:rsid w:val="008E62E5"/>
    <w:rsid w:val="008E75BB"/>
    <w:rsid w:val="00900A77"/>
    <w:rsid w:val="00904DFB"/>
    <w:rsid w:val="0090661B"/>
    <w:rsid w:val="00907D09"/>
    <w:rsid w:val="0091277C"/>
    <w:rsid w:val="009133BD"/>
    <w:rsid w:val="009317A0"/>
    <w:rsid w:val="009345A0"/>
    <w:rsid w:val="009349DF"/>
    <w:rsid w:val="00940CF3"/>
    <w:rsid w:val="00943048"/>
    <w:rsid w:val="00943723"/>
    <w:rsid w:val="00945A69"/>
    <w:rsid w:val="00947C9A"/>
    <w:rsid w:val="0095522F"/>
    <w:rsid w:val="00962ECC"/>
    <w:rsid w:val="0097153D"/>
    <w:rsid w:val="0097743D"/>
    <w:rsid w:val="00977C02"/>
    <w:rsid w:val="0098173E"/>
    <w:rsid w:val="00982CAE"/>
    <w:rsid w:val="0098494E"/>
    <w:rsid w:val="00985A90"/>
    <w:rsid w:val="00986AAE"/>
    <w:rsid w:val="00990248"/>
    <w:rsid w:val="00991A6B"/>
    <w:rsid w:val="0099492F"/>
    <w:rsid w:val="00995A34"/>
    <w:rsid w:val="009A501D"/>
    <w:rsid w:val="009A7AB7"/>
    <w:rsid w:val="009B1598"/>
    <w:rsid w:val="009B6166"/>
    <w:rsid w:val="009D0DDD"/>
    <w:rsid w:val="009D5F8F"/>
    <w:rsid w:val="009D608A"/>
    <w:rsid w:val="009D6947"/>
    <w:rsid w:val="009E15A0"/>
    <w:rsid w:val="009E2E3B"/>
    <w:rsid w:val="009E4C9B"/>
    <w:rsid w:val="009F7F82"/>
    <w:rsid w:val="00A073FB"/>
    <w:rsid w:val="00A12785"/>
    <w:rsid w:val="00A138D8"/>
    <w:rsid w:val="00A20687"/>
    <w:rsid w:val="00A2244D"/>
    <w:rsid w:val="00A2799C"/>
    <w:rsid w:val="00A27A06"/>
    <w:rsid w:val="00A35F29"/>
    <w:rsid w:val="00A37CBE"/>
    <w:rsid w:val="00A37FC7"/>
    <w:rsid w:val="00A422EF"/>
    <w:rsid w:val="00A57A85"/>
    <w:rsid w:val="00A615A5"/>
    <w:rsid w:val="00A61F19"/>
    <w:rsid w:val="00A654E1"/>
    <w:rsid w:val="00A6620F"/>
    <w:rsid w:val="00A664FA"/>
    <w:rsid w:val="00A72F29"/>
    <w:rsid w:val="00A7779C"/>
    <w:rsid w:val="00A862A4"/>
    <w:rsid w:val="00A86BD7"/>
    <w:rsid w:val="00A9583A"/>
    <w:rsid w:val="00A964D1"/>
    <w:rsid w:val="00AA499E"/>
    <w:rsid w:val="00AA534F"/>
    <w:rsid w:val="00AB2309"/>
    <w:rsid w:val="00AB6622"/>
    <w:rsid w:val="00AC1187"/>
    <w:rsid w:val="00AD1E3A"/>
    <w:rsid w:val="00AE0859"/>
    <w:rsid w:val="00AF08D9"/>
    <w:rsid w:val="00AF3096"/>
    <w:rsid w:val="00AF3BB7"/>
    <w:rsid w:val="00AF405C"/>
    <w:rsid w:val="00B0105C"/>
    <w:rsid w:val="00B01E70"/>
    <w:rsid w:val="00B055D2"/>
    <w:rsid w:val="00B06F1B"/>
    <w:rsid w:val="00B10B12"/>
    <w:rsid w:val="00B114B2"/>
    <w:rsid w:val="00B13AC9"/>
    <w:rsid w:val="00B16775"/>
    <w:rsid w:val="00B1738E"/>
    <w:rsid w:val="00B20145"/>
    <w:rsid w:val="00B223D8"/>
    <w:rsid w:val="00B25351"/>
    <w:rsid w:val="00B30C9F"/>
    <w:rsid w:val="00B3168E"/>
    <w:rsid w:val="00B32525"/>
    <w:rsid w:val="00B378E1"/>
    <w:rsid w:val="00B47F34"/>
    <w:rsid w:val="00B52317"/>
    <w:rsid w:val="00B531DE"/>
    <w:rsid w:val="00B53A54"/>
    <w:rsid w:val="00B5556C"/>
    <w:rsid w:val="00B618AF"/>
    <w:rsid w:val="00B625A0"/>
    <w:rsid w:val="00B64017"/>
    <w:rsid w:val="00B65135"/>
    <w:rsid w:val="00B665FE"/>
    <w:rsid w:val="00B75601"/>
    <w:rsid w:val="00B7785A"/>
    <w:rsid w:val="00B77A15"/>
    <w:rsid w:val="00B8237B"/>
    <w:rsid w:val="00B82F62"/>
    <w:rsid w:val="00B85A4C"/>
    <w:rsid w:val="00B93850"/>
    <w:rsid w:val="00B95E58"/>
    <w:rsid w:val="00B96237"/>
    <w:rsid w:val="00B96A98"/>
    <w:rsid w:val="00BA0D5E"/>
    <w:rsid w:val="00BA3EAF"/>
    <w:rsid w:val="00BA3FCD"/>
    <w:rsid w:val="00BA4229"/>
    <w:rsid w:val="00BB2FB2"/>
    <w:rsid w:val="00BB328D"/>
    <w:rsid w:val="00BB7BD7"/>
    <w:rsid w:val="00BC4898"/>
    <w:rsid w:val="00BD37C1"/>
    <w:rsid w:val="00BE01C5"/>
    <w:rsid w:val="00BE39EA"/>
    <w:rsid w:val="00BF6CD4"/>
    <w:rsid w:val="00BF7255"/>
    <w:rsid w:val="00C004C5"/>
    <w:rsid w:val="00C050D8"/>
    <w:rsid w:val="00C05513"/>
    <w:rsid w:val="00C10955"/>
    <w:rsid w:val="00C13C10"/>
    <w:rsid w:val="00C14C15"/>
    <w:rsid w:val="00C227AF"/>
    <w:rsid w:val="00C229A1"/>
    <w:rsid w:val="00C22A22"/>
    <w:rsid w:val="00C23218"/>
    <w:rsid w:val="00C318BF"/>
    <w:rsid w:val="00C33C4D"/>
    <w:rsid w:val="00C40CA5"/>
    <w:rsid w:val="00C42B6F"/>
    <w:rsid w:val="00C43700"/>
    <w:rsid w:val="00C4481F"/>
    <w:rsid w:val="00C46D5E"/>
    <w:rsid w:val="00C513FD"/>
    <w:rsid w:val="00C6060A"/>
    <w:rsid w:val="00C63E0A"/>
    <w:rsid w:val="00C6577A"/>
    <w:rsid w:val="00C65EF8"/>
    <w:rsid w:val="00C67681"/>
    <w:rsid w:val="00C73021"/>
    <w:rsid w:val="00C75140"/>
    <w:rsid w:val="00C77241"/>
    <w:rsid w:val="00C816AB"/>
    <w:rsid w:val="00C81E4B"/>
    <w:rsid w:val="00C830D4"/>
    <w:rsid w:val="00C92604"/>
    <w:rsid w:val="00C952C6"/>
    <w:rsid w:val="00CA551B"/>
    <w:rsid w:val="00CA5797"/>
    <w:rsid w:val="00CB698D"/>
    <w:rsid w:val="00CC5E87"/>
    <w:rsid w:val="00CC7DE9"/>
    <w:rsid w:val="00CD7C72"/>
    <w:rsid w:val="00CE75F4"/>
    <w:rsid w:val="00CF3AEA"/>
    <w:rsid w:val="00D00FA2"/>
    <w:rsid w:val="00D030F3"/>
    <w:rsid w:val="00D03E3C"/>
    <w:rsid w:val="00D0717B"/>
    <w:rsid w:val="00D07E80"/>
    <w:rsid w:val="00D1115A"/>
    <w:rsid w:val="00D16BA8"/>
    <w:rsid w:val="00D215BC"/>
    <w:rsid w:val="00D27F53"/>
    <w:rsid w:val="00D34859"/>
    <w:rsid w:val="00D41C15"/>
    <w:rsid w:val="00D44D30"/>
    <w:rsid w:val="00D527C2"/>
    <w:rsid w:val="00D57125"/>
    <w:rsid w:val="00D65497"/>
    <w:rsid w:val="00D73EB4"/>
    <w:rsid w:val="00D75263"/>
    <w:rsid w:val="00D76D30"/>
    <w:rsid w:val="00D94672"/>
    <w:rsid w:val="00D96410"/>
    <w:rsid w:val="00D96A59"/>
    <w:rsid w:val="00DA44E6"/>
    <w:rsid w:val="00DA50A1"/>
    <w:rsid w:val="00DB5F07"/>
    <w:rsid w:val="00DC061C"/>
    <w:rsid w:val="00DC141C"/>
    <w:rsid w:val="00DC1F84"/>
    <w:rsid w:val="00DC3E9E"/>
    <w:rsid w:val="00DC556E"/>
    <w:rsid w:val="00DC6CEF"/>
    <w:rsid w:val="00DD0A34"/>
    <w:rsid w:val="00DD1FC8"/>
    <w:rsid w:val="00DD6765"/>
    <w:rsid w:val="00DF1871"/>
    <w:rsid w:val="00DF1E8C"/>
    <w:rsid w:val="00DF572B"/>
    <w:rsid w:val="00DF6B42"/>
    <w:rsid w:val="00DF75B2"/>
    <w:rsid w:val="00E02E02"/>
    <w:rsid w:val="00E04CF2"/>
    <w:rsid w:val="00E105D9"/>
    <w:rsid w:val="00E11AB5"/>
    <w:rsid w:val="00E16B89"/>
    <w:rsid w:val="00E23E7A"/>
    <w:rsid w:val="00E2403E"/>
    <w:rsid w:val="00E33326"/>
    <w:rsid w:val="00E33C55"/>
    <w:rsid w:val="00E36BC6"/>
    <w:rsid w:val="00E433BA"/>
    <w:rsid w:val="00E45A8B"/>
    <w:rsid w:val="00E505C4"/>
    <w:rsid w:val="00E50E94"/>
    <w:rsid w:val="00E512AF"/>
    <w:rsid w:val="00E520D0"/>
    <w:rsid w:val="00E60A16"/>
    <w:rsid w:val="00E651C6"/>
    <w:rsid w:val="00E65397"/>
    <w:rsid w:val="00E66C61"/>
    <w:rsid w:val="00E92603"/>
    <w:rsid w:val="00E937B6"/>
    <w:rsid w:val="00E94437"/>
    <w:rsid w:val="00EA07A4"/>
    <w:rsid w:val="00EA32C2"/>
    <w:rsid w:val="00EA77FB"/>
    <w:rsid w:val="00EA7DF1"/>
    <w:rsid w:val="00EB5E6C"/>
    <w:rsid w:val="00EB6FB3"/>
    <w:rsid w:val="00EB711C"/>
    <w:rsid w:val="00EC258D"/>
    <w:rsid w:val="00EC3131"/>
    <w:rsid w:val="00EC42F6"/>
    <w:rsid w:val="00EC45E9"/>
    <w:rsid w:val="00ED6862"/>
    <w:rsid w:val="00EE5AEB"/>
    <w:rsid w:val="00EF643C"/>
    <w:rsid w:val="00F0268C"/>
    <w:rsid w:val="00F10739"/>
    <w:rsid w:val="00F348F8"/>
    <w:rsid w:val="00F3538D"/>
    <w:rsid w:val="00F35B56"/>
    <w:rsid w:val="00F3737C"/>
    <w:rsid w:val="00F40766"/>
    <w:rsid w:val="00F45457"/>
    <w:rsid w:val="00F46DA1"/>
    <w:rsid w:val="00F5503F"/>
    <w:rsid w:val="00F615C4"/>
    <w:rsid w:val="00F640C7"/>
    <w:rsid w:val="00F74EBF"/>
    <w:rsid w:val="00F773DF"/>
    <w:rsid w:val="00F82A7F"/>
    <w:rsid w:val="00F858EA"/>
    <w:rsid w:val="00F926DA"/>
    <w:rsid w:val="00F94D09"/>
    <w:rsid w:val="00FD48EB"/>
    <w:rsid w:val="00FD652E"/>
    <w:rsid w:val="00FD6D9C"/>
    <w:rsid w:val="00FE5997"/>
    <w:rsid w:val="00FE5D03"/>
    <w:rsid w:val="00FF02D5"/>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1"/>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1"/>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 w:type="paragraph" w:customStyle="1" w:styleId="snario">
    <w:name w:val="sénario"/>
    <w:basedOn w:val="Normal"/>
    <w:rsid w:val="00982CAE"/>
    <w:pPr>
      <w:numPr>
        <w:numId w:val="23"/>
      </w:numPr>
      <w:tabs>
        <w:tab w:val="left" w:pos="1620"/>
        <w:tab w:val="left" w:pos="1710"/>
      </w:tabs>
      <w:suppressAutoHyphens/>
      <w:spacing w:after="0" w:line="240" w:lineRule="auto"/>
      <w:jc w:val="left"/>
    </w:pPr>
    <w:rPr>
      <w:rFonts w:ascii="Arial" w:eastAsia="Times New Roman" w:hAnsi="Arial" w:cs="Times New Roman"/>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ot-lab.ch/?p=5605" TargetMode="External"/><Relationship Id="rId21" Type="http://schemas.openxmlformats.org/officeDocument/2006/relationships/hyperlink" Target="https://fr.wikipedia.org/wiki/D&#233;pendance_au_jeu_vid&#233;o" TargetMode="External"/><Relationship Id="rId22" Type="http://schemas.openxmlformats.org/officeDocument/2006/relationships/hyperlink" Target="http://www.jeuxvideo.com/dossiers/00018270/l-addiction-aux-jeux-video-impact-de-l-addiction-aux-jeux-video-sur-la-vie-quotidienne-005.htm" TargetMode="External"/><Relationship Id="rId23" Type="http://schemas.openxmlformats.org/officeDocument/2006/relationships/hyperlink" Target="http://tpe-addiction-jeux.e-monsite.com/" TargetMode="External"/><Relationship Id="rId24" Type="http://schemas.openxmlformats.org/officeDocument/2006/relationships/hyperlink" Target="http://humanetech.com/problem"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jeuxvideo.com/dossiers/00018270/l-addiction-aux-jeux-video-temoignages-de-joueurs-006.htm" TargetMode="External"/><Relationship Id="rId11" Type="http://schemas.openxmlformats.org/officeDocument/2006/relationships/hyperlink" Target="https://www.vice.com/fr/article/ppvzd7/dependance-jeux-video-843" TargetMode="External"/><Relationship Id="rId12" Type="http://schemas.openxmlformats.org/officeDocument/2006/relationships/hyperlink" Target="http://humanetech.com/take-control/" TargetMode="External"/><Relationship Id="rId13" Type="http://schemas.openxmlformats.org/officeDocument/2006/relationships/hyperlink" Target="http://selfcontrolapp.com/index.html" TargetMode="External"/><Relationship Id="rId14" Type="http://schemas.openxmlformats.org/officeDocument/2006/relationships/hyperlink" Target="https://www.rescuetime.com/anapi/setup/overview" TargetMode="External"/><Relationship Id="rId15" Type="http://schemas.openxmlformats.org/officeDocument/2006/relationships/hyperlink" Target="https://www.rescuetime.com/rescuetime-pro"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35FA3-4B18-0349-A70A-4ECD2EAF0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28</Pages>
  <Words>6024</Words>
  <Characters>33133</Characters>
  <Application>Microsoft Macintosh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39079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133</cp:revision>
  <cp:lastPrinted>2018-03-20T09:20:00Z</cp:lastPrinted>
  <dcterms:created xsi:type="dcterms:W3CDTF">2018-03-20T09:20:00Z</dcterms:created>
  <dcterms:modified xsi:type="dcterms:W3CDTF">2018-04-09T14:26:00Z</dcterms:modified>
</cp:coreProperties>
</file>