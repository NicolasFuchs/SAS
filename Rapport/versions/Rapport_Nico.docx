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eastAsia="fr-CH"/>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0E852F01" w:rsidR="00213E74" w:rsidRPr="0097153D" w:rsidRDefault="005118EB" w:rsidP="0097153D">
      <w:pPr>
        <w:spacing w:before="600" w:after="600"/>
        <w:jc w:val="center"/>
        <w:rPr>
          <w:b/>
          <w:sz w:val="50"/>
          <w:szCs w:val="50"/>
        </w:rPr>
      </w:pPr>
      <w:r>
        <w:rPr>
          <w:b/>
          <w:sz w:val="50"/>
          <w:szCs w:val="50"/>
        </w:rPr>
        <w:t>Rapport</w:t>
      </w:r>
    </w:p>
    <w:p w14:paraId="3CF41E74" w14:textId="77777777" w:rsidR="00213E74" w:rsidRDefault="00163D9B"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eastAsia="fr-CH"/>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163D9B" w:rsidRDefault="00163D9B"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l,21600r21600,l216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">
                <v:textbox>
                  <w:txbxContent>
                    <w:p w14:paraId="5CE5AA01" w14:textId="77777777" w:rsidR="00163D9B" w:rsidRDefault="00163D9B" w:rsidP="00A862A4">
                      <w:pPr>
                        <w:spacing w:after="0"/>
                        <w:jc w:val="center"/>
                      </w:pPr>
                      <w:r>
                        <w:t>Logo</w:t>
                      </w:r>
                    </w:p>
                  </w:txbxContent>
                </v:textbox>
                <w10:wrap type="topAndBottom"/>
              </v:shape>
            </w:pict>
          </mc:Fallback>
        </mc:AlternateContent>
      </w:r>
      <w:r w:rsidR="00163D9B">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14:paraId="4A7CC485" w14:textId="77777777" w:rsidR="00174627" w:rsidRPr="00174627" w:rsidRDefault="00163D9B"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702C2A64"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00E937B6" w:rsidRPr="00E937B6">
        <w:rPr>
          <w:b/>
          <w:bCs/>
          <w:sz w:val="24"/>
          <w:szCs w:val="24"/>
        </w:rPr>
        <w:t>Mme</w:t>
      </w:r>
      <w:r w:rsidR="00E937B6">
        <w:rPr>
          <w:sz w:val="24"/>
          <w:szCs w:val="24"/>
        </w:rPr>
        <w:t xml:space="preserve"> </w:t>
      </w:r>
      <w:r w:rsidRPr="0097153D">
        <w:rPr>
          <w:b/>
          <w:sz w:val="24"/>
          <w:szCs w:val="24"/>
        </w:rPr>
        <w:t>Sandy Ingram</w:t>
      </w:r>
    </w:p>
    <w:p w14:paraId="2B8E5717" w14:textId="69633D1B"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E937B6">
        <w:rPr>
          <w:b/>
          <w:sz w:val="24"/>
          <w:szCs w:val="24"/>
        </w:rPr>
        <w:t xml:space="preserve">Mme </w:t>
      </w:r>
      <w:r w:rsidR="00A862A4" w:rsidRPr="0097153D">
        <w:rPr>
          <w:b/>
          <w:sz w:val="24"/>
          <w:szCs w:val="24"/>
        </w:rPr>
        <w:t>Houda</w:t>
      </w:r>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BF965B4" w14:textId="79BF5C24" w:rsidR="008C2D0F" w:rsidRDefault="00A35F29" w:rsidP="008C2D0F">
      <w:pPr>
        <w:tabs>
          <w:tab w:val="right" w:pos="4395"/>
          <w:tab w:val="left" w:pos="4536"/>
        </w:tabs>
        <w:rPr>
          <w:b/>
          <w:sz w:val="24"/>
          <w:szCs w:val="24"/>
        </w:rPr>
      </w:pPr>
      <w:r>
        <w:rPr>
          <w:b/>
          <w:sz w:val="30"/>
          <w:szCs w:val="30"/>
        </w:rPr>
        <w:tab/>
      </w:r>
      <w:r w:rsidRPr="00A35F29">
        <w:rPr>
          <w:sz w:val="24"/>
          <w:szCs w:val="24"/>
        </w:rPr>
        <w:t>Mandant :</w:t>
      </w:r>
      <w:r>
        <w:rPr>
          <w:b/>
          <w:sz w:val="30"/>
          <w:szCs w:val="30"/>
        </w:rPr>
        <w:tab/>
      </w:r>
      <w:r w:rsidRPr="00A35F29">
        <w:rPr>
          <w:b/>
          <w:sz w:val="24"/>
          <w:szCs w:val="24"/>
        </w:rPr>
        <w:t>Dr. Claire Korkmaz</w:t>
      </w:r>
    </w:p>
    <w:p w14:paraId="6CF97FCF" w14:textId="5091B94C" w:rsidR="00841579" w:rsidRPr="008C2D0F" w:rsidRDefault="003A507E" w:rsidP="008C2D0F">
      <w:pPr>
        <w:tabs>
          <w:tab w:val="right" w:pos="4395"/>
          <w:tab w:val="left" w:pos="4536"/>
        </w:tabs>
        <w:rPr>
          <w:b/>
          <w:sz w:val="24"/>
          <w:szCs w:val="24"/>
        </w:rPr>
      </w:pPr>
      <w:r>
        <w:rPr>
          <w:b/>
          <w:sz w:val="24"/>
          <w:szCs w:val="24"/>
        </w:rPr>
        <w:tab/>
      </w:r>
      <w:r>
        <w:rPr>
          <w:b/>
          <w:sz w:val="24"/>
          <w:szCs w:val="24"/>
        </w:rPr>
        <w:tab/>
        <w:t>Dr. Sa</w:t>
      </w:r>
      <w:r w:rsidR="00841579">
        <w:rPr>
          <w:b/>
          <w:sz w:val="24"/>
          <w:szCs w:val="24"/>
        </w:rPr>
        <w:t>riah Haddad</w:t>
      </w:r>
    </w:p>
    <w:p w14:paraId="086E5294" w14:textId="77777777" w:rsidR="00174627" w:rsidRDefault="004D596E" w:rsidP="00174627">
      <w:pPr>
        <w:tabs>
          <w:tab w:val="right" w:pos="4395"/>
          <w:tab w:val="left" w:pos="4536"/>
        </w:tabs>
        <w:rPr>
          <w:sz w:val="24"/>
          <w:szCs w:val="24"/>
        </w:rPr>
      </w:pPr>
      <w:r>
        <w:rPr>
          <w:noProof/>
          <w:sz w:val="24"/>
          <w:szCs w:val="24"/>
          <w:lang w:eastAsia="fr-CH"/>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163D9B">
        <w:rPr>
          <w:b/>
          <w:sz w:val="30"/>
          <w:szCs w:val="30"/>
        </w:rPr>
        <w:pict w14:anchorId="6F2DD391">
          <v:rect id="_x0000_i1028" style="width:453.6pt;height:1pt" o:hralign="center" o:hrstd="t" o:hr="t" fillcolor="#a0a0a0" stroked="f"/>
        </w:pict>
      </w:r>
    </w:p>
    <w:p w14:paraId="0B62B642" w14:textId="2C4AA279" w:rsidR="00BE39EA" w:rsidRDefault="00F858EA" w:rsidP="00D0717B">
      <w:pPr>
        <w:tabs>
          <w:tab w:val="right" w:pos="4395"/>
          <w:tab w:val="left" w:pos="4536"/>
        </w:tabs>
        <w:rPr>
          <w:sz w:val="24"/>
          <w:szCs w:val="24"/>
        </w:rPr>
      </w:pPr>
      <w:r>
        <w:rPr>
          <w:sz w:val="24"/>
          <w:szCs w:val="24"/>
        </w:rPr>
        <w:t xml:space="preserve">Fribourg, </w:t>
      </w:r>
      <w:r w:rsidR="00D0717B">
        <w:rPr>
          <w:sz w:val="24"/>
          <w:szCs w:val="24"/>
        </w:rPr>
        <w:t>Mars</w:t>
      </w:r>
      <w:r>
        <w:rPr>
          <w:sz w:val="24"/>
          <w:szCs w:val="24"/>
        </w:rPr>
        <w:t xml:space="preserve">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sz w:val="20"/>
        </w:rPr>
      </w:sdtEndPr>
      <w:sdtContent>
        <w:p w14:paraId="530658FE" w14:textId="14FE9C9A" w:rsidR="001A62A4" w:rsidRPr="001A62A4" w:rsidRDefault="001A62A4" w:rsidP="00995A34">
          <w:pPr>
            <w:pStyle w:val="En-ttedetabledesmatires"/>
            <w:rPr>
              <w:sz w:val="32"/>
              <w:szCs w:val="32"/>
            </w:rPr>
          </w:pPr>
          <w:r w:rsidRPr="001A62A4">
            <w:rPr>
              <w:sz w:val="32"/>
              <w:szCs w:val="32"/>
            </w:rPr>
            <w:t>Sommaire</w:t>
          </w:r>
        </w:p>
        <w:p w14:paraId="71BD60C2" w14:textId="77777777" w:rsidR="0097743D"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10087833" w:history="1">
            <w:r w:rsidR="0097743D" w:rsidRPr="00564C1C">
              <w:rPr>
                <w:rStyle w:val="Lienhypertexte"/>
                <w:noProof/>
              </w:rPr>
              <w:t>Historique des versions</w:t>
            </w:r>
            <w:r w:rsidR="0097743D">
              <w:rPr>
                <w:noProof/>
                <w:webHidden/>
              </w:rPr>
              <w:tab/>
            </w:r>
            <w:r w:rsidR="0097743D">
              <w:rPr>
                <w:noProof/>
                <w:webHidden/>
              </w:rPr>
              <w:fldChar w:fldCharType="begin"/>
            </w:r>
            <w:r w:rsidR="0097743D">
              <w:rPr>
                <w:noProof/>
                <w:webHidden/>
              </w:rPr>
              <w:instrText xml:space="preserve"> PAGEREF _Toc510087833 \h </w:instrText>
            </w:r>
            <w:r w:rsidR="0097743D">
              <w:rPr>
                <w:noProof/>
                <w:webHidden/>
              </w:rPr>
            </w:r>
            <w:r w:rsidR="0097743D">
              <w:rPr>
                <w:noProof/>
                <w:webHidden/>
              </w:rPr>
              <w:fldChar w:fldCharType="separate"/>
            </w:r>
            <w:r w:rsidR="0097743D">
              <w:rPr>
                <w:noProof/>
                <w:webHidden/>
              </w:rPr>
              <w:t>3</w:t>
            </w:r>
            <w:r w:rsidR="0097743D">
              <w:rPr>
                <w:noProof/>
                <w:webHidden/>
              </w:rPr>
              <w:fldChar w:fldCharType="end"/>
            </w:r>
          </w:hyperlink>
        </w:p>
        <w:p w14:paraId="0935E69E" w14:textId="77777777" w:rsidR="0097743D" w:rsidRDefault="00163D9B">
          <w:pPr>
            <w:pStyle w:val="TM1"/>
            <w:tabs>
              <w:tab w:val="left" w:pos="440"/>
              <w:tab w:val="right" w:leader="dot" w:pos="9062"/>
            </w:tabs>
            <w:rPr>
              <w:rFonts w:eastAsiaTheme="minorEastAsia"/>
              <w:b w:val="0"/>
              <w:bCs w:val="0"/>
              <w:noProof/>
              <w:lang w:val="fr-FR" w:eastAsia="zh-CN"/>
            </w:rPr>
          </w:pPr>
          <w:hyperlink w:anchor="_Toc510087834" w:history="1">
            <w:r w:rsidR="0097743D" w:rsidRPr="00564C1C">
              <w:rPr>
                <w:rStyle w:val="Lienhypertexte"/>
                <w:noProof/>
              </w:rPr>
              <w:t>1.</w:t>
            </w:r>
            <w:r w:rsidR="0097743D">
              <w:rPr>
                <w:rFonts w:eastAsiaTheme="minorEastAsia"/>
                <w:b w:val="0"/>
                <w:bCs w:val="0"/>
                <w:noProof/>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_Toc510087834 \h </w:instrText>
            </w:r>
            <w:r w:rsidR="0097743D">
              <w:rPr>
                <w:noProof/>
                <w:webHidden/>
              </w:rPr>
            </w:r>
            <w:r w:rsidR="0097743D">
              <w:rPr>
                <w:noProof/>
                <w:webHidden/>
              </w:rPr>
              <w:fldChar w:fldCharType="separate"/>
            </w:r>
            <w:r w:rsidR="0097743D">
              <w:rPr>
                <w:noProof/>
                <w:webHidden/>
              </w:rPr>
              <w:t>4</w:t>
            </w:r>
            <w:r w:rsidR="0097743D">
              <w:rPr>
                <w:noProof/>
                <w:webHidden/>
              </w:rPr>
              <w:fldChar w:fldCharType="end"/>
            </w:r>
          </w:hyperlink>
        </w:p>
        <w:p w14:paraId="73DD03DA"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35" w:history="1">
            <w:r w:rsidR="0097743D" w:rsidRPr="00564C1C">
              <w:rPr>
                <w:rStyle w:val="Lienhypertexte"/>
                <w:noProof/>
              </w:rPr>
              <w:t>1.1.</w:t>
            </w:r>
            <w:r w:rsidR="0097743D">
              <w:rPr>
                <w:rFonts w:eastAsiaTheme="minorEastAsia"/>
                <w:b w:val="0"/>
                <w:bCs w:val="0"/>
                <w:noProof/>
                <w:sz w:val="24"/>
                <w:szCs w:val="24"/>
                <w:lang w:val="fr-FR" w:eastAsia="zh-CN"/>
              </w:rPr>
              <w:tab/>
            </w:r>
            <w:r w:rsidR="0097743D" w:rsidRPr="00564C1C">
              <w:rPr>
                <w:rStyle w:val="Lienhypertexte"/>
                <w:noProof/>
              </w:rPr>
              <w:t>Contexte</w:t>
            </w:r>
            <w:r w:rsidR="0097743D">
              <w:rPr>
                <w:noProof/>
                <w:webHidden/>
              </w:rPr>
              <w:tab/>
            </w:r>
            <w:r w:rsidR="0097743D">
              <w:rPr>
                <w:noProof/>
                <w:webHidden/>
              </w:rPr>
              <w:fldChar w:fldCharType="begin"/>
            </w:r>
            <w:r w:rsidR="0097743D">
              <w:rPr>
                <w:noProof/>
                <w:webHidden/>
              </w:rPr>
              <w:instrText xml:space="preserve"> PAGEREF _Toc510087835 \h </w:instrText>
            </w:r>
            <w:r w:rsidR="0097743D">
              <w:rPr>
                <w:noProof/>
                <w:webHidden/>
              </w:rPr>
            </w:r>
            <w:r w:rsidR="0097743D">
              <w:rPr>
                <w:noProof/>
                <w:webHidden/>
              </w:rPr>
              <w:fldChar w:fldCharType="separate"/>
            </w:r>
            <w:r w:rsidR="0097743D">
              <w:rPr>
                <w:noProof/>
                <w:webHidden/>
              </w:rPr>
              <w:t>4</w:t>
            </w:r>
            <w:r w:rsidR="0097743D">
              <w:rPr>
                <w:noProof/>
                <w:webHidden/>
              </w:rPr>
              <w:fldChar w:fldCharType="end"/>
            </w:r>
          </w:hyperlink>
        </w:p>
        <w:p w14:paraId="00E9B4D7"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36" w:history="1">
            <w:r w:rsidR="0097743D" w:rsidRPr="00564C1C">
              <w:rPr>
                <w:rStyle w:val="Lienhypertexte"/>
                <w:noProof/>
              </w:rPr>
              <w:t>1.2.</w:t>
            </w:r>
            <w:r w:rsidR="0097743D">
              <w:rPr>
                <w:rFonts w:eastAsiaTheme="minorEastAsia"/>
                <w:b w:val="0"/>
                <w:bCs w:val="0"/>
                <w:noProof/>
                <w:sz w:val="24"/>
                <w:szCs w:val="24"/>
                <w:lang w:val="fr-FR" w:eastAsia="zh-CN"/>
              </w:rPr>
              <w:tab/>
            </w:r>
            <w:r w:rsidR="0097743D" w:rsidRPr="00564C1C">
              <w:rPr>
                <w:rStyle w:val="Lienhypertexte"/>
                <w:noProof/>
              </w:rPr>
              <w:t>But du projet</w:t>
            </w:r>
            <w:r w:rsidR="0097743D">
              <w:rPr>
                <w:noProof/>
                <w:webHidden/>
              </w:rPr>
              <w:tab/>
            </w:r>
            <w:r w:rsidR="0097743D">
              <w:rPr>
                <w:noProof/>
                <w:webHidden/>
              </w:rPr>
              <w:fldChar w:fldCharType="begin"/>
            </w:r>
            <w:r w:rsidR="0097743D">
              <w:rPr>
                <w:noProof/>
                <w:webHidden/>
              </w:rPr>
              <w:instrText xml:space="preserve"> PAGEREF _Toc510087836 \h </w:instrText>
            </w:r>
            <w:r w:rsidR="0097743D">
              <w:rPr>
                <w:noProof/>
                <w:webHidden/>
              </w:rPr>
            </w:r>
            <w:r w:rsidR="0097743D">
              <w:rPr>
                <w:noProof/>
                <w:webHidden/>
              </w:rPr>
              <w:fldChar w:fldCharType="separate"/>
            </w:r>
            <w:r w:rsidR="0097743D">
              <w:rPr>
                <w:noProof/>
                <w:webHidden/>
              </w:rPr>
              <w:t>5</w:t>
            </w:r>
            <w:r w:rsidR="0097743D">
              <w:rPr>
                <w:noProof/>
                <w:webHidden/>
              </w:rPr>
              <w:fldChar w:fldCharType="end"/>
            </w:r>
          </w:hyperlink>
        </w:p>
        <w:p w14:paraId="20CB4C49"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37" w:history="1">
            <w:r w:rsidR="0097743D" w:rsidRPr="00564C1C">
              <w:rPr>
                <w:rStyle w:val="Lienhypertexte"/>
                <w:noProof/>
              </w:rPr>
              <w:t>1.3.</w:t>
            </w:r>
            <w:r w:rsidR="0097743D">
              <w:rPr>
                <w:rFonts w:eastAsiaTheme="minorEastAsia"/>
                <w:b w:val="0"/>
                <w:bCs w:val="0"/>
                <w:noProof/>
                <w:sz w:val="24"/>
                <w:szCs w:val="24"/>
                <w:lang w:val="fr-FR" w:eastAsia="zh-CN"/>
              </w:rPr>
              <w:tab/>
            </w:r>
            <w:r w:rsidR="0097743D" w:rsidRPr="00564C1C">
              <w:rPr>
                <w:rStyle w:val="Lienhypertexte"/>
                <w:noProof/>
              </w:rPr>
              <w:t>Document</w:t>
            </w:r>
            <w:r w:rsidR="0097743D">
              <w:rPr>
                <w:noProof/>
                <w:webHidden/>
              </w:rPr>
              <w:tab/>
            </w:r>
            <w:r w:rsidR="0097743D">
              <w:rPr>
                <w:noProof/>
                <w:webHidden/>
              </w:rPr>
              <w:fldChar w:fldCharType="begin"/>
            </w:r>
            <w:r w:rsidR="0097743D">
              <w:rPr>
                <w:noProof/>
                <w:webHidden/>
              </w:rPr>
              <w:instrText xml:space="preserve"> PAGEREF _Toc510087837 \h </w:instrText>
            </w:r>
            <w:r w:rsidR="0097743D">
              <w:rPr>
                <w:noProof/>
                <w:webHidden/>
              </w:rPr>
            </w:r>
            <w:r w:rsidR="0097743D">
              <w:rPr>
                <w:noProof/>
                <w:webHidden/>
              </w:rPr>
              <w:fldChar w:fldCharType="separate"/>
            </w:r>
            <w:r w:rsidR="0097743D">
              <w:rPr>
                <w:noProof/>
                <w:webHidden/>
              </w:rPr>
              <w:t>5</w:t>
            </w:r>
            <w:r w:rsidR="0097743D">
              <w:rPr>
                <w:noProof/>
                <w:webHidden/>
              </w:rPr>
              <w:fldChar w:fldCharType="end"/>
            </w:r>
          </w:hyperlink>
        </w:p>
        <w:p w14:paraId="323A5E7E" w14:textId="77777777" w:rsidR="0097743D" w:rsidRDefault="00163D9B">
          <w:pPr>
            <w:pStyle w:val="TM1"/>
            <w:tabs>
              <w:tab w:val="left" w:pos="440"/>
              <w:tab w:val="right" w:leader="dot" w:pos="9062"/>
            </w:tabs>
            <w:rPr>
              <w:rFonts w:eastAsiaTheme="minorEastAsia"/>
              <w:b w:val="0"/>
              <w:bCs w:val="0"/>
              <w:noProof/>
              <w:lang w:val="fr-FR" w:eastAsia="zh-CN"/>
            </w:rPr>
          </w:pPr>
          <w:hyperlink w:anchor="_Toc510087838" w:history="1">
            <w:r w:rsidR="0097743D" w:rsidRPr="00564C1C">
              <w:rPr>
                <w:rStyle w:val="Lienhypertexte"/>
                <w:noProof/>
              </w:rPr>
              <w:t>2.</w:t>
            </w:r>
            <w:r w:rsidR="0097743D">
              <w:rPr>
                <w:rFonts w:eastAsiaTheme="minorEastAsia"/>
                <w:b w:val="0"/>
                <w:bCs w:val="0"/>
                <w:noProof/>
                <w:lang w:val="fr-FR" w:eastAsia="zh-CN"/>
              </w:rPr>
              <w:tab/>
            </w:r>
            <w:r w:rsidR="0097743D" w:rsidRPr="00564C1C">
              <w:rPr>
                <w:rStyle w:val="Lienhypertexte"/>
                <w:noProof/>
              </w:rPr>
              <w:t>Analyse</w:t>
            </w:r>
            <w:r w:rsidR="0097743D">
              <w:rPr>
                <w:noProof/>
                <w:webHidden/>
              </w:rPr>
              <w:tab/>
            </w:r>
            <w:r w:rsidR="0097743D">
              <w:rPr>
                <w:noProof/>
                <w:webHidden/>
              </w:rPr>
              <w:fldChar w:fldCharType="begin"/>
            </w:r>
            <w:r w:rsidR="0097743D">
              <w:rPr>
                <w:noProof/>
                <w:webHidden/>
              </w:rPr>
              <w:instrText xml:space="preserve"> PAGEREF _Toc510087838 \h </w:instrText>
            </w:r>
            <w:r w:rsidR="0097743D">
              <w:rPr>
                <w:noProof/>
                <w:webHidden/>
              </w:rPr>
            </w:r>
            <w:r w:rsidR="0097743D">
              <w:rPr>
                <w:noProof/>
                <w:webHidden/>
              </w:rPr>
              <w:fldChar w:fldCharType="separate"/>
            </w:r>
            <w:r w:rsidR="0097743D">
              <w:rPr>
                <w:noProof/>
                <w:webHidden/>
              </w:rPr>
              <w:t>6</w:t>
            </w:r>
            <w:r w:rsidR="0097743D">
              <w:rPr>
                <w:noProof/>
                <w:webHidden/>
              </w:rPr>
              <w:fldChar w:fldCharType="end"/>
            </w:r>
          </w:hyperlink>
        </w:p>
        <w:p w14:paraId="0447E22E"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39" w:history="1">
            <w:r w:rsidR="0097743D" w:rsidRPr="00564C1C">
              <w:rPr>
                <w:rStyle w:val="Lienhypertexte"/>
                <w:noProof/>
              </w:rPr>
              <w:t>2.1.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_Toc510087839 \h </w:instrText>
            </w:r>
            <w:r w:rsidR="0097743D">
              <w:rPr>
                <w:noProof/>
                <w:webHidden/>
              </w:rPr>
            </w:r>
            <w:r w:rsidR="0097743D">
              <w:rPr>
                <w:noProof/>
                <w:webHidden/>
              </w:rPr>
              <w:fldChar w:fldCharType="separate"/>
            </w:r>
            <w:r w:rsidR="0097743D">
              <w:rPr>
                <w:noProof/>
                <w:webHidden/>
              </w:rPr>
              <w:t>6</w:t>
            </w:r>
            <w:r w:rsidR="0097743D">
              <w:rPr>
                <w:noProof/>
                <w:webHidden/>
              </w:rPr>
              <w:fldChar w:fldCharType="end"/>
            </w:r>
          </w:hyperlink>
        </w:p>
        <w:p w14:paraId="54BCA4BC"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40" w:history="1">
            <w:r w:rsidR="0097743D" w:rsidRPr="00564C1C">
              <w:rPr>
                <w:rStyle w:val="Lienhypertexte"/>
                <w:noProof/>
              </w:rPr>
              <w:t>2.2.</w:t>
            </w:r>
            <w:r w:rsidR="0097743D">
              <w:rPr>
                <w:rFonts w:eastAsiaTheme="minorEastAsia"/>
                <w:b w:val="0"/>
                <w:bCs w:val="0"/>
                <w:noProof/>
                <w:sz w:val="24"/>
                <w:szCs w:val="24"/>
                <w:lang w:val="fr-FR" w:eastAsia="zh-CN"/>
              </w:rPr>
              <w:tab/>
            </w:r>
            <w:r w:rsidR="0097743D" w:rsidRPr="00564C1C">
              <w:rPr>
                <w:rStyle w:val="Lienhypertexte"/>
                <w:noProof/>
              </w:rPr>
              <w:t>Exploration du sujet</w:t>
            </w:r>
            <w:r w:rsidR="0097743D">
              <w:rPr>
                <w:noProof/>
                <w:webHidden/>
              </w:rPr>
              <w:tab/>
            </w:r>
            <w:r w:rsidR="0097743D">
              <w:rPr>
                <w:noProof/>
                <w:webHidden/>
              </w:rPr>
              <w:fldChar w:fldCharType="begin"/>
            </w:r>
            <w:r w:rsidR="0097743D">
              <w:rPr>
                <w:noProof/>
                <w:webHidden/>
              </w:rPr>
              <w:instrText xml:space="preserve"> PAGEREF _Toc510087840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6408B452"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41" w:history="1">
            <w:r w:rsidR="0097743D" w:rsidRPr="00564C1C">
              <w:rPr>
                <w:rStyle w:val="Lienhypertexte"/>
                <w:noProof/>
              </w:rPr>
              <w:t>2.3.</w:t>
            </w:r>
            <w:r w:rsidR="0097743D">
              <w:rPr>
                <w:rFonts w:eastAsiaTheme="minorEastAsia"/>
                <w:b w:val="0"/>
                <w:bCs w:val="0"/>
                <w:noProof/>
                <w:sz w:val="24"/>
                <w:szCs w:val="24"/>
                <w:lang w:val="fr-FR" w:eastAsia="zh-CN"/>
              </w:rPr>
              <w:tab/>
            </w:r>
            <w:r w:rsidR="0097743D" w:rsidRPr="00564C1C">
              <w:rPr>
                <w:rStyle w:val="Lienhypertexte"/>
                <w:noProof/>
              </w:rPr>
              <w:t>Idéation</w:t>
            </w:r>
            <w:r w:rsidR="0097743D">
              <w:rPr>
                <w:noProof/>
                <w:webHidden/>
              </w:rPr>
              <w:tab/>
            </w:r>
            <w:r w:rsidR="0097743D">
              <w:rPr>
                <w:noProof/>
                <w:webHidden/>
              </w:rPr>
              <w:fldChar w:fldCharType="begin"/>
            </w:r>
            <w:r w:rsidR="0097743D">
              <w:rPr>
                <w:noProof/>
                <w:webHidden/>
              </w:rPr>
              <w:instrText xml:space="preserve"> PAGEREF _Toc510087841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3CFAA53A" w14:textId="77777777" w:rsidR="0097743D" w:rsidRDefault="00163D9B">
          <w:pPr>
            <w:pStyle w:val="TM3"/>
            <w:tabs>
              <w:tab w:val="left" w:pos="1320"/>
              <w:tab w:val="right" w:leader="dot" w:pos="9062"/>
            </w:tabs>
            <w:rPr>
              <w:rFonts w:eastAsiaTheme="minorEastAsia"/>
              <w:noProof/>
              <w:sz w:val="24"/>
              <w:szCs w:val="24"/>
              <w:lang w:val="fr-FR" w:eastAsia="zh-CN"/>
            </w:rPr>
          </w:pPr>
          <w:hyperlink w:anchor="_Toc510087842" w:history="1">
            <w:r w:rsidR="0097743D" w:rsidRPr="00564C1C">
              <w:rPr>
                <w:rStyle w:val="Lienhypertexte"/>
                <w:noProof/>
              </w:rPr>
              <w:t>2.3.1.</w:t>
            </w:r>
            <w:r w:rsidR="0097743D">
              <w:rPr>
                <w:rFonts w:eastAsiaTheme="minorEastAsia"/>
                <w:noProof/>
                <w:sz w:val="24"/>
                <w:szCs w:val="24"/>
                <w:lang w:val="fr-FR" w:eastAsia="zh-CN"/>
              </w:rPr>
              <w:tab/>
            </w:r>
            <w:r w:rsidR="0097743D" w:rsidRPr="00564C1C">
              <w:rPr>
                <w:rStyle w:val="Lienhypertexte"/>
                <w:noProof/>
              </w:rPr>
              <w:t>Brainstorming</w:t>
            </w:r>
            <w:r w:rsidR="0097743D">
              <w:rPr>
                <w:noProof/>
                <w:webHidden/>
              </w:rPr>
              <w:tab/>
            </w:r>
            <w:r w:rsidR="0097743D">
              <w:rPr>
                <w:noProof/>
                <w:webHidden/>
              </w:rPr>
              <w:fldChar w:fldCharType="begin"/>
            </w:r>
            <w:r w:rsidR="0097743D">
              <w:rPr>
                <w:noProof/>
                <w:webHidden/>
              </w:rPr>
              <w:instrText xml:space="preserve"> PAGEREF _Toc510087842 \h </w:instrText>
            </w:r>
            <w:r w:rsidR="0097743D">
              <w:rPr>
                <w:noProof/>
                <w:webHidden/>
              </w:rPr>
            </w:r>
            <w:r w:rsidR="0097743D">
              <w:rPr>
                <w:noProof/>
                <w:webHidden/>
              </w:rPr>
              <w:fldChar w:fldCharType="separate"/>
            </w:r>
            <w:r w:rsidR="0097743D">
              <w:rPr>
                <w:noProof/>
                <w:webHidden/>
              </w:rPr>
              <w:t>7</w:t>
            </w:r>
            <w:r w:rsidR="0097743D">
              <w:rPr>
                <w:noProof/>
                <w:webHidden/>
              </w:rPr>
              <w:fldChar w:fldCharType="end"/>
            </w:r>
          </w:hyperlink>
        </w:p>
        <w:p w14:paraId="76A16A13"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43" w:history="1">
            <w:r w:rsidR="0097743D" w:rsidRPr="00564C1C">
              <w:rPr>
                <w:rStyle w:val="Lienhypertexte"/>
                <w:noProof/>
              </w:rPr>
              <w:t>2.4.</w:t>
            </w:r>
            <w:r w:rsidR="0097743D">
              <w:rPr>
                <w:rFonts w:eastAsiaTheme="minorEastAsia"/>
                <w:b w:val="0"/>
                <w:bCs w:val="0"/>
                <w:noProof/>
                <w:sz w:val="24"/>
                <w:szCs w:val="24"/>
                <w:lang w:val="fr-FR" w:eastAsia="zh-CN"/>
              </w:rPr>
              <w:tab/>
            </w:r>
            <w:r w:rsidR="0097743D" w:rsidRPr="00564C1C">
              <w:rPr>
                <w:rStyle w:val="Lienhypertexte"/>
                <w:noProof/>
              </w:rPr>
              <w:t>Etat de l’art</w:t>
            </w:r>
            <w:r w:rsidR="0097743D">
              <w:rPr>
                <w:noProof/>
                <w:webHidden/>
              </w:rPr>
              <w:tab/>
            </w:r>
            <w:r w:rsidR="0097743D">
              <w:rPr>
                <w:noProof/>
                <w:webHidden/>
              </w:rPr>
              <w:fldChar w:fldCharType="begin"/>
            </w:r>
            <w:r w:rsidR="0097743D">
              <w:rPr>
                <w:noProof/>
                <w:webHidden/>
              </w:rPr>
              <w:instrText xml:space="preserve"> PAGEREF _Toc510087843 \h </w:instrText>
            </w:r>
            <w:r w:rsidR="0097743D">
              <w:rPr>
                <w:noProof/>
                <w:webHidden/>
              </w:rPr>
            </w:r>
            <w:r w:rsidR="0097743D">
              <w:rPr>
                <w:noProof/>
                <w:webHidden/>
              </w:rPr>
              <w:fldChar w:fldCharType="separate"/>
            </w:r>
            <w:r w:rsidR="0097743D">
              <w:rPr>
                <w:noProof/>
                <w:webHidden/>
              </w:rPr>
              <w:t>8</w:t>
            </w:r>
            <w:r w:rsidR="0097743D">
              <w:rPr>
                <w:noProof/>
                <w:webHidden/>
              </w:rPr>
              <w:fldChar w:fldCharType="end"/>
            </w:r>
          </w:hyperlink>
        </w:p>
        <w:p w14:paraId="296F4A19" w14:textId="77777777" w:rsidR="0097743D" w:rsidRDefault="00163D9B">
          <w:pPr>
            <w:pStyle w:val="TM3"/>
            <w:tabs>
              <w:tab w:val="left" w:pos="1320"/>
              <w:tab w:val="right" w:leader="dot" w:pos="9062"/>
            </w:tabs>
            <w:rPr>
              <w:rFonts w:eastAsiaTheme="minorEastAsia"/>
              <w:noProof/>
              <w:sz w:val="24"/>
              <w:szCs w:val="24"/>
              <w:lang w:val="fr-FR" w:eastAsia="zh-CN"/>
            </w:rPr>
          </w:pPr>
          <w:hyperlink w:anchor="_Toc510087844" w:history="1">
            <w:r w:rsidR="0097743D" w:rsidRPr="00564C1C">
              <w:rPr>
                <w:rStyle w:val="Lienhypertexte"/>
                <w:noProof/>
              </w:rPr>
              <w:t>2.4.1.</w:t>
            </w:r>
            <w:r w:rsidR="0097743D">
              <w:rPr>
                <w:rFonts w:eastAsiaTheme="minorEastAsia"/>
                <w:noProof/>
                <w:sz w:val="24"/>
                <w:szCs w:val="24"/>
                <w:lang w:val="fr-FR" w:eastAsia="zh-CN"/>
              </w:rPr>
              <w:tab/>
            </w:r>
            <w:r w:rsidR="0097743D" w:rsidRPr="00564C1C">
              <w:rPr>
                <w:rStyle w:val="Lienhypertexte"/>
                <w:noProof/>
              </w:rPr>
              <w:t>Synthèse</w:t>
            </w:r>
            <w:r w:rsidR="0097743D">
              <w:rPr>
                <w:noProof/>
                <w:webHidden/>
              </w:rPr>
              <w:tab/>
            </w:r>
            <w:r w:rsidR="0097743D">
              <w:rPr>
                <w:noProof/>
                <w:webHidden/>
              </w:rPr>
              <w:fldChar w:fldCharType="begin"/>
            </w:r>
            <w:r w:rsidR="0097743D">
              <w:rPr>
                <w:noProof/>
                <w:webHidden/>
              </w:rPr>
              <w:instrText xml:space="preserve"> PAGEREF _Toc510087844 \h </w:instrText>
            </w:r>
            <w:r w:rsidR="0097743D">
              <w:rPr>
                <w:noProof/>
                <w:webHidden/>
              </w:rPr>
            </w:r>
            <w:r w:rsidR="0097743D">
              <w:rPr>
                <w:noProof/>
                <w:webHidden/>
              </w:rPr>
              <w:fldChar w:fldCharType="separate"/>
            </w:r>
            <w:r w:rsidR="0097743D">
              <w:rPr>
                <w:noProof/>
                <w:webHidden/>
              </w:rPr>
              <w:t>15</w:t>
            </w:r>
            <w:r w:rsidR="0097743D">
              <w:rPr>
                <w:noProof/>
                <w:webHidden/>
              </w:rPr>
              <w:fldChar w:fldCharType="end"/>
            </w:r>
          </w:hyperlink>
        </w:p>
        <w:p w14:paraId="2D7A69D7"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45" w:history="1">
            <w:r w:rsidR="0097743D" w:rsidRPr="00564C1C">
              <w:rPr>
                <w:rStyle w:val="Lienhypertexte"/>
                <w:noProof/>
              </w:rPr>
              <w:t>2.5.</w:t>
            </w:r>
            <w:r w:rsidR="0097743D">
              <w:rPr>
                <w:rFonts w:eastAsiaTheme="minorEastAsia"/>
                <w:b w:val="0"/>
                <w:bCs w:val="0"/>
                <w:noProof/>
                <w:sz w:val="24"/>
                <w:szCs w:val="24"/>
                <w:lang w:val="fr-FR" w:eastAsia="zh-CN"/>
              </w:rPr>
              <w:tab/>
            </w:r>
            <w:r w:rsidR="0097743D" w:rsidRPr="00564C1C">
              <w:rPr>
                <w:rStyle w:val="Lienhypertexte"/>
                <w:noProof/>
              </w:rPr>
              <w:t>Tests technologiques</w:t>
            </w:r>
            <w:r w:rsidR="0097743D">
              <w:rPr>
                <w:noProof/>
                <w:webHidden/>
              </w:rPr>
              <w:tab/>
            </w:r>
            <w:r w:rsidR="0097743D">
              <w:rPr>
                <w:noProof/>
                <w:webHidden/>
              </w:rPr>
              <w:fldChar w:fldCharType="begin"/>
            </w:r>
            <w:r w:rsidR="0097743D">
              <w:rPr>
                <w:noProof/>
                <w:webHidden/>
              </w:rPr>
              <w:instrText xml:space="preserve"> PAGEREF _Toc510087845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4C3B1EE4" w14:textId="77777777" w:rsidR="0097743D" w:rsidRDefault="00163D9B">
          <w:pPr>
            <w:pStyle w:val="TM3"/>
            <w:tabs>
              <w:tab w:val="left" w:pos="1320"/>
              <w:tab w:val="right" w:leader="dot" w:pos="9062"/>
            </w:tabs>
            <w:rPr>
              <w:rFonts w:eastAsiaTheme="minorEastAsia"/>
              <w:noProof/>
              <w:sz w:val="24"/>
              <w:szCs w:val="24"/>
              <w:lang w:val="fr-FR" w:eastAsia="zh-CN"/>
            </w:rPr>
          </w:pPr>
          <w:hyperlink w:anchor="_Toc510087846" w:history="1">
            <w:r w:rsidR="0097743D" w:rsidRPr="00564C1C">
              <w:rPr>
                <w:rStyle w:val="Lienhypertexte"/>
                <w:noProof/>
              </w:rPr>
              <w:t>2.5.1.</w:t>
            </w:r>
            <w:r w:rsidR="0097743D">
              <w:rPr>
                <w:rFonts w:eastAsiaTheme="minorEastAsia"/>
                <w:noProof/>
                <w:sz w:val="24"/>
                <w:szCs w:val="24"/>
                <w:lang w:val="fr-FR" w:eastAsia="zh-CN"/>
              </w:rPr>
              <w:tab/>
            </w:r>
            <w:r w:rsidR="0097743D" w:rsidRPr="00564C1C">
              <w:rPr>
                <w:rStyle w:val="Lienhypertexte"/>
                <w:noProof/>
              </w:rPr>
              <w:t>Analyse des processus</w:t>
            </w:r>
            <w:r w:rsidR="0097743D">
              <w:rPr>
                <w:noProof/>
                <w:webHidden/>
              </w:rPr>
              <w:tab/>
            </w:r>
            <w:r w:rsidR="0097743D">
              <w:rPr>
                <w:noProof/>
                <w:webHidden/>
              </w:rPr>
              <w:fldChar w:fldCharType="begin"/>
            </w:r>
            <w:r w:rsidR="0097743D">
              <w:rPr>
                <w:noProof/>
                <w:webHidden/>
              </w:rPr>
              <w:instrText xml:space="preserve"> PAGEREF _Toc510087846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131CFD1A" w14:textId="77777777" w:rsidR="0097743D" w:rsidRDefault="00163D9B">
          <w:pPr>
            <w:pStyle w:val="TM3"/>
            <w:tabs>
              <w:tab w:val="left" w:pos="1320"/>
              <w:tab w:val="right" w:leader="dot" w:pos="9062"/>
            </w:tabs>
            <w:rPr>
              <w:rFonts w:eastAsiaTheme="minorEastAsia"/>
              <w:noProof/>
              <w:sz w:val="24"/>
              <w:szCs w:val="24"/>
              <w:lang w:val="fr-FR" w:eastAsia="zh-CN"/>
            </w:rPr>
          </w:pPr>
          <w:hyperlink w:anchor="_Toc510087847" w:history="1">
            <w:r w:rsidR="0097743D" w:rsidRPr="00564C1C">
              <w:rPr>
                <w:rStyle w:val="Lienhypertexte"/>
                <w:noProof/>
              </w:rPr>
              <w:t>2.5.2.</w:t>
            </w:r>
            <w:r w:rsidR="0097743D">
              <w:rPr>
                <w:rFonts w:eastAsiaTheme="minorEastAsia"/>
                <w:noProof/>
                <w:sz w:val="24"/>
                <w:szCs w:val="24"/>
                <w:lang w:val="fr-FR" w:eastAsia="zh-CN"/>
              </w:rPr>
              <w:tab/>
            </w:r>
            <w:r w:rsidR="0097743D" w:rsidRPr="00564C1C">
              <w:rPr>
                <w:rStyle w:val="Lienhypertexte"/>
                <w:noProof/>
              </w:rPr>
              <w:t>Récupération des sites web visités</w:t>
            </w:r>
            <w:r w:rsidR="0097743D">
              <w:rPr>
                <w:noProof/>
                <w:webHidden/>
              </w:rPr>
              <w:tab/>
            </w:r>
            <w:r w:rsidR="0097743D">
              <w:rPr>
                <w:noProof/>
                <w:webHidden/>
              </w:rPr>
              <w:fldChar w:fldCharType="begin"/>
            </w:r>
            <w:r w:rsidR="0097743D">
              <w:rPr>
                <w:noProof/>
                <w:webHidden/>
              </w:rPr>
              <w:instrText xml:space="preserve"> PAGEREF _Toc510087847 \h </w:instrText>
            </w:r>
            <w:r w:rsidR="0097743D">
              <w:rPr>
                <w:noProof/>
                <w:webHidden/>
              </w:rPr>
            </w:r>
            <w:r w:rsidR="0097743D">
              <w:rPr>
                <w:noProof/>
                <w:webHidden/>
              </w:rPr>
              <w:fldChar w:fldCharType="separate"/>
            </w:r>
            <w:r w:rsidR="0097743D">
              <w:rPr>
                <w:noProof/>
                <w:webHidden/>
              </w:rPr>
              <w:t>16</w:t>
            </w:r>
            <w:r w:rsidR="0097743D">
              <w:rPr>
                <w:noProof/>
                <w:webHidden/>
              </w:rPr>
              <w:fldChar w:fldCharType="end"/>
            </w:r>
          </w:hyperlink>
        </w:p>
        <w:p w14:paraId="5A2693FA"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48" w:history="1">
            <w:r w:rsidR="0097743D" w:rsidRPr="00564C1C">
              <w:rPr>
                <w:rStyle w:val="Lienhypertexte"/>
                <w:noProof/>
              </w:rPr>
              <w:t>2.6.</w:t>
            </w:r>
            <w:r w:rsidR="0097743D">
              <w:rPr>
                <w:rFonts w:eastAsiaTheme="minorEastAsia"/>
                <w:b w:val="0"/>
                <w:bCs w:val="0"/>
                <w:noProof/>
                <w:sz w:val="24"/>
                <w:szCs w:val="24"/>
                <w:lang w:val="fr-FR" w:eastAsia="zh-CN"/>
              </w:rPr>
              <w:tab/>
            </w:r>
            <w:r w:rsidR="0097743D" w:rsidRPr="00564C1C">
              <w:rPr>
                <w:rStyle w:val="Lienhypertexte"/>
                <w:noProof/>
              </w:rPr>
              <w:t>Cahier des charges</w:t>
            </w:r>
            <w:r w:rsidR="0097743D">
              <w:rPr>
                <w:noProof/>
                <w:webHidden/>
              </w:rPr>
              <w:tab/>
            </w:r>
            <w:r w:rsidR="0097743D">
              <w:rPr>
                <w:noProof/>
                <w:webHidden/>
              </w:rPr>
              <w:fldChar w:fldCharType="begin"/>
            </w:r>
            <w:r w:rsidR="0097743D">
              <w:rPr>
                <w:noProof/>
                <w:webHidden/>
              </w:rPr>
              <w:instrText xml:space="preserve"> PAGEREF _Toc510087848 \h </w:instrText>
            </w:r>
            <w:r w:rsidR="0097743D">
              <w:rPr>
                <w:noProof/>
                <w:webHidden/>
              </w:rPr>
            </w:r>
            <w:r w:rsidR="0097743D">
              <w:rPr>
                <w:noProof/>
                <w:webHidden/>
              </w:rPr>
              <w:fldChar w:fldCharType="separate"/>
            </w:r>
            <w:r w:rsidR="0097743D">
              <w:rPr>
                <w:noProof/>
                <w:webHidden/>
              </w:rPr>
              <w:t>17</w:t>
            </w:r>
            <w:r w:rsidR="0097743D">
              <w:rPr>
                <w:noProof/>
                <w:webHidden/>
              </w:rPr>
              <w:fldChar w:fldCharType="end"/>
            </w:r>
          </w:hyperlink>
        </w:p>
        <w:p w14:paraId="1507CD3E"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49" w:history="1">
            <w:r w:rsidR="0097743D" w:rsidRPr="00564C1C">
              <w:rPr>
                <w:rStyle w:val="Lienhypertexte"/>
                <w:noProof/>
              </w:rPr>
              <w:t>2.7.</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_Toc510087849 \h </w:instrText>
            </w:r>
            <w:r w:rsidR="0097743D">
              <w:rPr>
                <w:noProof/>
                <w:webHidden/>
              </w:rPr>
            </w:r>
            <w:r w:rsidR="0097743D">
              <w:rPr>
                <w:noProof/>
                <w:webHidden/>
              </w:rPr>
              <w:fldChar w:fldCharType="separate"/>
            </w:r>
            <w:r w:rsidR="0097743D">
              <w:rPr>
                <w:noProof/>
                <w:webHidden/>
              </w:rPr>
              <w:t>17</w:t>
            </w:r>
            <w:r w:rsidR="0097743D">
              <w:rPr>
                <w:noProof/>
                <w:webHidden/>
              </w:rPr>
              <w:fldChar w:fldCharType="end"/>
            </w:r>
          </w:hyperlink>
        </w:p>
        <w:p w14:paraId="67597AD2" w14:textId="77777777" w:rsidR="0097743D" w:rsidRDefault="00163D9B">
          <w:pPr>
            <w:pStyle w:val="TM1"/>
            <w:tabs>
              <w:tab w:val="left" w:pos="440"/>
              <w:tab w:val="right" w:leader="dot" w:pos="9062"/>
            </w:tabs>
            <w:rPr>
              <w:rFonts w:eastAsiaTheme="minorEastAsia"/>
              <w:b w:val="0"/>
              <w:bCs w:val="0"/>
              <w:noProof/>
              <w:lang w:val="fr-FR" w:eastAsia="zh-CN"/>
            </w:rPr>
          </w:pPr>
          <w:hyperlink w:anchor="_Toc510087850" w:history="1">
            <w:r w:rsidR="0097743D" w:rsidRPr="00564C1C">
              <w:rPr>
                <w:rStyle w:val="Lienhypertexte"/>
                <w:noProof/>
              </w:rPr>
              <w:t>3.</w:t>
            </w:r>
            <w:r w:rsidR="0097743D">
              <w:rPr>
                <w:rFonts w:eastAsiaTheme="minorEastAsia"/>
                <w:b w:val="0"/>
                <w:bCs w:val="0"/>
                <w:noProof/>
                <w:lang w:val="fr-FR" w:eastAsia="zh-CN"/>
              </w:rPr>
              <w:tab/>
            </w:r>
            <w:r w:rsidR="0097743D" w:rsidRPr="00564C1C">
              <w:rPr>
                <w:rStyle w:val="Lienhypertexte"/>
                <w:noProof/>
              </w:rPr>
              <w:t>Conception</w:t>
            </w:r>
            <w:r w:rsidR="0097743D">
              <w:rPr>
                <w:noProof/>
                <w:webHidden/>
              </w:rPr>
              <w:tab/>
            </w:r>
            <w:r w:rsidR="0097743D">
              <w:rPr>
                <w:noProof/>
                <w:webHidden/>
              </w:rPr>
              <w:fldChar w:fldCharType="begin"/>
            </w:r>
            <w:r w:rsidR="0097743D">
              <w:rPr>
                <w:noProof/>
                <w:webHidden/>
              </w:rPr>
              <w:instrText xml:space="preserve"> PAGEREF _Toc510087850 \h </w:instrText>
            </w:r>
            <w:r w:rsidR="0097743D">
              <w:rPr>
                <w:noProof/>
                <w:webHidden/>
              </w:rPr>
            </w:r>
            <w:r w:rsidR="0097743D">
              <w:rPr>
                <w:noProof/>
                <w:webHidden/>
              </w:rPr>
              <w:fldChar w:fldCharType="separate"/>
            </w:r>
            <w:r w:rsidR="0097743D">
              <w:rPr>
                <w:noProof/>
                <w:webHidden/>
              </w:rPr>
              <w:t>18</w:t>
            </w:r>
            <w:r w:rsidR="0097743D">
              <w:rPr>
                <w:noProof/>
                <w:webHidden/>
              </w:rPr>
              <w:fldChar w:fldCharType="end"/>
            </w:r>
          </w:hyperlink>
        </w:p>
        <w:p w14:paraId="6EC9A613"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51" w:history="1">
            <w:r w:rsidR="0097743D" w:rsidRPr="00564C1C">
              <w:rPr>
                <w:rStyle w:val="Lienhypertexte"/>
                <w:noProof/>
              </w:rPr>
              <w:t>3.1.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_Toc510087851 \h </w:instrText>
            </w:r>
            <w:r w:rsidR="0097743D">
              <w:rPr>
                <w:noProof/>
                <w:webHidden/>
              </w:rPr>
            </w:r>
            <w:r w:rsidR="0097743D">
              <w:rPr>
                <w:noProof/>
                <w:webHidden/>
              </w:rPr>
              <w:fldChar w:fldCharType="separate"/>
            </w:r>
            <w:r w:rsidR="0097743D">
              <w:rPr>
                <w:noProof/>
                <w:webHidden/>
              </w:rPr>
              <w:t>18</w:t>
            </w:r>
            <w:r w:rsidR="0097743D">
              <w:rPr>
                <w:noProof/>
                <w:webHidden/>
              </w:rPr>
              <w:fldChar w:fldCharType="end"/>
            </w:r>
          </w:hyperlink>
        </w:p>
        <w:p w14:paraId="48F5144C"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52" w:history="1">
            <w:r w:rsidR="0097743D" w:rsidRPr="00564C1C">
              <w:rPr>
                <w:rStyle w:val="Lienhypertexte"/>
                <w:noProof/>
              </w:rPr>
              <w:t>3.2.</w:t>
            </w:r>
            <w:r w:rsidR="0097743D">
              <w:rPr>
                <w:rFonts w:eastAsiaTheme="minorEastAsia"/>
                <w:b w:val="0"/>
                <w:bCs w:val="0"/>
                <w:noProof/>
                <w:sz w:val="24"/>
                <w:szCs w:val="24"/>
                <w:lang w:val="fr-FR" w:eastAsia="zh-CN"/>
              </w:rPr>
              <w:tab/>
            </w:r>
            <w:r w:rsidR="0097743D" w:rsidRPr="00564C1C">
              <w:rPr>
                <w:rStyle w:val="Lienhypertexte"/>
                <w:noProof/>
              </w:rPr>
              <w:t>Architecture générale</w:t>
            </w:r>
            <w:r w:rsidR="0097743D">
              <w:rPr>
                <w:noProof/>
                <w:webHidden/>
              </w:rPr>
              <w:tab/>
            </w:r>
            <w:r w:rsidR="0097743D">
              <w:rPr>
                <w:noProof/>
                <w:webHidden/>
              </w:rPr>
              <w:fldChar w:fldCharType="begin"/>
            </w:r>
            <w:r w:rsidR="0097743D">
              <w:rPr>
                <w:noProof/>
                <w:webHidden/>
              </w:rPr>
              <w:instrText xml:space="preserve"> PAGEREF _Toc510087852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7D1888F0"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53" w:history="1">
            <w:r w:rsidR="0097743D" w:rsidRPr="00564C1C">
              <w:rPr>
                <w:rStyle w:val="Lienhypertexte"/>
                <w:noProof/>
              </w:rPr>
              <w:t>3.3.</w:t>
            </w:r>
            <w:r w:rsidR="0097743D">
              <w:rPr>
                <w:rFonts w:eastAsiaTheme="minorEastAsia"/>
                <w:b w:val="0"/>
                <w:bCs w:val="0"/>
                <w:noProof/>
                <w:sz w:val="24"/>
                <w:szCs w:val="24"/>
                <w:lang w:val="fr-FR" w:eastAsia="zh-CN"/>
              </w:rPr>
              <w:tab/>
            </w:r>
            <w:r w:rsidR="0097743D" w:rsidRPr="00564C1C">
              <w:rPr>
                <w:rStyle w:val="Lienhypertexte"/>
                <w:noProof/>
              </w:rPr>
              <w:t>Diagrammes de cas d’utilisation</w:t>
            </w:r>
            <w:r w:rsidR="0097743D">
              <w:rPr>
                <w:noProof/>
                <w:webHidden/>
              </w:rPr>
              <w:tab/>
            </w:r>
            <w:r w:rsidR="0097743D">
              <w:rPr>
                <w:noProof/>
                <w:webHidden/>
              </w:rPr>
              <w:fldChar w:fldCharType="begin"/>
            </w:r>
            <w:r w:rsidR="0097743D">
              <w:rPr>
                <w:noProof/>
                <w:webHidden/>
              </w:rPr>
              <w:instrText xml:space="preserve"> PAGEREF _Toc510087853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314A5D85"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54" w:history="1">
            <w:r w:rsidR="0097743D" w:rsidRPr="00564C1C">
              <w:rPr>
                <w:rStyle w:val="Lienhypertexte"/>
                <w:noProof/>
              </w:rPr>
              <w:t>3.4.</w:t>
            </w:r>
            <w:r w:rsidR="0097743D">
              <w:rPr>
                <w:rFonts w:eastAsiaTheme="minorEastAsia"/>
                <w:b w:val="0"/>
                <w:bCs w:val="0"/>
                <w:noProof/>
                <w:sz w:val="24"/>
                <w:szCs w:val="24"/>
                <w:lang w:val="fr-FR" w:eastAsia="zh-CN"/>
              </w:rPr>
              <w:tab/>
            </w:r>
            <w:r w:rsidR="0097743D" w:rsidRPr="00564C1C">
              <w:rPr>
                <w:rStyle w:val="Lienhypertexte"/>
                <w:noProof/>
              </w:rPr>
              <w:t>Diagrammes de séquences</w:t>
            </w:r>
            <w:r w:rsidR="0097743D">
              <w:rPr>
                <w:noProof/>
                <w:webHidden/>
              </w:rPr>
              <w:tab/>
            </w:r>
            <w:r w:rsidR="0097743D">
              <w:rPr>
                <w:noProof/>
                <w:webHidden/>
              </w:rPr>
              <w:fldChar w:fldCharType="begin"/>
            </w:r>
            <w:r w:rsidR="0097743D">
              <w:rPr>
                <w:noProof/>
                <w:webHidden/>
              </w:rPr>
              <w:instrText xml:space="preserve"> PAGEREF _Toc510087854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0CF27463"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55" w:history="1">
            <w:r w:rsidR="0097743D" w:rsidRPr="00564C1C">
              <w:rPr>
                <w:rStyle w:val="Lienhypertexte"/>
                <w:noProof/>
              </w:rPr>
              <w:t>3.5.</w:t>
            </w:r>
            <w:r w:rsidR="0097743D">
              <w:rPr>
                <w:rFonts w:eastAsiaTheme="minorEastAsia"/>
                <w:b w:val="0"/>
                <w:bCs w:val="0"/>
                <w:noProof/>
                <w:sz w:val="24"/>
                <w:szCs w:val="24"/>
                <w:lang w:val="fr-FR" w:eastAsia="zh-CN"/>
              </w:rPr>
              <w:tab/>
            </w:r>
            <w:r w:rsidR="0097743D" w:rsidRPr="00564C1C">
              <w:rPr>
                <w:rStyle w:val="Lienhypertexte"/>
                <w:noProof/>
              </w:rPr>
              <w:t>Fiches descriptives</w:t>
            </w:r>
            <w:r w:rsidR="0097743D">
              <w:rPr>
                <w:noProof/>
                <w:webHidden/>
              </w:rPr>
              <w:tab/>
            </w:r>
            <w:r w:rsidR="0097743D">
              <w:rPr>
                <w:noProof/>
                <w:webHidden/>
              </w:rPr>
              <w:fldChar w:fldCharType="begin"/>
            </w:r>
            <w:r w:rsidR="0097743D">
              <w:rPr>
                <w:noProof/>
                <w:webHidden/>
              </w:rPr>
              <w:instrText xml:space="preserve"> PAGEREF _Toc510087855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4C67AEDD"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56" w:history="1">
            <w:r w:rsidR="0097743D" w:rsidRPr="00564C1C">
              <w:rPr>
                <w:rStyle w:val="Lienhypertexte"/>
                <w:noProof/>
              </w:rPr>
              <w:t>3.6.</w:t>
            </w:r>
            <w:r w:rsidR="0097743D">
              <w:rPr>
                <w:rFonts w:eastAsiaTheme="minorEastAsia"/>
                <w:b w:val="0"/>
                <w:bCs w:val="0"/>
                <w:noProof/>
                <w:sz w:val="24"/>
                <w:szCs w:val="24"/>
                <w:lang w:val="fr-FR" w:eastAsia="zh-CN"/>
              </w:rPr>
              <w:tab/>
            </w:r>
            <w:r w:rsidR="0097743D" w:rsidRPr="00564C1C">
              <w:rPr>
                <w:rStyle w:val="Lienhypertexte"/>
                <w:noProof/>
              </w:rPr>
              <w:t>Diagramme d’activité ?</w:t>
            </w:r>
            <w:r w:rsidR="0097743D">
              <w:rPr>
                <w:noProof/>
                <w:webHidden/>
              </w:rPr>
              <w:tab/>
            </w:r>
            <w:r w:rsidR="0097743D">
              <w:rPr>
                <w:noProof/>
                <w:webHidden/>
              </w:rPr>
              <w:fldChar w:fldCharType="begin"/>
            </w:r>
            <w:r w:rsidR="0097743D">
              <w:rPr>
                <w:noProof/>
                <w:webHidden/>
              </w:rPr>
              <w:instrText xml:space="preserve"> PAGEREF _Toc510087856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40AC3744"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57" w:history="1">
            <w:r w:rsidR="0097743D" w:rsidRPr="00564C1C">
              <w:rPr>
                <w:rStyle w:val="Lienhypertexte"/>
                <w:noProof/>
              </w:rPr>
              <w:t>3.7.</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_Toc510087857 \h </w:instrText>
            </w:r>
            <w:r w:rsidR="0097743D">
              <w:rPr>
                <w:noProof/>
                <w:webHidden/>
              </w:rPr>
            </w:r>
            <w:r w:rsidR="0097743D">
              <w:rPr>
                <w:noProof/>
                <w:webHidden/>
              </w:rPr>
              <w:fldChar w:fldCharType="separate"/>
            </w:r>
            <w:r w:rsidR="0097743D">
              <w:rPr>
                <w:noProof/>
                <w:webHidden/>
              </w:rPr>
              <w:t>19</w:t>
            </w:r>
            <w:r w:rsidR="0097743D">
              <w:rPr>
                <w:noProof/>
                <w:webHidden/>
              </w:rPr>
              <w:fldChar w:fldCharType="end"/>
            </w:r>
          </w:hyperlink>
        </w:p>
        <w:p w14:paraId="29D10385" w14:textId="77777777" w:rsidR="0097743D" w:rsidRDefault="00163D9B">
          <w:pPr>
            <w:pStyle w:val="TM1"/>
            <w:tabs>
              <w:tab w:val="left" w:pos="440"/>
              <w:tab w:val="right" w:leader="dot" w:pos="9062"/>
            </w:tabs>
            <w:rPr>
              <w:rFonts w:eastAsiaTheme="minorEastAsia"/>
              <w:b w:val="0"/>
              <w:bCs w:val="0"/>
              <w:noProof/>
              <w:lang w:val="fr-FR" w:eastAsia="zh-CN"/>
            </w:rPr>
          </w:pPr>
          <w:hyperlink w:anchor="_Toc510087858" w:history="1">
            <w:r w:rsidR="0097743D" w:rsidRPr="00564C1C">
              <w:rPr>
                <w:rStyle w:val="Lienhypertexte"/>
                <w:noProof/>
              </w:rPr>
              <w:t>4.</w:t>
            </w:r>
            <w:r w:rsidR="0097743D">
              <w:rPr>
                <w:rFonts w:eastAsiaTheme="minorEastAsia"/>
                <w:b w:val="0"/>
                <w:bCs w:val="0"/>
                <w:noProof/>
                <w:lang w:val="fr-FR" w:eastAsia="zh-CN"/>
              </w:rPr>
              <w:tab/>
            </w:r>
            <w:r w:rsidR="0097743D" w:rsidRPr="00564C1C">
              <w:rPr>
                <w:rStyle w:val="Lienhypertexte"/>
                <w:noProof/>
              </w:rPr>
              <w:t>Implémentation</w:t>
            </w:r>
            <w:r w:rsidR="0097743D">
              <w:rPr>
                <w:noProof/>
                <w:webHidden/>
              </w:rPr>
              <w:tab/>
            </w:r>
            <w:r w:rsidR="0097743D">
              <w:rPr>
                <w:noProof/>
                <w:webHidden/>
              </w:rPr>
              <w:fldChar w:fldCharType="begin"/>
            </w:r>
            <w:r w:rsidR="0097743D">
              <w:rPr>
                <w:noProof/>
                <w:webHidden/>
              </w:rPr>
              <w:instrText xml:space="preserve"> PAGEREF _Toc510087858 \h </w:instrText>
            </w:r>
            <w:r w:rsidR="0097743D">
              <w:rPr>
                <w:noProof/>
                <w:webHidden/>
              </w:rPr>
            </w:r>
            <w:r w:rsidR="0097743D">
              <w:rPr>
                <w:noProof/>
                <w:webHidden/>
              </w:rPr>
              <w:fldChar w:fldCharType="separate"/>
            </w:r>
            <w:r w:rsidR="0097743D">
              <w:rPr>
                <w:noProof/>
                <w:webHidden/>
              </w:rPr>
              <w:t>20</w:t>
            </w:r>
            <w:r w:rsidR="0097743D">
              <w:rPr>
                <w:noProof/>
                <w:webHidden/>
              </w:rPr>
              <w:fldChar w:fldCharType="end"/>
            </w:r>
          </w:hyperlink>
        </w:p>
        <w:p w14:paraId="5280DAA9"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59" w:history="1">
            <w:r w:rsidR="0097743D" w:rsidRPr="00564C1C">
              <w:rPr>
                <w:rStyle w:val="Lienhypertexte"/>
                <w:noProof/>
              </w:rPr>
              <w:t>4.1.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_Toc510087859 \h </w:instrText>
            </w:r>
            <w:r w:rsidR="0097743D">
              <w:rPr>
                <w:noProof/>
                <w:webHidden/>
              </w:rPr>
            </w:r>
            <w:r w:rsidR="0097743D">
              <w:rPr>
                <w:noProof/>
                <w:webHidden/>
              </w:rPr>
              <w:fldChar w:fldCharType="separate"/>
            </w:r>
            <w:r w:rsidR="0097743D">
              <w:rPr>
                <w:noProof/>
                <w:webHidden/>
              </w:rPr>
              <w:t>20</w:t>
            </w:r>
            <w:r w:rsidR="0097743D">
              <w:rPr>
                <w:noProof/>
                <w:webHidden/>
              </w:rPr>
              <w:fldChar w:fldCharType="end"/>
            </w:r>
          </w:hyperlink>
        </w:p>
        <w:p w14:paraId="34515AF7"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60" w:history="1">
            <w:r w:rsidR="0097743D" w:rsidRPr="00564C1C">
              <w:rPr>
                <w:rStyle w:val="Lienhypertexte"/>
                <w:noProof/>
              </w:rPr>
              <w:t>4.2.</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_Toc510087860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301B79D7" w14:textId="77777777" w:rsidR="0097743D" w:rsidRDefault="00163D9B">
          <w:pPr>
            <w:pStyle w:val="TM1"/>
            <w:tabs>
              <w:tab w:val="left" w:pos="440"/>
              <w:tab w:val="right" w:leader="dot" w:pos="9062"/>
            </w:tabs>
            <w:rPr>
              <w:rFonts w:eastAsiaTheme="minorEastAsia"/>
              <w:b w:val="0"/>
              <w:bCs w:val="0"/>
              <w:noProof/>
              <w:lang w:val="fr-FR" w:eastAsia="zh-CN"/>
            </w:rPr>
          </w:pPr>
          <w:hyperlink w:anchor="_Toc510087861" w:history="1">
            <w:r w:rsidR="0097743D" w:rsidRPr="00564C1C">
              <w:rPr>
                <w:rStyle w:val="Lienhypertexte"/>
                <w:noProof/>
              </w:rPr>
              <w:t>5.</w:t>
            </w:r>
            <w:r w:rsidR="0097743D">
              <w:rPr>
                <w:rFonts w:eastAsiaTheme="minorEastAsia"/>
                <w:b w:val="0"/>
                <w:bCs w:val="0"/>
                <w:noProof/>
                <w:lang w:val="fr-FR" w:eastAsia="zh-CN"/>
              </w:rPr>
              <w:tab/>
            </w:r>
            <w:r w:rsidR="0097743D" w:rsidRPr="00564C1C">
              <w:rPr>
                <w:rStyle w:val="Lienhypertexte"/>
                <w:noProof/>
              </w:rPr>
              <w:t>Validation</w:t>
            </w:r>
            <w:r w:rsidR="0097743D">
              <w:rPr>
                <w:noProof/>
                <w:webHidden/>
              </w:rPr>
              <w:tab/>
            </w:r>
            <w:r w:rsidR="0097743D">
              <w:rPr>
                <w:noProof/>
                <w:webHidden/>
              </w:rPr>
              <w:fldChar w:fldCharType="begin"/>
            </w:r>
            <w:r w:rsidR="0097743D">
              <w:rPr>
                <w:noProof/>
                <w:webHidden/>
              </w:rPr>
              <w:instrText xml:space="preserve"> PAGEREF _Toc510087861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291E0B38"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62" w:history="1">
            <w:r w:rsidR="0097743D" w:rsidRPr="00564C1C">
              <w:rPr>
                <w:rStyle w:val="Lienhypertexte"/>
                <w:noProof/>
              </w:rPr>
              <w:t>5.1.</w:t>
            </w:r>
            <w:r w:rsidR="0097743D">
              <w:rPr>
                <w:rFonts w:eastAsiaTheme="minorEastAsia"/>
                <w:b w:val="0"/>
                <w:bCs w:val="0"/>
                <w:noProof/>
                <w:sz w:val="24"/>
                <w:szCs w:val="24"/>
                <w:lang w:val="fr-FR" w:eastAsia="zh-CN"/>
              </w:rPr>
              <w:tab/>
            </w:r>
            <w:r w:rsidR="0097743D" w:rsidRPr="00564C1C">
              <w:rPr>
                <w:rStyle w:val="Lienhypertexte"/>
                <w:noProof/>
              </w:rPr>
              <w:t>Introduction</w:t>
            </w:r>
            <w:r w:rsidR="0097743D">
              <w:rPr>
                <w:noProof/>
                <w:webHidden/>
              </w:rPr>
              <w:tab/>
            </w:r>
            <w:r w:rsidR="0097743D">
              <w:rPr>
                <w:noProof/>
                <w:webHidden/>
              </w:rPr>
              <w:fldChar w:fldCharType="begin"/>
            </w:r>
            <w:r w:rsidR="0097743D">
              <w:rPr>
                <w:noProof/>
                <w:webHidden/>
              </w:rPr>
              <w:instrText xml:space="preserve"> PAGEREF _Toc510087862 \h </w:instrText>
            </w:r>
            <w:r w:rsidR="0097743D">
              <w:rPr>
                <w:noProof/>
                <w:webHidden/>
              </w:rPr>
            </w:r>
            <w:r w:rsidR="0097743D">
              <w:rPr>
                <w:noProof/>
                <w:webHidden/>
              </w:rPr>
              <w:fldChar w:fldCharType="separate"/>
            </w:r>
            <w:r w:rsidR="0097743D">
              <w:rPr>
                <w:noProof/>
                <w:webHidden/>
              </w:rPr>
              <w:t>21</w:t>
            </w:r>
            <w:r w:rsidR="0097743D">
              <w:rPr>
                <w:noProof/>
                <w:webHidden/>
              </w:rPr>
              <w:fldChar w:fldCharType="end"/>
            </w:r>
          </w:hyperlink>
        </w:p>
        <w:p w14:paraId="00A11C38"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63" w:history="1">
            <w:r w:rsidR="0097743D" w:rsidRPr="00564C1C">
              <w:rPr>
                <w:rStyle w:val="Lienhypertexte"/>
                <w:noProof/>
              </w:rPr>
              <w:t>5.2.</w:t>
            </w:r>
            <w:r w:rsidR="0097743D">
              <w:rPr>
                <w:rFonts w:eastAsiaTheme="minorEastAsia"/>
                <w:b w:val="0"/>
                <w:bCs w:val="0"/>
                <w:noProof/>
                <w:sz w:val="24"/>
                <w:szCs w:val="24"/>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_Toc510087863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3FC43EA6" w14:textId="77777777" w:rsidR="0097743D" w:rsidRDefault="00163D9B">
          <w:pPr>
            <w:pStyle w:val="TM1"/>
            <w:tabs>
              <w:tab w:val="left" w:pos="440"/>
              <w:tab w:val="right" w:leader="dot" w:pos="9062"/>
            </w:tabs>
            <w:rPr>
              <w:rFonts w:eastAsiaTheme="minorEastAsia"/>
              <w:b w:val="0"/>
              <w:bCs w:val="0"/>
              <w:noProof/>
              <w:lang w:val="fr-FR" w:eastAsia="zh-CN"/>
            </w:rPr>
          </w:pPr>
          <w:hyperlink w:anchor="_Toc510087864" w:history="1">
            <w:r w:rsidR="0097743D" w:rsidRPr="00564C1C">
              <w:rPr>
                <w:rStyle w:val="Lienhypertexte"/>
                <w:noProof/>
              </w:rPr>
              <w:t>6.</w:t>
            </w:r>
            <w:r w:rsidR="0097743D">
              <w:rPr>
                <w:rFonts w:eastAsiaTheme="minorEastAsia"/>
                <w:b w:val="0"/>
                <w:bCs w:val="0"/>
                <w:noProof/>
                <w:lang w:val="fr-FR" w:eastAsia="zh-CN"/>
              </w:rPr>
              <w:tab/>
            </w:r>
            <w:r w:rsidR="0097743D" w:rsidRPr="00564C1C">
              <w:rPr>
                <w:rStyle w:val="Lienhypertexte"/>
                <w:noProof/>
              </w:rPr>
              <w:t>Conclusion</w:t>
            </w:r>
            <w:r w:rsidR="0097743D">
              <w:rPr>
                <w:noProof/>
                <w:webHidden/>
              </w:rPr>
              <w:tab/>
            </w:r>
            <w:r w:rsidR="0097743D">
              <w:rPr>
                <w:noProof/>
                <w:webHidden/>
              </w:rPr>
              <w:fldChar w:fldCharType="begin"/>
            </w:r>
            <w:r w:rsidR="0097743D">
              <w:rPr>
                <w:noProof/>
                <w:webHidden/>
              </w:rPr>
              <w:instrText xml:space="preserve"> PAGEREF _Toc510087864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66A449E2"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65" w:history="1">
            <w:r w:rsidR="0097743D" w:rsidRPr="00564C1C">
              <w:rPr>
                <w:rStyle w:val="Lienhypertexte"/>
                <w:noProof/>
              </w:rPr>
              <w:t>6.1.</w:t>
            </w:r>
            <w:r w:rsidR="0097743D">
              <w:rPr>
                <w:rFonts w:eastAsiaTheme="minorEastAsia"/>
                <w:b w:val="0"/>
                <w:bCs w:val="0"/>
                <w:noProof/>
                <w:sz w:val="24"/>
                <w:szCs w:val="24"/>
                <w:lang w:val="fr-FR" w:eastAsia="zh-CN"/>
              </w:rPr>
              <w:tab/>
            </w:r>
            <w:r w:rsidR="0097743D" w:rsidRPr="00564C1C">
              <w:rPr>
                <w:rStyle w:val="Lienhypertexte"/>
                <w:noProof/>
              </w:rPr>
              <w:t>Conclusions personnelles</w:t>
            </w:r>
            <w:r w:rsidR="0097743D">
              <w:rPr>
                <w:noProof/>
                <w:webHidden/>
              </w:rPr>
              <w:tab/>
            </w:r>
            <w:r w:rsidR="0097743D">
              <w:rPr>
                <w:noProof/>
                <w:webHidden/>
              </w:rPr>
              <w:fldChar w:fldCharType="begin"/>
            </w:r>
            <w:r w:rsidR="0097743D">
              <w:rPr>
                <w:noProof/>
                <w:webHidden/>
              </w:rPr>
              <w:instrText xml:space="preserve"> PAGEREF _Toc510087865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47B357C4" w14:textId="77777777" w:rsidR="0097743D" w:rsidRDefault="00163D9B">
          <w:pPr>
            <w:pStyle w:val="TM1"/>
            <w:tabs>
              <w:tab w:val="left" w:pos="440"/>
              <w:tab w:val="right" w:leader="dot" w:pos="9062"/>
            </w:tabs>
            <w:rPr>
              <w:rFonts w:eastAsiaTheme="minorEastAsia"/>
              <w:b w:val="0"/>
              <w:bCs w:val="0"/>
              <w:noProof/>
              <w:lang w:val="fr-FR" w:eastAsia="zh-CN"/>
            </w:rPr>
          </w:pPr>
          <w:hyperlink w:anchor="_Toc510087866" w:history="1">
            <w:r w:rsidR="0097743D" w:rsidRPr="00564C1C">
              <w:rPr>
                <w:rStyle w:val="Lienhypertexte"/>
                <w:noProof/>
              </w:rPr>
              <w:t>7.</w:t>
            </w:r>
            <w:r w:rsidR="0097743D">
              <w:rPr>
                <w:rFonts w:eastAsiaTheme="minorEastAsia"/>
                <w:b w:val="0"/>
                <w:bCs w:val="0"/>
                <w:noProof/>
                <w:lang w:val="fr-FR" w:eastAsia="zh-CN"/>
              </w:rPr>
              <w:tab/>
            </w:r>
            <w:r w:rsidR="0097743D" w:rsidRPr="00564C1C">
              <w:rPr>
                <w:rStyle w:val="Lienhypertexte"/>
                <w:noProof/>
              </w:rPr>
              <w:t>Annexes</w:t>
            </w:r>
            <w:r w:rsidR="0097743D">
              <w:rPr>
                <w:noProof/>
                <w:webHidden/>
              </w:rPr>
              <w:tab/>
            </w:r>
            <w:r w:rsidR="0097743D">
              <w:rPr>
                <w:noProof/>
                <w:webHidden/>
              </w:rPr>
              <w:fldChar w:fldCharType="begin"/>
            </w:r>
            <w:r w:rsidR="0097743D">
              <w:rPr>
                <w:noProof/>
                <w:webHidden/>
              </w:rPr>
              <w:instrText xml:space="preserve"> PAGEREF _Toc510087866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463ACCED"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67" w:history="1">
            <w:r w:rsidR="0097743D" w:rsidRPr="00564C1C">
              <w:rPr>
                <w:rStyle w:val="Lienhypertexte"/>
                <w:noProof/>
              </w:rPr>
              <w:t>7.1.</w:t>
            </w:r>
            <w:r w:rsidR="0097743D">
              <w:rPr>
                <w:rFonts w:eastAsiaTheme="minorEastAsia"/>
                <w:b w:val="0"/>
                <w:bCs w:val="0"/>
                <w:noProof/>
                <w:sz w:val="24"/>
                <w:szCs w:val="24"/>
                <w:lang w:val="fr-FR" w:eastAsia="zh-CN"/>
              </w:rPr>
              <w:tab/>
            </w:r>
            <w:r w:rsidR="0097743D" w:rsidRPr="00564C1C">
              <w:rPr>
                <w:rStyle w:val="Lienhypertexte"/>
                <w:noProof/>
              </w:rPr>
              <w:t>Déclaration d’honneur</w:t>
            </w:r>
            <w:r w:rsidR="0097743D">
              <w:rPr>
                <w:noProof/>
                <w:webHidden/>
              </w:rPr>
              <w:tab/>
            </w:r>
            <w:r w:rsidR="0097743D">
              <w:rPr>
                <w:noProof/>
                <w:webHidden/>
              </w:rPr>
              <w:fldChar w:fldCharType="begin"/>
            </w:r>
            <w:r w:rsidR="0097743D">
              <w:rPr>
                <w:noProof/>
                <w:webHidden/>
              </w:rPr>
              <w:instrText xml:space="preserve"> PAGEREF _Toc510087867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58D467F4" w14:textId="77777777" w:rsidR="0097743D" w:rsidRDefault="00163D9B">
          <w:pPr>
            <w:pStyle w:val="TM2"/>
            <w:tabs>
              <w:tab w:val="left" w:pos="880"/>
              <w:tab w:val="right" w:leader="dot" w:pos="9062"/>
            </w:tabs>
            <w:rPr>
              <w:rFonts w:eastAsiaTheme="minorEastAsia"/>
              <w:b w:val="0"/>
              <w:bCs w:val="0"/>
              <w:noProof/>
              <w:sz w:val="24"/>
              <w:szCs w:val="24"/>
              <w:lang w:val="fr-FR" w:eastAsia="zh-CN"/>
            </w:rPr>
          </w:pPr>
          <w:hyperlink w:anchor="_Toc510087868" w:history="1">
            <w:r w:rsidR="0097743D" w:rsidRPr="00564C1C">
              <w:rPr>
                <w:rStyle w:val="Lienhypertexte"/>
                <w:noProof/>
              </w:rPr>
              <w:t>7.2.</w:t>
            </w:r>
            <w:r w:rsidR="0097743D">
              <w:rPr>
                <w:rFonts w:eastAsiaTheme="minorEastAsia"/>
                <w:b w:val="0"/>
                <w:bCs w:val="0"/>
                <w:noProof/>
                <w:sz w:val="24"/>
                <w:szCs w:val="24"/>
                <w:lang w:val="fr-FR" w:eastAsia="zh-CN"/>
              </w:rPr>
              <w:tab/>
            </w:r>
            <w:r w:rsidR="0097743D" w:rsidRPr="00564C1C">
              <w:rPr>
                <w:rStyle w:val="Lienhypertexte"/>
                <w:noProof/>
              </w:rPr>
              <w:t>Sources</w:t>
            </w:r>
            <w:r w:rsidR="0097743D">
              <w:rPr>
                <w:noProof/>
                <w:webHidden/>
              </w:rPr>
              <w:tab/>
            </w:r>
            <w:r w:rsidR="0097743D">
              <w:rPr>
                <w:noProof/>
                <w:webHidden/>
              </w:rPr>
              <w:fldChar w:fldCharType="begin"/>
            </w:r>
            <w:r w:rsidR="0097743D">
              <w:rPr>
                <w:noProof/>
                <w:webHidden/>
              </w:rPr>
              <w:instrText xml:space="preserve"> PAGEREF _Toc510087868 \h </w:instrText>
            </w:r>
            <w:r w:rsidR="0097743D">
              <w:rPr>
                <w:noProof/>
                <w:webHidden/>
              </w:rPr>
            </w:r>
            <w:r w:rsidR="0097743D">
              <w:rPr>
                <w:noProof/>
                <w:webHidden/>
              </w:rPr>
              <w:fldChar w:fldCharType="separate"/>
            </w:r>
            <w:r w:rsidR="0097743D">
              <w:rPr>
                <w:noProof/>
                <w:webHidden/>
              </w:rPr>
              <w:t>22</w:t>
            </w:r>
            <w:r w:rsidR="0097743D">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5C75F9">
      <w:pPr>
        <w:pStyle w:val="Titre1"/>
        <w:numPr>
          <w:ilvl w:val="0"/>
          <w:numId w:val="0"/>
        </w:numPr>
      </w:pPr>
      <w:bookmarkStart w:id="0" w:name="_Toc510087833"/>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057"/>
        <w:gridCol w:w="1125"/>
        <w:gridCol w:w="1151"/>
        <w:gridCol w:w="1927"/>
        <w:gridCol w:w="1585"/>
        <w:gridCol w:w="2217"/>
      </w:tblGrid>
      <w:tr w:rsidR="00080C6B" w:rsidRPr="00563397" w14:paraId="3E006830" w14:textId="77777777" w:rsidTr="00080C6B">
        <w:tc>
          <w:tcPr>
            <w:tcW w:w="1057" w:type="dxa"/>
          </w:tcPr>
          <w:p w14:paraId="74431523" w14:textId="77777777" w:rsidR="00080C6B" w:rsidRPr="00563397" w:rsidRDefault="00080C6B" w:rsidP="004C1378">
            <w:pPr>
              <w:jc w:val="center"/>
              <w:rPr>
                <w:rFonts w:asciiTheme="minorHAnsi" w:hAnsiTheme="minorHAnsi"/>
                <w:b/>
              </w:rPr>
            </w:pPr>
            <w:r w:rsidRPr="00563397">
              <w:rPr>
                <w:rFonts w:asciiTheme="minorHAnsi" w:hAnsiTheme="minorHAnsi"/>
                <w:b/>
              </w:rPr>
              <w:t>Version</w:t>
            </w:r>
          </w:p>
        </w:tc>
        <w:tc>
          <w:tcPr>
            <w:tcW w:w="1125" w:type="dxa"/>
          </w:tcPr>
          <w:p w14:paraId="4C8EDA86" w14:textId="77777777" w:rsidR="00080C6B" w:rsidRPr="00563397" w:rsidRDefault="00080C6B" w:rsidP="004C1378">
            <w:pPr>
              <w:jc w:val="center"/>
              <w:rPr>
                <w:rFonts w:asciiTheme="minorHAnsi" w:hAnsiTheme="minorHAnsi"/>
                <w:b/>
              </w:rPr>
            </w:pPr>
            <w:r w:rsidRPr="00563397">
              <w:rPr>
                <w:rFonts w:asciiTheme="minorHAnsi" w:hAnsiTheme="minorHAnsi"/>
                <w:b/>
              </w:rPr>
              <w:t>Semaine</w:t>
            </w:r>
          </w:p>
        </w:tc>
        <w:tc>
          <w:tcPr>
            <w:tcW w:w="1151" w:type="dxa"/>
          </w:tcPr>
          <w:p w14:paraId="1F62156E" w14:textId="77777777" w:rsidR="00080C6B" w:rsidRPr="00563397" w:rsidRDefault="00080C6B" w:rsidP="004C1378">
            <w:pPr>
              <w:jc w:val="center"/>
              <w:rPr>
                <w:rFonts w:asciiTheme="minorHAnsi" w:hAnsiTheme="minorHAnsi"/>
                <w:b/>
              </w:rPr>
            </w:pPr>
            <w:r w:rsidRPr="00563397">
              <w:rPr>
                <w:rFonts w:asciiTheme="minorHAnsi" w:hAnsiTheme="minorHAnsi"/>
                <w:b/>
              </w:rPr>
              <w:t>Date</w:t>
            </w:r>
          </w:p>
        </w:tc>
        <w:tc>
          <w:tcPr>
            <w:tcW w:w="1927" w:type="dxa"/>
          </w:tcPr>
          <w:p w14:paraId="10DCF322" w14:textId="77777777" w:rsidR="00080C6B" w:rsidRPr="00563397" w:rsidRDefault="00080C6B" w:rsidP="004C1378">
            <w:pPr>
              <w:jc w:val="center"/>
              <w:rPr>
                <w:rFonts w:asciiTheme="minorHAnsi" w:hAnsiTheme="minorHAnsi"/>
                <w:b/>
              </w:rPr>
            </w:pPr>
            <w:r w:rsidRPr="00563397">
              <w:rPr>
                <w:rFonts w:asciiTheme="minorHAnsi" w:hAnsiTheme="minorHAnsi"/>
                <w:b/>
              </w:rPr>
              <w:t>Personnes</w:t>
            </w:r>
          </w:p>
        </w:tc>
        <w:tc>
          <w:tcPr>
            <w:tcW w:w="1585" w:type="dxa"/>
          </w:tcPr>
          <w:p w14:paraId="74DAE1BB" w14:textId="7A3FD680" w:rsidR="00080C6B" w:rsidRPr="00563397" w:rsidRDefault="00080C6B" w:rsidP="004C1378">
            <w:pPr>
              <w:jc w:val="center"/>
              <w:rPr>
                <w:b/>
              </w:rPr>
            </w:pPr>
            <w:r w:rsidRPr="00080C6B">
              <w:rPr>
                <w:rFonts w:asciiTheme="minorHAnsi" w:hAnsiTheme="minorHAnsi"/>
                <w:b/>
              </w:rPr>
              <w:t>Chapitre</w:t>
            </w:r>
            <w:r w:rsidR="00F773DF">
              <w:rPr>
                <w:rFonts w:asciiTheme="minorHAnsi" w:hAnsiTheme="minorHAnsi"/>
                <w:b/>
              </w:rPr>
              <w:t>s</w:t>
            </w:r>
          </w:p>
        </w:tc>
        <w:tc>
          <w:tcPr>
            <w:tcW w:w="2217" w:type="dxa"/>
          </w:tcPr>
          <w:p w14:paraId="07680E7C" w14:textId="14DCC76A" w:rsidR="00080C6B" w:rsidRPr="00563397" w:rsidRDefault="00080C6B" w:rsidP="004C1378">
            <w:pPr>
              <w:jc w:val="center"/>
              <w:rPr>
                <w:rFonts w:asciiTheme="minorHAnsi" w:hAnsiTheme="minorHAnsi"/>
                <w:b/>
              </w:rPr>
            </w:pPr>
            <w:r w:rsidRPr="00563397">
              <w:rPr>
                <w:rFonts w:asciiTheme="minorHAnsi" w:hAnsiTheme="minorHAnsi"/>
                <w:b/>
              </w:rPr>
              <w:t>Modification</w:t>
            </w:r>
          </w:p>
        </w:tc>
      </w:tr>
      <w:tr w:rsidR="00080C6B" w:rsidRPr="00563397" w14:paraId="5E026125" w14:textId="77777777" w:rsidTr="002E6606">
        <w:trPr>
          <w:trHeight w:val="222"/>
        </w:trPr>
        <w:tc>
          <w:tcPr>
            <w:tcW w:w="1057" w:type="dxa"/>
            <w:vAlign w:val="center"/>
          </w:tcPr>
          <w:p w14:paraId="30A9DBAB" w14:textId="77777777" w:rsidR="00080C6B" w:rsidRPr="00563397" w:rsidRDefault="00080C6B" w:rsidP="004C1378">
            <w:pPr>
              <w:jc w:val="center"/>
              <w:rPr>
                <w:rFonts w:asciiTheme="minorHAnsi" w:hAnsiTheme="minorHAnsi"/>
              </w:rPr>
            </w:pPr>
            <w:r w:rsidRPr="00563397">
              <w:rPr>
                <w:rFonts w:asciiTheme="minorHAnsi" w:hAnsiTheme="minorHAnsi"/>
              </w:rPr>
              <w:t>0.1</w:t>
            </w:r>
          </w:p>
        </w:tc>
        <w:tc>
          <w:tcPr>
            <w:tcW w:w="1125" w:type="dxa"/>
            <w:vAlign w:val="center"/>
          </w:tcPr>
          <w:p w14:paraId="7F5D0DFA" w14:textId="0E322800" w:rsidR="00080C6B" w:rsidRPr="00563397" w:rsidRDefault="00C952C6" w:rsidP="004C1378">
            <w:pPr>
              <w:jc w:val="center"/>
              <w:rPr>
                <w:rFonts w:asciiTheme="minorHAnsi" w:hAnsiTheme="minorHAnsi"/>
              </w:rPr>
            </w:pPr>
            <w:r>
              <w:rPr>
                <w:rFonts w:asciiTheme="minorHAnsi" w:hAnsiTheme="minorHAnsi"/>
              </w:rPr>
              <w:t>P</w:t>
            </w:r>
            <w:r w:rsidR="00080C6B">
              <w:rPr>
                <w:rFonts w:asciiTheme="minorHAnsi" w:hAnsiTheme="minorHAnsi"/>
              </w:rPr>
              <w:t>3</w:t>
            </w:r>
          </w:p>
        </w:tc>
        <w:tc>
          <w:tcPr>
            <w:tcW w:w="1151" w:type="dxa"/>
            <w:vAlign w:val="center"/>
          </w:tcPr>
          <w:p w14:paraId="2FEE2E60" w14:textId="686C8B5F" w:rsidR="00080C6B" w:rsidRPr="00563397" w:rsidRDefault="00080C6B" w:rsidP="004C1378">
            <w:pPr>
              <w:jc w:val="center"/>
              <w:rPr>
                <w:rFonts w:asciiTheme="minorHAnsi" w:hAnsiTheme="minorHAnsi"/>
              </w:rPr>
            </w:pPr>
            <w:r>
              <w:rPr>
                <w:rFonts w:asciiTheme="minorHAnsi" w:hAnsiTheme="minorHAnsi"/>
              </w:rPr>
              <w:t>05.03</w:t>
            </w:r>
            <w:r w:rsidRPr="00563397">
              <w:rPr>
                <w:rFonts w:asciiTheme="minorHAnsi" w:hAnsiTheme="minorHAnsi"/>
              </w:rPr>
              <w:t>.1</w:t>
            </w:r>
            <w:r>
              <w:rPr>
                <w:rFonts w:asciiTheme="minorHAnsi" w:hAnsiTheme="minorHAnsi"/>
              </w:rPr>
              <w:t>8</w:t>
            </w:r>
          </w:p>
        </w:tc>
        <w:tc>
          <w:tcPr>
            <w:tcW w:w="1927" w:type="dxa"/>
            <w:vAlign w:val="center"/>
          </w:tcPr>
          <w:p w14:paraId="5F75EAC5" w14:textId="3523C1B0" w:rsidR="00080C6B" w:rsidRPr="00563397" w:rsidRDefault="00080C6B"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448D61A4" w14:textId="3708ED50" w:rsidR="00080C6B" w:rsidRPr="00080C6B" w:rsidRDefault="00080C6B" w:rsidP="002E6606">
            <w:pPr>
              <w:jc w:val="center"/>
              <w:rPr>
                <w:rFonts w:asciiTheme="minorHAnsi" w:hAnsiTheme="minorHAnsi"/>
              </w:rPr>
            </w:pPr>
            <w:r>
              <w:rPr>
                <w:rFonts w:asciiTheme="minorHAnsi" w:hAnsiTheme="minorHAnsi"/>
              </w:rPr>
              <w:t>1</w:t>
            </w:r>
            <w:r w:rsidR="002E6606">
              <w:rPr>
                <w:rFonts w:asciiTheme="minorHAnsi" w:hAnsiTheme="minorHAnsi"/>
              </w:rPr>
              <w:t>, 1.1</w:t>
            </w:r>
            <w:r w:rsidR="00077B0B">
              <w:rPr>
                <w:rFonts w:asciiTheme="minorHAnsi" w:hAnsiTheme="minorHAnsi"/>
              </w:rPr>
              <w:t>, 1.2, 1.3</w:t>
            </w:r>
          </w:p>
        </w:tc>
        <w:tc>
          <w:tcPr>
            <w:tcW w:w="2217" w:type="dxa"/>
            <w:vAlign w:val="center"/>
          </w:tcPr>
          <w:p w14:paraId="092F68A4" w14:textId="35A7B871" w:rsidR="00080C6B" w:rsidRDefault="00080C6B" w:rsidP="00C6577A">
            <w:pPr>
              <w:jc w:val="center"/>
              <w:rPr>
                <w:rFonts w:asciiTheme="minorHAnsi" w:hAnsiTheme="minorHAnsi"/>
              </w:rPr>
            </w:pPr>
            <w:r>
              <w:rPr>
                <w:rFonts w:asciiTheme="minorHAnsi" w:hAnsiTheme="minorHAnsi"/>
              </w:rPr>
              <w:t>Création de la table des matières</w:t>
            </w:r>
            <w:r w:rsidR="006C094B">
              <w:rPr>
                <w:rFonts w:asciiTheme="minorHAnsi" w:hAnsiTheme="minorHAnsi"/>
              </w:rPr>
              <w:t>,</w:t>
            </w:r>
          </w:p>
          <w:p w14:paraId="49BC75DC" w14:textId="7ACE016A" w:rsidR="00080C6B" w:rsidRPr="00563397" w:rsidRDefault="00080C6B" w:rsidP="00C6577A">
            <w:pPr>
              <w:jc w:val="center"/>
              <w:rPr>
                <w:rFonts w:asciiTheme="minorHAnsi" w:hAnsiTheme="minorHAnsi"/>
              </w:rPr>
            </w:pPr>
            <w:r>
              <w:rPr>
                <w:rFonts w:asciiTheme="minorHAnsi" w:hAnsiTheme="minorHAnsi"/>
              </w:rPr>
              <w:t>Introduction</w:t>
            </w:r>
          </w:p>
        </w:tc>
      </w:tr>
      <w:tr w:rsidR="00723BB1" w:rsidRPr="00F773DF" w14:paraId="07647D77" w14:textId="77777777" w:rsidTr="00764908">
        <w:trPr>
          <w:trHeight w:val="222"/>
        </w:trPr>
        <w:tc>
          <w:tcPr>
            <w:tcW w:w="1057" w:type="dxa"/>
            <w:vAlign w:val="center"/>
          </w:tcPr>
          <w:p w14:paraId="5F19047E" w14:textId="77777777" w:rsidR="00723BB1" w:rsidRPr="00F773DF" w:rsidRDefault="00723BB1" w:rsidP="00764908">
            <w:pPr>
              <w:jc w:val="center"/>
              <w:rPr>
                <w:rFonts w:asciiTheme="minorHAnsi" w:hAnsiTheme="minorHAnsi"/>
              </w:rPr>
            </w:pPr>
            <w:r w:rsidRPr="00F773DF">
              <w:rPr>
                <w:rFonts w:asciiTheme="minorHAnsi" w:hAnsiTheme="minorHAnsi"/>
              </w:rPr>
              <w:t>0.</w:t>
            </w:r>
            <w:r>
              <w:rPr>
                <w:rFonts w:asciiTheme="minorHAnsi" w:hAnsiTheme="minorHAnsi"/>
              </w:rPr>
              <w:t>2</w:t>
            </w:r>
          </w:p>
        </w:tc>
        <w:tc>
          <w:tcPr>
            <w:tcW w:w="1125" w:type="dxa"/>
            <w:vAlign w:val="center"/>
          </w:tcPr>
          <w:p w14:paraId="5DCE4125" w14:textId="57EF5534" w:rsidR="00723BB1" w:rsidRPr="00F773DF" w:rsidRDefault="00C952C6" w:rsidP="00764908">
            <w:pPr>
              <w:jc w:val="center"/>
              <w:rPr>
                <w:rFonts w:asciiTheme="minorHAnsi" w:hAnsiTheme="minorHAnsi"/>
              </w:rPr>
            </w:pPr>
            <w:r>
              <w:rPr>
                <w:rFonts w:asciiTheme="minorHAnsi" w:hAnsiTheme="minorHAnsi"/>
              </w:rPr>
              <w:t>P</w:t>
            </w:r>
            <w:r w:rsidR="00723BB1" w:rsidRPr="00F773DF">
              <w:rPr>
                <w:rFonts w:asciiTheme="minorHAnsi" w:hAnsiTheme="minorHAnsi"/>
              </w:rPr>
              <w:t>4</w:t>
            </w:r>
          </w:p>
        </w:tc>
        <w:tc>
          <w:tcPr>
            <w:tcW w:w="1151" w:type="dxa"/>
            <w:vAlign w:val="center"/>
          </w:tcPr>
          <w:p w14:paraId="4CA60D72" w14:textId="77777777" w:rsidR="00723BB1" w:rsidRPr="00F773DF" w:rsidRDefault="00723BB1" w:rsidP="00764908">
            <w:pPr>
              <w:jc w:val="center"/>
              <w:rPr>
                <w:rFonts w:asciiTheme="minorHAnsi" w:hAnsiTheme="minorHAnsi"/>
              </w:rPr>
            </w:pPr>
            <w:r>
              <w:rPr>
                <w:rFonts w:asciiTheme="minorHAnsi" w:hAnsiTheme="minorHAnsi"/>
              </w:rPr>
              <w:t>12.03.18</w:t>
            </w:r>
          </w:p>
        </w:tc>
        <w:tc>
          <w:tcPr>
            <w:tcW w:w="1927" w:type="dxa"/>
            <w:vAlign w:val="center"/>
          </w:tcPr>
          <w:p w14:paraId="195EA290" w14:textId="77777777" w:rsidR="00723BB1" w:rsidRPr="00F773DF" w:rsidRDefault="00723BB1" w:rsidP="0076490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5E8F211D" w14:textId="77777777" w:rsidR="00723BB1" w:rsidRPr="00F773DF" w:rsidRDefault="00723BB1" w:rsidP="00764908">
            <w:pPr>
              <w:jc w:val="center"/>
              <w:rPr>
                <w:rFonts w:asciiTheme="minorHAnsi" w:hAnsiTheme="minorHAnsi"/>
              </w:rPr>
            </w:pPr>
            <w:r>
              <w:rPr>
                <w:rFonts w:asciiTheme="minorHAnsi" w:hAnsiTheme="minorHAnsi"/>
              </w:rPr>
              <w:t>2, 2.4</w:t>
            </w:r>
          </w:p>
        </w:tc>
        <w:tc>
          <w:tcPr>
            <w:tcW w:w="2217" w:type="dxa"/>
            <w:vAlign w:val="center"/>
          </w:tcPr>
          <w:p w14:paraId="33F63538" w14:textId="77777777" w:rsidR="00723BB1" w:rsidRPr="00F773DF" w:rsidRDefault="00723BB1" w:rsidP="00764908">
            <w:pPr>
              <w:jc w:val="center"/>
              <w:rPr>
                <w:rFonts w:asciiTheme="minorHAnsi" w:hAnsiTheme="minorHAnsi"/>
              </w:rPr>
            </w:pPr>
            <w:r>
              <w:rPr>
                <w:rFonts w:asciiTheme="minorHAnsi" w:hAnsiTheme="minorHAnsi"/>
              </w:rPr>
              <w:t>Introduction à l’analyse,état de l’art et synthèse</w:t>
            </w:r>
          </w:p>
        </w:tc>
      </w:tr>
      <w:tr w:rsidR="00F773DF" w:rsidRPr="00F773DF" w14:paraId="37DD7E19" w14:textId="77777777" w:rsidTr="002E6606">
        <w:trPr>
          <w:trHeight w:val="222"/>
        </w:trPr>
        <w:tc>
          <w:tcPr>
            <w:tcW w:w="1057" w:type="dxa"/>
            <w:vAlign w:val="center"/>
          </w:tcPr>
          <w:p w14:paraId="01A11AF8" w14:textId="3C5F984B" w:rsidR="00F773DF" w:rsidRPr="00F773DF" w:rsidRDefault="00F773DF" w:rsidP="004C1378">
            <w:pPr>
              <w:jc w:val="center"/>
              <w:rPr>
                <w:rFonts w:asciiTheme="minorHAnsi" w:hAnsiTheme="minorHAnsi"/>
              </w:rPr>
            </w:pPr>
            <w:r w:rsidRPr="00F773DF">
              <w:rPr>
                <w:rFonts w:asciiTheme="minorHAnsi" w:hAnsiTheme="minorHAnsi"/>
              </w:rPr>
              <w:t>0.</w:t>
            </w:r>
            <w:r w:rsidR="00723BB1">
              <w:rPr>
                <w:rFonts w:asciiTheme="minorHAnsi" w:hAnsiTheme="minorHAnsi"/>
              </w:rPr>
              <w:t>3</w:t>
            </w:r>
          </w:p>
        </w:tc>
        <w:tc>
          <w:tcPr>
            <w:tcW w:w="1125" w:type="dxa"/>
            <w:vAlign w:val="center"/>
          </w:tcPr>
          <w:p w14:paraId="1C943C77" w14:textId="2CD8A402" w:rsidR="00F773DF" w:rsidRPr="00F773DF" w:rsidRDefault="00C952C6" w:rsidP="004C1378">
            <w:pPr>
              <w:jc w:val="center"/>
              <w:rPr>
                <w:rFonts w:asciiTheme="minorHAnsi" w:hAnsiTheme="minorHAnsi"/>
              </w:rPr>
            </w:pPr>
            <w:r>
              <w:rPr>
                <w:rFonts w:asciiTheme="minorHAnsi" w:hAnsiTheme="minorHAnsi"/>
              </w:rPr>
              <w:t>P</w:t>
            </w:r>
            <w:r w:rsidR="00723BB1">
              <w:rPr>
                <w:rFonts w:asciiTheme="minorHAnsi" w:hAnsiTheme="minorHAnsi"/>
              </w:rPr>
              <w:t>5</w:t>
            </w:r>
          </w:p>
        </w:tc>
        <w:tc>
          <w:tcPr>
            <w:tcW w:w="1151" w:type="dxa"/>
            <w:vAlign w:val="center"/>
          </w:tcPr>
          <w:p w14:paraId="7DE066B0" w14:textId="178CC3A3" w:rsidR="00F773DF" w:rsidRPr="00F773DF" w:rsidRDefault="00723BB1" w:rsidP="004C1378">
            <w:pPr>
              <w:jc w:val="center"/>
              <w:rPr>
                <w:rFonts w:asciiTheme="minorHAnsi" w:hAnsiTheme="minorHAnsi"/>
              </w:rPr>
            </w:pPr>
            <w:r>
              <w:rPr>
                <w:rFonts w:asciiTheme="minorHAnsi" w:hAnsiTheme="minorHAnsi"/>
              </w:rPr>
              <w:t>19</w:t>
            </w:r>
            <w:r w:rsidR="00F773DF">
              <w:rPr>
                <w:rFonts w:asciiTheme="minorHAnsi" w:hAnsiTheme="minorHAnsi"/>
              </w:rPr>
              <w:t>.03.18</w:t>
            </w:r>
          </w:p>
        </w:tc>
        <w:tc>
          <w:tcPr>
            <w:tcW w:w="1927" w:type="dxa"/>
            <w:vAlign w:val="center"/>
          </w:tcPr>
          <w:p w14:paraId="24D061E4" w14:textId="1DF92652" w:rsidR="00F773DF" w:rsidRPr="00F773DF" w:rsidRDefault="00F773DF" w:rsidP="004C13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694831EE" w14:textId="79D8F865" w:rsidR="00F773DF" w:rsidRPr="00F773DF" w:rsidRDefault="00DF75B2" w:rsidP="002E6606">
            <w:pPr>
              <w:jc w:val="center"/>
              <w:rPr>
                <w:rFonts w:asciiTheme="minorHAnsi" w:hAnsiTheme="minorHAnsi"/>
              </w:rPr>
            </w:pPr>
            <w:r>
              <w:rPr>
                <w:rFonts w:asciiTheme="minorHAnsi" w:hAnsiTheme="minorHAnsi"/>
              </w:rPr>
              <w:t xml:space="preserve">2.4, </w:t>
            </w:r>
            <w:r w:rsidR="005311C0">
              <w:rPr>
                <w:rFonts w:asciiTheme="minorHAnsi" w:hAnsiTheme="minorHAnsi"/>
              </w:rPr>
              <w:t>2</w:t>
            </w:r>
            <w:r w:rsidR="00723BB1">
              <w:rPr>
                <w:rFonts w:asciiTheme="minorHAnsi" w:hAnsiTheme="minorHAnsi"/>
              </w:rPr>
              <w:t>.5</w:t>
            </w:r>
          </w:p>
        </w:tc>
        <w:tc>
          <w:tcPr>
            <w:tcW w:w="2217" w:type="dxa"/>
            <w:vAlign w:val="center"/>
          </w:tcPr>
          <w:p w14:paraId="11B069F4" w14:textId="7E37215E" w:rsidR="00F773DF" w:rsidRPr="00F773DF" w:rsidRDefault="00DF75B2" w:rsidP="00DF75B2">
            <w:pPr>
              <w:jc w:val="center"/>
              <w:rPr>
                <w:rFonts w:asciiTheme="minorHAnsi" w:hAnsiTheme="minorHAnsi"/>
              </w:rPr>
            </w:pPr>
            <w:r>
              <w:rPr>
                <w:rFonts w:asciiTheme="minorHAnsi" w:hAnsiTheme="minorHAnsi"/>
              </w:rPr>
              <w:t>Etat de l’art et t</w:t>
            </w:r>
            <w:r w:rsidR="00723BB1">
              <w:rPr>
                <w:rFonts w:asciiTheme="minorHAnsi" w:hAnsiTheme="minorHAnsi"/>
              </w:rPr>
              <w:t>ests technologiques</w:t>
            </w:r>
          </w:p>
        </w:tc>
      </w:tr>
      <w:tr w:rsidR="0097743D" w:rsidRPr="00F773DF" w14:paraId="078B1411" w14:textId="77777777" w:rsidTr="0097743D">
        <w:trPr>
          <w:trHeight w:val="222"/>
        </w:trPr>
        <w:tc>
          <w:tcPr>
            <w:tcW w:w="1057" w:type="dxa"/>
            <w:vAlign w:val="center"/>
          </w:tcPr>
          <w:p w14:paraId="732A6E85" w14:textId="3703A63B" w:rsidR="0097743D" w:rsidRPr="00F773DF" w:rsidRDefault="0097743D" w:rsidP="0097743D">
            <w:pPr>
              <w:jc w:val="center"/>
              <w:rPr>
                <w:rFonts w:asciiTheme="minorHAnsi" w:hAnsiTheme="minorHAnsi"/>
              </w:rPr>
            </w:pPr>
            <w:r w:rsidRPr="00F773DF">
              <w:rPr>
                <w:rFonts w:asciiTheme="minorHAnsi" w:hAnsiTheme="minorHAnsi"/>
              </w:rPr>
              <w:t>0.</w:t>
            </w:r>
            <w:r>
              <w:rPr>
                <w:rFonts w:asciiTheme="minorHAnsi" w:hAnsiTheme="minorHAnsi"/>
              </w:rPr>
              <w:t>4</w:t>
            </w:r>
          </w:p>
        </w:tc>
        <w:tc>
          <w:tcPr>
            <w:tcW w:w="1125" w:type="dxa"/>
            <w:vAlign w:val="center"/>
          </w:tcPr>
          <w:p w14:paraId="3DDECA72" w14:textId="67AFB1D7" w:rsidR="0097743D" w:rsidRPr="00F773DF" w:rsidRDefault="0097743D" w:rsidP="0097743D">
            <w:pPr>
              <w:jc w:val="center"/>
              <w:rPr>
                <w:rFonts w:asciiTheme="minorHAnsi" w:hAnsiTheme="minorHAnsi"/>
              </w:rPr>
            </w:pPr>
            <w:r>
              <w:rPr>
                <w:rFonts w:asciiTheme="minorHAnsi" w:hAnsiTheme="minorHAnsi"/>
              </w:rPr>
              <w:t>P6</w:t>
            </w:r>
          </w:p>
        </w:tc>
        <w:tc>
          <w:tcPr>
            <w:tcW w:w="1151" w:type="dxa"/>
            <w:vAlign w:val="center"/>
          </w:tcPr>
          <w:p w14:paraId="27094112" w14:textId="5D27885F" w:rsidR="0097743D" w:rsidRPr="00F773DF" w:rsidRDefault="0097743D" w:rsidP="0097743D">
            <w:pPr>
              <w:jc w:val="center"/>
              <w:rPr>
                <w:rFonts w:asciiTheme="minorHAnsi" w:hAnsiTheme="minorHAnsi"/>
              </w:rPr>
            </w:pPr>
            <w:r>
              <w:rPr>
                <w:rFonts w:asciiTheme="minorHAnsi" w:hAnsiTheme="minorHAnsi"/>
              </w:rPr>
              <w:t>29.03.18</w:t>
            </w:r>
          </w:p>
        </w:tc>
        <w:tc>
          <w:tcPr>
            <w:tcW w:w="1927" w:type="dxa"/>
            <w:vAlign w:val="center"/>
          </w:tcPr>
          <w:p w14:paraId="29121839" w14:textId="77777777" w:rsidR="0097743D" w:rsidRPr="00F773DF" w:rsidRDefault="0097743D" w:rsidP="0097743D">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585" w:type="dxa"/>
            <w:vAlign w:val="center"/>
          </w:tcPr>
          <w:p w14:paraId="3637FD87" w14:textId="4EF663F5" w:rsidR="0097743D" w:rsidRPr="00F773DF" w:rsidRDefault="004F2B73" w:rsidP="0097743D">
            <w:pPr>
              <w:jc w:val="center"/>
              <w:rPr>
                <w:rFonts w:asciiTheme="minorHAnsi" w:hAnsiTheme="minorHAnsi"/>
              </w:rPr>
            </w:pPr>
            <w:r>
              <w:rPr>
                <w:rFonts w:asciiTheme="minorHAnsi" w:hAnsiTheme="minorHAnsi"/>
              </w:rPr>
              <w:t>3</w:t>
            </w:r>
          </w:p>
        </w:tc>
        <w:tc>
          <w:tcPr>
            <w:tcW w:w="2217" w:type="dxa"/>
            <w:vAlign w:val="center"/>
          </w:tcPr>
          <w:p w14:paraId="1D05EE13" w14:textId="15C202E9" w:rsidR="0097743D" w:rsidRPr="00F773DF" w:rsidRDefault="004F2B73" w:rsidP="0097743D">
            <w:pPr>
              <w:jc w:val="center"/>
              <w:rPr>
                <w:rFonts w:asciiTheme="minorHAnsi" w:hAnsiTheme="minorHAnsi"/>
              </w:rPr>
            </w:pPr>
            <w:r>
              <w:rPr>
                <w:rFonts w:asciiTheme="minorHAnsi" w:hAnsiTheme="minorHAnsi"/>
              </w:rPr>
              <w:t>Conception</w:t>
            </w:r>
          </w:p>
        </w:tc>
      </w:tr>
    </w:tbl>
    <w:p w14:paraId="2ACC0B1B" w14:textId="77777777" w:rsidR="00231897" w:rsidRDefault="00231897">
      <w:pPr>
        <w:jc w:val="left"/>
      </w:pPr>
      <w:r>
        <w:br w:type="page"/>
      </w:r>
    </w:p>
    <w:p w14:paraId="6B6C0D4A" w14:textId="58E95468" w:rsidR="004E5ED9" w:rsidRDefault="004E5ED9" w:rsidP="00995A34">
      <w:pPr>
        <w:pStyle w:val="Titre1"/>
      </w:pPr>
      <w:bookmarkStart w:id="1" w:name="_Toc510087834"/>
      <w:r w:rsidRPr="00995A34">
        <w:lastRenderedPageBreak/>
        <w:t>Introduction</w:t>
      </w:r>
      <w:bookmarkEnd w:id="1"/>
    </w:p>
    <w:p w14:paraId="25EB0251" w14:textId="7A22729E" w:rsidR="004C04C2" w:rsidRDefault="00D215BC" w:rsidP="004C04C2">
      <w:r>
        <w:t>Ce chapitre présente les aspects suivants du projet :</w:t>
      </w:r>
    </w:p>
    <w:p w14:paraId="1694071F" w14:textId="7C650EED" w:rsidR="00D215BC" w:rsidRDefault="00D215BC" w:rsidP="00715AD5">
      <w:pPr>
        <w:pStyle w:val="Paragraphedeliste"/>
        <w:numPr>
          <w:ilvl w:val="0"/>
          <w:numId w:val="2"/>
        </w:numPr>
      </w:pPr>
      <w:r>
        <w:t xml:space="preserve">Le contexte </w:t>
      </w:r>
      <w:r w:rsidR="00AB6622">
        <w:t xml:space="preserve">et motivations </w:t>
      </w:r>
      <w:r>
        <w:t>de réalisation du projet</w:t>
      </w:r>
    </w:p>
    <w:p w14:paraId="54D8868F" w14:textId="4AA2CD54" w:rsidR="00D215BC" w:rsidRDefault="00D215BC" w:rsidP="00715AD5">
      <w:pPr>
        <w:pStyle w:val="Paragraphedeliste"/>
        <w:numPr>
          <w:ilvl w:val="0"/>
          <w:numId w:val="2"/>
        </w:numPr>
      </w:pPr>
      <w:r>
        <w:t>Les objectifs</w:t>
      </w:r>
    </w:p>
    <w:p w14:paraId="6EC01768" w14:textId="166F5773" w:rsidR="00D215BC" w:rsidRDefault="00D215BC" w:rsidP="00715AD5">
      <w:pPr>
        <w:pStyle w:val="Paragraphedeliste"/>
        <w:numPr>
          <w:ilvl w:val="0"/>
          <w:numId w:val="2"/>
        </w:numPr>
      </w:pPr>
      <w:r>
        <w:t>Le document</w:t>
      </w:r>
    </w:p>
    <w:p w14:paraId="20073D55" w14:textId="59DA5E1B" w:rsidR="00231897" w:rsidRDefault="00E105D9" w:rsidP="00231897">
      <w:pPr>
        <w:pStyle w:val="Titre2"/>
      </w:pPr>
      <w:bookmarkStart w:id="2" w:name="_Toc510087835"/>
      <w:r>
        <w:t>Contexte</w:t>
      </w:r>
      <w:bookmarkEnd w:id="2"/>
    </w:p>
    <w:p w14:paraId="287E920C" w14:textId="1AB58DCF" w:rsidR="00600C18" w:rsidRDefault="00D44D30" w:rsidP="00600C18">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14:paraId="3FDE56C7" w14:textId="43BF001F" w:rsidR="008B44E8" w:rsidRDefault="008B44E8" w:rsidP="00F45457">
      <w:r>
        <w:t xml:space="preserve">Pour détecter si une personne est </w:t>
      </w:r>
      <w:r w:rsidR="00F45457">
        <w:t>dépendant</w:t>
      </w:r>
      <w:r w:rsidR="00CD7C72">
        <w:t>e</w:t>
      </w:r>
      <w:r>
        <w:t xml:space="preserve"> au</w:t>
      </w:r>
      <w:r w:rsidR="00CD7C72">
        <w:t>x</w:t>
      </w:r>
      <w:r>
        <w:t xml:space="preserve"> jeux vidéos, il y a plusieurs critères qui sont les suivants</w:t>
      </w:r>
      <w:r w:rsidR="00D030F3">
        <w:t xml:space="preserve"> selon wikipédia</w:t>
      </w:r>
      <w:r>
        <w:t> :</w:t>
      </w:r>
    </w:p>
    <w:p w14:paraId="14241075" w14:textId="0B259D31" w:rsidR="00D030F3" w:rsidRDefault="00DB5F07" w:rsidP="00715AD5">
      <w:pPr>
        <w:pStyle w:val="Paragraphedeliste"/>
        <w:numPr>
          <w:ilvl w:val="0"/>
          <w:numId w:val="5"/>
        </w:numPr>
      </w:pPr>
      <w:r>
        <w:t>M</w:t>
      </w:r>
      <w:r w:rsidR="00D030F3">
        <w:t xml:space="preserve">onopolisation de la pensée par le </w:t>
      </w:r>
      <w:r w:rsidR="00F45457">
        <w:t>projet de comportement addictif</w:t>
      </w:r>
    </w:p>
    <w:p w14:paraId="469823F5" w14:textId="11F46AAB" w:rsidR="00D030F3" w:rsidRDefault="00DB5F07" w:rsidP="00715AD5">
      <w:pPr>
        <w:pStyle w:val="Paragraphedeliste"/>
        <w:numPr>
          <w:ilvl w:val="0"/>
          <w:numId w:val="5"/>
        </w:numPr>
      </w:pPr>
      <w:r>
        <w:t>I</w:t>
      </w:r>
      <w:r w:rsidR="00D030F3">
        <w:t>ntensité et durée des épisodes plus impor</w:t>
      </w:r>
      <w:r w:rsidR="00F45457">
        <w:t>tants que souhaités à l'origine</w:t>
      </w:r>
    </w:p>
    <w:p w14:paraId="55A84478" w14:textId="4B206E05" w:rsidR="00D030F3" w:rsidRDefault="00DB5F07" w:rsidP="00715AD5">
      <w:pPr>
        <w:pStyle w:val="Paragraphedeliste"/>
        <w:numPr>
          <w:ilvl w:val="0"/>
          <w:numId w:val="5"/>
        </w:numPr>
      </w:pPr>
      <w:r>
        <w:t>T</w:t>
      </w:r>
      <w:r w:rsidR="00D030F3">
        <w:t>entatives répétées pour réduire, contrôle</w:t>
      </w:r>
      <w:r w:rsidR="00F45457">
        <w:t>r ou abandonner le comportement</w:t>
      </w:r>
    </w:p>
    <w:p w14:paraId="3357A0F6" w14:textId="72901C2D" w:rsidR="00D030F3" w:rsidRDefault="00DB5F07" w:rsidP="00715AD5">
      <w:pPr>
        <w:pStyle w:val="Paragraphedeliste"/>
        <w:numPr>
          <w:ilvl w:val="0"/>
          <w:numId w:val="5"/>
        </w:numPr>
      </w:pPr>
      <w:r>
        <w:t>T</w:t>
      </w:r>
      <w:r w:rsidR="00D030F3">
        <w:t xml:space="preserve">emps important consacré à préparer les épisodes, à les </w:t>
      </w:r>
      <w:r w:rsidR="00F45457">
        <w:t>entreprendre ou à s'en remettre</w:t>
      </w:r>
    </w:p>
    <w:p w14:paraId="43C6D063" w14:textId="198AE976" w:rsidR="00D030F3" w:rsidRDefault="00DB5F07" w:rsidP="00715AD5">
      <w:pPr>
        <w:pStyle w:val="Paragraphedeliste"/>
        <w:numPr>
          <w:ilvl w:val="0"/>
          <w:numId w:val="5"/>
        </w:numPr>
      </w:pPr>
      <w:r>
        <w:t>L</w:t>
      </w:r>
      <w:r w:rsidR="00D030F3">
        <w:t>'engagement dans le comportement est tel que la personne ne peut plus accomplir des gestes élémentaires (se laver, se nourrir) et le conduit vers un désinvestissement social, professionnel et f</w:t>
      </w:r>
      <w:r w:rsidR="00F45457">
        <w:t>amilial</w:t>
      </w:r>
    </w:p>
    <w:p w14:paraId="40590270" w14:textId="1AB822F5" w:rsidR="00D030F3" w:rsidRDefault="00DB5F07" w:rsidP="00715AD5">
      <w:pPr>
        <w:pStyle w:val="Paragraphedeliste"/>
        <w:numPr>
          <w:ilvl w:val="0"/>
          <w:numId w:val="5"/>
        </w:numPr>
      </w:pPr>
      <w:r>
        <w:t>P</w:t>
      </w:r>
      <w:r w:rsidR="00D030F3">
        <w:t>oursuite du comportement malgré l'aggravation des problèmes sociaux et en dépit de la connaissance des conséquences négative</w:t>
      </w:r>
      <w:r w:rsidR="00F45457">
        <w:t>s</w:t>
      </w:r>
    </w:p>
    <w:p w14:paraId="31BF552F" w14:textId="1DBD3A5D" w:rsidR="00D030F3" w:rsidRDefault="00DB5F07" w:rsidP="00715AD5">
      <w:pPr>
        <w:pStyle w:val="Paragraphedeliste"/>
        <w:numPr>
          <w:ilvl w:val="0"/>
          <w:numId w:val="5"/>
        </w:numPr>
      </w:pPr>
      <w:r>
        <w:t>T</w:t>
      </w:r>
      <w:r w:rsidR="00D030F3">
        <w:t>olérance marquée, c'est-à-dire besoin d'augmenter l'intensité ou la fréquence pour obtenir l'effet désiré, ou diminution de l'effet procuré par un</w:t>
      </w:r>
      <w:r w:rsidR="00F45457">
        <w:t xml:space="preserve"> comportement de même intensité</w:t>
      </w:r>
    </w:p>
    <w:p w14:paraId="778BFA5E" w14:textId="3DA222C2" w:rsidR="008B44E8" w:rsidRDefault="00DB5F07" w:rsidP="00715AD5">
      <w:pPr>
        <w:pStyle w:val="Paragraphedeliste"/>
        <w:numPr>
          <w:ilvl w:val="0"/>
          <w:numId w:val="5"/>
        </w:numPr>
      </w:pPr>
      <w:r>
        <w:t>A</w:t>
      </w:r>
      <w:r w:rsidR="00D030F3">
        <w:t>gitation, irritabilité et surtout angoisse si le passage à l'acte addictif est différé, empêché</w:t>
      </w:r>
    </w:p>
    <w:p w14:paraId="2AA906C2" w14:textId="6FB894BB" w:rsidR="008A4691" w:rsidRDefault="001A1B8F" w:rsidP="00774835">
      <w:r>
        <w:t>O</w:t>
      </w:r>
      <w:r w:rsidR="00774835">
        <w:t xml:space="preserve">n constate </w:t>
      </w:r>
      <w:r w:rsidR="008E62E5">
        <w:t>que pour ces gens-</w:t>
      </w:r>
      <w:r>
        <w:t xml:space="preserve">là, </w:t>
      </w:r>
      <w:r w:rsidR="00774835">
        <w:t xml:space="preserve">les conséquences néfastes </w:t>
      </w:r>
      <w:r>
        <w:t xml:space="preserve">peuvent être les </w:t>
      </w:r>
      <w:r w:rsidR="00774835">
        <w:t>suivantes :</w:t>
      </w:r>
    </w:p>
    <w:p w14:paraId="2267F67D" w14:textId="3DE14773" w:rsidR="00E04CF2" w:rsidRDefault="00E04CF2" w:rsidP="00715AD5">
      <w:pPr>
        <w:pStyle w:val="Paragraphedeliste"/>
        <w:numPr>
          <w:ilvl w:val="0"/>
          <w:numId w:val="4"/>
        </w:numPr>
      </w:pPr>
      <w:r>
        <w:t>Appauvrissement de la vie sociale</w:t>
      </w:r>
    </w:p>
    <w:p w14:paraId="6577BED8" w14:textId="43F2DDD3" w:rsidR="00E04CF2" w:rsidRDefault="006812DA" w:rsidP="00715AD5">
      <w:pPr>
        <w:pStyle w:val="Paragraphedeliste"/>
        <w:numPr>
          <w:ilvl w:val="0"/>
          <w:numId w:val="4"/>
        </w:numPr>
      </w:pPr>
      <w:r>
        <w:t>Manque de sommeil</w:t>
      </w:r>
    </w:p>
    <w:p w14:paraId="5A532D04" w14:textId="013CAFEA" w:rsidR="006812DA" w:rsidRDefault="006812DA" w:rsidP="00715AD5">
      <w:pPr>
        <w:pStyle w:val="Paragraphedeliste"/>
        <w:numPr>
          <w:ilvl w:val="0"/>
          <w:numId w:val="4"/>
        </w:numPr>
      </w:pPr>
      <w:r>
        <w:t>Trouble du comportement (saute d’humeur…)</w:t>
      </w:r>
    </w:p>
    <w:p w14:paraId="1EBA2491" w14:textId="6BCE462C" w:rsidR="006812DA" w:rsidRDefault="006812DA" w:rsidP="00715AD5">
      <w:pPr>
        <w:pStyle w:val="Paragraphedeliste"/>
        <w:numPr>
          <w:ilvl w:val="0"/>
          <w:numId w:val="4"/>
        </w:numPr>
      </w:pPr>
      <w:r>
        <w:t>Mauvaise hygiène de vie</w:t>
      </w:r>
    </w:p>
    <w:p w14:paraId="10356772" w14:textId="6366EF72" w:rsidR="006812DA" w:rsidRDefault="006812DA" w:rsidP="00715AD5">
      <w:pPr>
        <w:pStyle w:val="Paragraphedeliste"/>
        <w:numPr>
          <w:ilvl w:val="0"/>
          <w:numId w:val="4"/>
        </w:numPr>
      </w:pPr>
      <w:r>
        <w:t>Perte du sens des réalités</w:t>
      </w:r>
    </w:p>
    <w:p w14:paraId="1A22B80B" w14:textId="7357F844" w:rsidR="00293533" w:rsidRDefault="004C7390" w:rsidP="00715AD5">
      <w:pPr>
        <w:pStyle w:val="Paragraphedeliste"/>
        <w:numPr>
          <w:ilvl w:val="0"/>
          <w:numId w:val="4"/>
        </w:numPr>
      </w:pPr>
      <w:r>
        <w:t>Atteinte à la santé physique (maux de tête, yeux secs, douleurs au dos</w:t>
      </w:r>
      <w:r w:rsidR="002323DC">
        <w:t>, manque d’activité physique</w:t>
      </w:r>
      <w:r w:rsidR="00293533">
        <w:t>, depression, suicide</w:t>
      </w:r>
      <w:r>
        <w:t>)</w:t>
      </w:r>
    </w:p>
    <w:p w14:paraId="7A2C0F47" w14:textId="4DDB93F5" w:rsidR="0007236B" w:rsidRDefault="0007236B" w:rsidP="008A4691">
      <w:r>
        <w:t>Ces liens contiennent quelques témoignages qui permettent de comprendre l’importance de la gestion des stimulis addictifs pour les joueurs. En effet, il n’est pas néfaste en soit de jouer, mais il est absoluement nécessaire de garder le contrôle.</w:t>
      </w:r>
    </w:p>
    <w:p w14:paraId="1F901A69" w14:textId="3C407167" w:rsidR="004D41DF" w:rsidRDefault="00163D9B" w:rsidP="008A4691">
      <w:hyperlink r:id="rId10" w:history="1">
        <w:r w:rsidR="004D41DF" w:rsidRPr="007211CB">
          <w:rPr>
            <w:rStyle w:val="Lienhypertexte"/>
          </w:rPr>
          <w:t>http://www.jeuxvideo.com/dossiers/00018270/l-addiction-aux-jeux-video-temoignages-de-joueurs-006.htm</w:t>
        </w:r>
      </w:hyperlink>
    </w:p>
    <w:p w14:paraId="06111622" w14:textId="1B931427" w:rsidR="00D94672" w:rsidRDefault="00163D9B" w:rsidP="008A4691">
      <w:pPr>
        <w:rPr>
          <w:rStyle w:val="Lienhypertexte"/>
        </w:rPr>
      </w:pPr>
      <w:hyperlink r:id="rId11" w:history="1">
        <w:r w:rsidR="00253631" w:rsidRPr="007211CB">
          <w:rPr>
            <w:rStyle w:val="Lienhypertexte"/>
          </w:rPr>
          <w:t>https://www.vice.com/fr/article/ppvzd7/dependance-jeux-video-843</w:t>
        </w:r>
      </w:hyperlink>
    </w:p>
    <w:p w14:paraId="7478D9AE" w14:textId="77777777" w:rsidR="00D94672" w:rsidRDefault="00D94672">
      <w:pPr>
        <w:jc w:val="left"/>
        <w:rPr>
          <w:rStyle w:val="Lienhypertexte"/>
        </w:rPr>
      </w:pPr>
      <w:r>
        <w:rPr>
          <w:rStyle w:val="Lienhypertexte"/>
        </w:rPr>
        <w:br w:type="page"/>
      </w:r>
    </w:p>
    <w:p w14:paraId="4BEB489A" w14:textId="5332536F" w:rsidR="00D44D30" w:rsidRDefault="00600C18" w:rsidP="00D215BC">
      <w:pPr>
        <w:pStyle w:val="Titre2"/>
      </w:pPr>
      <w:bookmarkStart w:id="3" w:name="_Toc510087836"/>
      <w:r>
        <w:lastRenderedPageBreak/>
        <w:t>But du projet</w:t>
      </w:r>
      <w:bookmarkEnd w:id="3"/>
    </w:p>
    <w:p w14:paraId="665E8572" w14:textId="7633CBB3" w:rsidR="00600C18" w:rsidRDefault="00600C18" w:rsidP="00977C02">
      <w:r>
        <w:t xml:space="preserve">Le projet consiste à développer un produit permettant aux utilisateurs de reprendre le contrôle lorsqu’ils sont soumis à des stimulis addictifs quand ils utilisent </w:t>
      </w:r>
      <w:r w:rsidRPr="00977C02">
        <w:rPr>
          <w:color w:val="000000" w:themeColor="text1"/>
        </w:rPr>
        <w:t>des jeux vidéos</w:t>
      </w:r>
      <w:r w:rsidR="00977C02" w:rsidRPr="00977C02">
        <w:rPr>
          <w:color w:val="000000" w:themeColor="text1"/>
        </w:rPr>
        <w:t xml:space="preserve"> ou des réseaux sociaux</w:t>
      </w:r>
      <w:r>
        <w:t>.</w:t>
      </w:r>
    </w:p>
    <w:p w14:paraId="0DE06F61" w14:textId="24192E9A" w:rsidR="008E4233" w:rsidRDefault="008E4233" w:rsidP="00600C18">
      <w:r>
        <w:t>L’enfant ou l’adolescent est encore en construction et il n’a pas encore tous les filtres lui permettant de comprendre les enjeux du temps passé sur un écran. C’est pourquoi cette application permettra de mettre un cadre où le joueur sera confronté à une r</w:t>
      </w:r>
      <w:r w:rsidR="00B10B12">
        <w:t>esponsabilisation de ses choix.</w:t>
      </w:r>
      <w:r w:rsidR="00EC42F6">
        <w:t xml:space="preserve"> A chaque âge le cadre doit être différent. Il sera donc plus restrictif pour des enfants que des adolescents.</w:t>
      </w:r>
    </w:p>
    <w:p w14:paraId="6308C7D0" w14:textId="77777777" w:rsidR="00B055D2" w:rsidRDefault="00B055D2" w:rsidP="00B055D2">
      <w:r>
        <w:t xml:space="preserve">Ce travail est réalisé dans le cadre du projet de semestre 6 en informatique à la haute école d’ingénieurs et d’architectes de Fribourg. Il est réalisé par M.Nicolas Fuchs et M.Grégory Ducrey pour la mandante </w:t>
      </w:r>
      <w:r w:rsidRPr="000E322B">
        <w:t>Dr. Claire Korkmaz</w:t>
      </w:r>
      <w:r>
        <w:t xml:space="preserve"> et il est supervisé par Mme Sandy Ingram ainsi que Mme Houda Chabbi.</w:t>
      </w:r>
    </w:p>
    <w:p w14:paraId="487A89A7" w14:textId="61C5353F" w:rsidR="00D215BC" w:rsidRDefault="00D215BC" w:rsidP="00D215BC">
      <w:pPr>
        <w:pStyle w:val="Titre2"/>
      </w:pPr>
      <w:bookmarkStart w:id="4" w:name="_Toc510087837"/>
      <w:r>
        <w:t>Document</w:t>
      </w:r>
      <w:bookmarkEnd w:id="4"/>
    </w:p>
    <w:p w14:paraId="2F68C7C9" w14:textId="6601C7FA" w:rsidR="00D215BC" w:rsidRDefault="00D215BC" w:rsidP="00D215BC">
      <w:r>
        <w:t>Ce rapport fait partie intégrante du projet. Il contient des informations concernant les étapes de réalisation du produit final.</w:t>
      </w:r>
      <w:r w:rsidR="00A72F29">
        <w:t xml:space="preserve"> La création de ce document se fait tout au long du projet.</w:t>
      </w:r>
      <w:r>
        <w:t xml:space="preserve"> Il doit permettre au client de suivre les démarches de travail et si le projet devait être repris, le rapport donne toute les clés au développeur. Le document contient des informations sur les phases suivantes :</w:t>
      </w:r>
    </w:p>
    <w:p w14:paraId="25376E0E" w14:textId="1154FA8E" w:rsidR="00D215BC" w:rsidRDefault="00D215BC" w:rsidP="00715AD5">
      <w:pPr>
        <w:pStyle w:val="Paragraphedeliste"/>
        <w:numPr>
          <w:ilvl w:val="0"/>
          <w:numId w:val="3"/>
        </w:numPr>
      </w:pPr>
      <w:r>
        <w:t>Analyse</w:t>
      </w:r>
    </w:p>
    <w:p w14:paraId="280CE25E" w14:textId="6212F80A" w:rsidR="00D215BC" w:rsidRDefault="00D215BC" w:rsidP="00715AD5">
      <w:pPr>
        <w:pStyle w:val="Paragraphedeliste"/>
        <w:numPr>
          <w:ilvl w:val="0"/>
          <w:numId w:val="3"/>
        </w:numPr>
      </w:pPr>
      <w:r>
        <w:t>Conception</w:t>
      </w:r>
    </w:p>
    <w:p w14:paraId="041CDB3A" w14:textId="2D1AD824" w:rsidR="00D215BC" w:rsidRDefault="00D215BC" w:rsidP="00715AD5">
      <w:pPr>
        <w:pStyle w:val="Paragraphedeliste"/>
        <w:numPr>
          <w:ilvl w:val="0"/>
          <w:numId w:val="3"/>
        </w:numPr>
      </w:pPr>
      <w:r>
        <w:t>Implémen</w:t>
      </w:r>
      <w:r w:rsidR="00B06F1B">
        <w:t>t</w:t>
      </w:r>
      <w:r>
        <w:t>ation</w:t>
      </w:r>
    </w:p>
    <w:p w14:paraId="20E1EC01" w14:textId="3B2A6CE4" w:rsidR="00D215BC" w:rsidRDefault="00D215BC" w:rsidP="00715AD5">
      <w:pPr>
        <w:pStyle w:val="Paragraphedeliste"/>
        <w:numPr>
          <w:ilvl w:val="0"/>
          <w:numId w:val="3"/>
        </w:numPr>
      </w:pPr>
      <w:r>
        <w:t>Validation</w:t>
      </w:r>
    </w:p>
    <w:p w14:paraId="0681422C" w14:textId="282DA0B2" w:rsidR="00D215BC" w:rsidRDefault="00E520D0">
      <w:pPr>
        <w:jc w:val="left"/>
      </w:pPr>
      <w:r>
        <w:t>Le rapport permet aux évaluateurs de vérifier la qualité et la rigueur du travail effectué.</w:t>
      </w:r>
    </w:p>
    <w:p w14:paraId="29592859" w14:textId="77777777" w:rsidR="00231897" w:rsidRDefault="00231897">
      <w:pPr>
        <w:jc w:val="left"/>
        <w:rPr>
          <w:rFonts w:eastAsiaTheme="majorEastAsia" w:cstheme="majorBidi"/>
          <w:b/>
          <w:color w:val="000000" w:themeColor="text1"/>
          <w:sz w:val="24"/>
          <w:szCs w:val="26"/>
        </w:rPr>
      </w:pPr>
      <w:r>
        <w:br w:type="page"/>
      </w:r>
    </w:p>
    <w:p w14:paraId="6B9C2F4B" w14:textId="7BEBAFCF" w:rsidR="00947C9A" w:rsidRDefault="00E105D9" w:rsidP="00995A34">
      <w:pPr>
        <w:pStyle w:val="Titre1"/>
      </w:pPr>
      <w:bookmarkStart w:id="5" w:name="_Toc510087838"/>
      <w:r>
        <w:lastRenderedPageBreak/>
        <w:t>Analyse</w:t>
      </w:r>
      <w:bookmarkEnd w:id="5"/>
    </w:p>
    <w:p w14:paraId="5344ABF6" w14:textId="0C85D622" w:rsidR="00231897" w:rsidRDefault="00231897" w:rsidP="00231897">
      <w:pPr>
        <w:pStyle w:val="Titre2"/>
      </w:pPr>
      <w:bookmarkStart w:id="6" w:name="_Toc510087839"/>
      <w:r>
        <w:t>Introduction</w:t>
      </w:r>
      <w:bookmarkEnd w:id="6"/>
    </w:p>
    <w:p w14:paraId="2D644345" w14:textId="006E8CD7" w:rsidR="00231897" w:rsidRDefault="00F3737C" w:rsidP="00231897">
      <w:r>
        <w:t>Ces 5 semaines d’analyse permettent de débuter le projet et de nous diriger dans la bonne direction. Nous ne connaissons pas énormément le sujet de la prévention des addictions aux jeux vidéos et aux réseaux sociaux, c’est pourquoi il est important d’étudier la base de ce sujet avant de réfléchir à un produit pertinent.</w:t>
      </w:r>
    </w:p>
    <w:p w14:paraId="40D9D935" w14:textId="5B869ECA" w:rsidR="00F3737C" w:rsidRDefault="00F3737C" w:rsidP="00F3737C">
      <w:r>
        <w:t>Le client souhaite une application qui permet de monitorer et redonner le contrôle à l’utilisateur afin que ce dernier fasse des choix et en prenne l’entière responsabilité. Dans le chapitre 1.1 traitant du contexte du projet, des témoignages sont recueillis et ils attestent des dangers de ces addictions. En observant les critères d’addictions décrits, nous pouvons constater que le danger découle du temps passé sur les jeux ou les réseaux sociaux. C’est pourquoi nous allons en partie orienter nos recherches sur des moyens pour gérer le temps.</w:t>
      </w:r>
    </w:p>
    <w:p w14:paraId="3D580137" w14:textId="74AB12BE" w:rsidR="00116AD4" w:rsidRDefault="00116AD4" w:rsidP="00231897">
      <w:pPr>
        <w:jc w:val="left"/>
      </w:pPr>
      <w:r>
        <w:t>Nos recherches doivent nous aider à créer un produit répondant aux besoins de manière pertinente. Dans cette analyse nous allons effectuer les travaux suivants :</w:t>
      </w:r>
    </w:p>
    <w:p w14:paraId="61FB01E0" w14:textId="15391737" w:rsidR="00116AD4" w:rsidRDefault="00116AD4" w:rsidP="00715AD5">
      <w:pPr>
        <w:pStyle w:val="Paragraphedeliste"/>
        <w:numPr>
          <w:ilvl w:val="0"/>
          <w:numId w:val="7"/>
        </w:numPr>
        <w:jc w:val="left"/>
      </w:pPr>
      <w:r>
        <w:t xml:space="preserve">Exploration du sujet </w:t>
      </w:r>
      <w:r>
        <w:sym w:font="Wingdings" w:char="F0E0"/>
      </w:r>
      <w:r>
        <w:t xml:space="preserve"> se renseigner sur le contexte, des statistiques</w:t>
      </w:r>
    </w:p>
    <w:p w14:paraId="103B5CA6" w14:textId="4A3C652F" w:rsidR="00116AD4" w:rsidRDefault="00116AD4" w:rsidP="00715AD5">
      <w:pPr>
        <w:pStyle w:val="Paragraphedeliste"/>
        <w:numPr>
          <w:ilvl w:val="0"/>
          <w:numId w:val="7"/>
        </w:numPr>
        <w:jc w:val="left"/>
      </w:pPr>
      <w:r>
        <w:t xml:space="preserve">Etat de l’art </w:t>
      </w:r>
      <w:r>
        <w:sym w:font="Wingdings" w:char="F0E0"/>
      </w:r>
      <w:r>
        <w:t xml:space="preserve"> Explorer les produits de prévention présents sur le marché</w:t>
      </w:r>
    </w:p>
    <w:p w14:paraId="74CCC7AF" w14:textId="2211B6B1" w:rsidR="00116AD4" w:rsidRDefault="00116AD4" w:rsidP="00715AD5">
      <w:pPr>
        <w:pStyle w:val="Paragraphedeliste"/>
        <w:numPr>
          <w:ilvl w:val="0"/>
          <w:numId w:val="7"/>
        </w:numPr>
        <w:jc w:val="left"/>
      </w:pPr>
      <w:r>
        <w:t xml:space="preserve">Test de produits existants </w:t>
      </w:r>
      <w:r>
        <w:sym w:font="Wingdings" w:char="F0E0"/>
      </w:r>
      <w:r>
        <w:t xml:space="preserve"> Tester certains de ces produits</w:t>
      </w:r>
    </w:p>
    <w:p w14:paraId="28CFC9D1" w14:textId="18BD4879" w:rsidR="00116AD4" w:rsidRDefault="00116AD4" w:rsidP="00715AD5">
      <w:pPr>
        <w:pStyle w:val="Paragraphedeliste"/>
        <w:numPr>
          <w:ilvl w:val="0"/>
          <w:numId w:val="7"/>
        </w:numPr>
        <w:jc w:val="left"/>
      </w:pPr>
      <w:r>
        <w:t xml:space="preserve">Tests technologiques </w:t>
      </w:r>
      <w:r>
        <w:sym w:font="Wingdings" w:char="F0E0"/>
      </w:r>
      <w:r>
        <w:t xml:space="preserve"> Tester certaines méthodes qui pourraient nous aider à implémenter des fonctionnalités (Récupération des processus, récupération des URL…) </w:t>
      </w:r>
    </w:p>
    <w:p w14:paraId="7372C5F2" w14:textId="3CC6AAF1" w:rsidR="00116AD4" w:rsidRDefault="00116AD4" w:rsidP="00715AD5">
      <w:pPr>
        <w:pStyle w:val="Paragraphedeliste"/>
        <w:numPr>
          <w:ilvl w:val="0"/>
          <w:numId w:val="7"/>
        </w:numPr>
        <w:jc w:val="left"/>
      </w:pPr>
      <w:r>
        <w:t xml:space="preserve">Idéation </w:t>
      </w:r>
      <w:r>
        <w:sym w:font="Wingdings" w:char="F0E0"/>
      </w:r>
      <w:r>
        <w:t xml:space="preserve"> </w:t>
      </w:r>
      <w:r w:rsidR="008225C5">
        <w:t>Sur la base du travail accompli</w:t>
      </w:r>
      <w:r>
        <w:t>, faire un brainstorming de ce qui serait pertinent d’implémenter pour ce produit</w:t>
      </w:r>
    </w:p>
    <w:p w14:paraId="6E6D0B8D" w14:textId="2E8CDDE5" w:rsidR="00116AD4" w:rsidRDefault="00116AD4" w:rsidP="00715AD5">
      <w:pPr>
        <w:pStyle w:val="Paragraphedeliste"/>
        <w:numPr>
          <w:ilvl w:val="0"/>
          <w:numId w:val="7"/>
        </w:numPr>
        <w:jc w:val="left"/>
      </w:pPr>
      <w:r>
        <w:t xml:space="preserve">Cahier des charges </w:t>
      </w:r>
      <w:r>
        <w:sym w:font="Wingdings" w:char="F0E0"/>
      </w:r>
      <w:r>
        <w:t xml:space="preserve"> après ces 5 semaines d’analyse, établir un cahier des charges final décrivant le produit que nous allons réaliser en ayant une meilleure connaissance du sujet</w:t>
      </w:r>
    </w:p>
    <w:p w14:paraId="23501590" w14:textId="1FFA782C" w:rsidR="00374F79" w:rsidRDefault="00374F79" w:rsidP="00374F79">
      <w:pPr>
        <w:jc w:val="left"/>
      </w:pPr>
      <w:r>
        <w:t>Les enjeux de cette analyse sont assez grands. C’est pourquoi elle dure 5 semaines sur les 12 prévues pour le projet.</w:t>
      </w:r>
    </w:p>
    <w:p w14:paraId="7E5B89E2" w14:textId="119E2EC7" w:rsidR="006C094B" w:rsidRPr="006C094B" w:rsidRDefault="00231897" w:rsidP="006C094B">
      <w:pPr>
        <w:jc w:val="left"/>
      </w:pPr>
      <w:r>
        <w:br w:type="page"/>
      </w:r>
    </w:p>
    <w:p w14:paraId="154B41C1" w14:textId="032657A4" w:rsidR="00EA07A4" w:rsidRPr="00BC4898" w:rsidRDefault="00EA07A4" w:rsidP="00DC1F84">
      <w:pPr>
        <w:pStyle w:val="Titre2"/>
        <w:rPr>
          <w:color w:val="FF0000"/>
        </w:rPr>
      </w:pPr>
      <w:bookmarkStart w:id="7" w:name="_Toc510087840"/>
      <w:r w:rsidRPr="00BC4898">
        <w:rPr>
          <w:color w:val="FF0000"/>
        </w:rPr>
        <w:lastRenderedPageBreak/>
        <w:t>Exploration du sujet</w:t>
      </w:r>
      <w:bookmarkEnd w:id="7"/>
    </w:p>
    <w:p w14:paraId="11FF2BC1" w14:textId="77777777" w:rsidR="006C094B" w:rsidRPr="006C094B" w:rsidRDefault="006C094B" w:rsidP="006C094B"/>
    <w:p w14:paraId="6E999415" w14:textId="780E5CD1" w:rsidR="00EA07A4" w:rsidRDefault="00EA07A4" w:rsidP="00DC1F84">
      <w:pPr>
        <w:pStyle w:val="Titre2"/>
      </w:pPr>
      <w:bookmarkStart w:id="8" w:name="_Toc510087841"/>
      <w:r>
        <w:t>Idéation</w:t>
      </w:r>
      <w:bookmarkEnd w:id="8"/>
    </w:p>
    <w:p w14:paraId="35FE926F" w14:textId="43AAA77B" w:rsidR="003A18D7" w:rsidRPr="003A18D7" w:rsidRDefault="003A18D7" w:rsidP="0076673A">
      <w:r>
        <w:t xml:space="preserve">Pour commencer ce projet, nous nous sommes dans un premier temps renseignés sur le sujet des addictions </w:t>
      </w:r>
      <w:r w:rsidR="0076673A">
        <w:t>(voir chapitre « 1 introduction ») afin d’avoir une meilleure vue d’ensemble. Une fois fait, nous avons effectué un brainstorming des idées de fonctionnalités qui pourraient être intéressantes lors du développement de l’application. Ce brainstorming est effectué avant les tests d’applications existantes et de tests technologiques. Il a pour but de laisser aller notre créativité sans être limité par des recherches déjà effectuées.</w:t>
      </w:r>
    </w:p>
    <w:p w14:paraId="095A4A7F" w14:textId="69071F06" w:rsidR="001B4C22" w:rsidRDefault="001B4C22" w:rsidP="00995A34">
      <w:pPr>
        <w:pStyle w:val="Titre3"/>
      </w:pPr>
      <w:bookmarkStart w:id="9" w:name="_Toc510087842"/>
      <w:r>
        <w:t>Brainstorming</w:t>
      </w:r>
      <w:bookmarkEnd w:id="9"/>
    </w:p>
    <w:p w14:paraId="4C48D19E" w14:textId="2A50E13D" w:rsidR="00DA50A1" w:rsidRDefault="0046349F" w:rsidP="00DA50A1">
      <w:r>
        <w:t>Voici les ré</w:t>
      </w:r>
      <w:r w:rsidR="00DA50A1">
        <w:t>sultats du brainstorming</w:t>
      </w:r>
      <w:r>
        <w:t>, nous avons classé les idées par catégories :</w:t>
      </w:r>
    </w:p>
    <w:p w14:paraId="33FC0AE9" w14:textId="77777777" w:rsidR="0046349F" w:rsidRPr="001D1897" w:rsidRDefault="0046349F" w:rsidP="0046349F">
      <w:pPr>
        <w:rPr>
          <w:b/>
          <w:bCs/>
        </w:rPr>
      </w:pPr>
      <w:r w:rsidRPr="001D1897">
        <w:rPr>
          <w:b/>
          <w:bCs/>
        </w:rPr>
        <w:t>Concept de l’application</w:t>
      </w:r>
    </w:p>
    <w:p w14:paraId="6BAC8DAB" w14:textId="08911796" w:rsidR="0046349F" w:rsidRDefault="0046349F" w:rsidP="00715AD5">
      <w:pPr>
        <w:pStyle w:val="Paragraphedeliste"/>
        <w:numPr>
          <w:ilvl w:val="0"/>
          <w:numId w:val="8"/>
        </w:numPr>
      </w:pPr>
      <w:r>
        <w:t>Contrôle des sites visités</w:t>
      </w:r>
    </w:p>
    <w:p w14:paraId="55C3C7B7" w14:textId="3376BF7D" w:rsidR="0046349F" w:rsidRDefault="0046349F" w:rsidP="00715AD5">
      <w:pPr>
        <w:pStyle w:val="Paragraphedeliste"/>
        <w:numPr>
          <w:ilvl w:val="0"/>
          <w:numId w:val="8"/>
        </w:numPr>
      </w:pPr>
      <w:r>
        <w:t>Gestion du temps</w:t>
      </w:r>
    </w:p>
    <w:p w14:paraId="52D19537" w14:textId="6B4FD186" w:rsidR="0046349F" w:rsidRDefault="0046349F" w:rsidP="00715AD5">
      <w:pPr>
        <w:pStyle w:val="Paragraphedeliste"/>
        <w:numPr>
          <w:ilvl w:val="0"/>
          <w:numId w:val="8"/>
        </w:numPr>
      </w:pPr>
      <w:r>
        <w:t>Architecture client/serveur et paramétrisation  de l’application native depuis la page web du serveur</w:t>
      </w:r>
    </w:p>
    <w:p w14:paraId="4D5641BC" w14:textId="2D7D1A84" w:rsidR="0046349F" w:rsidRDefault="0046349F" w:rsidP="00715AD5">
      <w:pPr>
        <w:pStyle w:val="Paragraphedeliste"/>
        <w:numPr>
          <w:ilvl w:val="0"/>
          <w:numId w:val="8"/>
        </w:numPr>
      </w:pPr>
      <w:r>
        <w:t>Système de récompense</w:t>
      </w:r>
    </w:p>
    <w:p w14:paraId="0124B293" w14:textId="46AE1EBA" w:rsidR="0046349F" w:rsidRDefault="0046349F" w:rsidP="00715AD5">
      <w:pPr>
        <w:pStyle w:val="Paragraphedeliste"/>
        <w:numPr>
          <w:ilvl w:val="0"/>
          <w:numId w:val="8"/>
        </w:numPr>
      </w:pPr>
      <w:r>
        <w:t>Contrôle parental</w:t>
      </w:r>
    </w:p>
    <w:p w14:paraId="77E36CBE" w14:textId="41AEF847" w:rsidR="0046349F" w:rsidRDefault="00C6060A" w:rsidP="00715AD5">
      <w:pPr>
        <w:pStyle w:val="Paragraphedeliste"/>
        <w:numPr>
          <w:ilvl w:val="0"/>
          <w:numId w:val="8"/>
        </w:numPr>
      </w:pPr>
      <w:r>
        <w:t>E</w:t>
      </w:r>
      <w:r w:rsidR="0046349F">
        <w:t>ncouragement à la mobilité physique</w:t>
      </w:r>
    </w:p>
    <w:p w14:paraId="6ACFAFD4" w14:textId="385249DA" w:rsidR="0046349F" w:rsidRDefault="0046349F" w:rsidP="00715AD5">
      <w:pPr>
        <w:pStyle w:val="Paragraphedeliste"/>
        <w:numPr>
          <w:ilvl w:val="0"/>
          <w:numId w:val="8"/>
        </w:numPr>
      </w:pPr>
      <w:r>
        <w:t>Blocage de certains processus en fonction d’une localisation GPS</w:t>
      </w:r>
    </w:p>
    <w:p w14:paraId="1FCD840F" w14:textId="7DFE1814" w:rsidR="0046349F" w:rsidRDefault="0046349F" w:rsidP="00715AD5">
      <w:pPr>
        <w:pStyle w:val="Paragraphedeliste"/>
        <w:numPr>
          <w:ilvl w:val="0"/>
          <w:numId w:val="8"/>
        </w:numPr>
      </w:pPr>
      <w:r>
        <w:t xml:space="preserve">Validation par l’utilisateur </w:t>
      </w:r>
    </w:p>
    <w:p w14:paraId="5A1538D5" w14:textId="38736761" w:rsidR="0046349F" w:rsidRPr="001D1897" w:rsidRDefault="0046349F" w:rsidP="0046349F">
      <w:pPr>
        <w:rPr>
          <w:b/>
          <w:bCs/>
        </w:rPr>
      </w:pPr>
      <w:r w:rsidRPr="001D1897">
        <w:rPr>
          <w:b/>
          <w:bCs/>
        </w:rPr>
        <w:t>Fonctionnalités concrètes</w:t>
      </w:r>
    </w:p>
    <w:p w14:paraId="7B3229A7" w14:textId="799872B3" w:rsidR="0046349F" w:rsidRDefault="0046349F" w:rsidP="00715AD5">
      <w:pPr>
        <w:pStyle w:val="Paragraphedeliste"/>
        <w:numPr>
          <w:ilvl w:val="0"/>
          <w:numId w:val="9"/>
        </w:numPr>
      </w:pPr>
      <w:r>
        <w:t>Monitoring du temps</w:t>
      </w:r>
    </w:p>
    <w:p w14:paraId="4E74E98C" w14:textId="6CECBE34" w:rsidR="0046349F" w:rsidRDefault="0046349F" w:rsidP="00715AD5">
      <w:pPr>
        <w:pStyle w:val="Paragraphedeliste"/>
        <w:numPr>
          <w:ilvl w:val="2"/>
          <w:numId w:val="9"/>
        </w:numPr>
      </w:pPr>
      <w:r>
        <w:t>Paramétrer en fonction de l’âge</w:t>
      </w:r>
    </w:p>
    <w:p w14:paraId="76307FB1" w14:textId="696B3CDC" w:rsidR="0046349F" w:rsidRDefault="0046349F" w:rsidP="00715AD5">
      <w:pPr>
        <w:pStyle w:val="Paragraphedeliste"/>
        <w:numPr>
          <w:ilvl w:val="0"/>
          <w:numId w:val="9"/>
        </w:numPr>
      </w:pPr>
      <w:r>
        <w:t>Module statistique —&gt; pour l’utilisateur et/ou contrôleur</w:t>
      </w:r>
    </w:p>
    <w:p w14:paraId="3D9F8F5B" w14:textId="68D088F0" w:rsidR="0046349F" w:rsidRDefault="0046349F" w:rsidP="00715AD5">
      <w:pPr>
        <w:pStyle w:val="Paragraphedeliste"/>
        <w:numPr>
          <w:ilvl w:val="2"/>
          <w:numId w:val="9"/>
        </w:numPr>
      </w:pPr>
      <w:r>
        <w:t>Temps passé sur une semaine, et sur quel sujet</w:t>
      </w:r>
    </w:p>
    <w:p w14:paraId="2D4B58D2" w14:textId="7C0D38B6" w:rsidR="0046349F" w:rsidRDefault="0046349F" w:rsidP="00715AD5">
      <w:pPr>
        <w:pStyle w:val="Paragraphedeliste"/>
        <w:numPr>
          <w:ilvl w:val="0"/>
          <w:numId w:val="9"/>
        </w:numPr>
      </w:pPr>
      <w:r>
        <w:t xml:space="preserve">Alerte visuelles et sonores ET Avertissement sur les dangers </w:t>
      </w:r>
    </w:p>
    <w:p w14:paraId="3E9B440F" w14:textId="6B1CF969" w:rsidR="0046349F" w:rsidRDefault="0046349F" w:rsidP="00715AD5">
      <w:pPr>
        <w:pStyle w:val="Paragraphedeliste"/>
        <w:numPr>
          <w:ilvl w:val="2"/>
          <w:numId w:val="9"/>
        </w:numPr>
      </w:pPr>
      <w:r>
        <w:t>Forcer des pauses</w:t>
      </w:r>
    </w:p>
    <w:p w14:paraId="658ED022" w14:textId="1F1D374B" w:rsidR="0046349F" w:rsidRDefault="0046349F" w:rsidP="00715AD5">
      <w:pPr>
        <w:pStyle w:val="Paragraphedeliste"/>
        <w:numPr>
          <w:ilvl w:val="2"/>
          <w:numId w:val="9"/>
        </w:numPr>
      </w:pPr>
      <w:r>
        <w:t>Vidéo de sensibilisation</w:t>
      </w:r>
    </w:p>
    <w:p w14:paraId="32D39CA4" w14:textId="31664FFF" w:rsidR="0046349F" w:rsidRDefault="0046349F" w:rsidP="00715AD5">
      <w:pPr>
        <w:pStyle w:val="Paragraphedeliste"/>
        <w:numPr>
          <w:ilvl w:val="2"/>
          <w:numId w:val="9"/>
        </w:numPr>
      </w:pPr>
      <w:r>
        <w:t>Blocage du processus durant la vidéo</w:t>
      </w:r>
    </w:p>
    <w:p w14:paraId="7B2D15D1" w14:textId="020FEDD2" w:rsidR="0046349F" w:rsidRDefault="0046349F" w:rsidP="00715AD5">
      <w:pPr>
        <w:pStyle w:val="Paragraphedeliste"/>
        <w:numPr>
          <w:ilvl w:val="2"/>
          <w:numId w:val="9"/>
        </w:numPr>
      </w:pPr>
      <w:r>
        <w:t>L’utilisateur est prévenu de l’interruption</w:t>
      </w:r>
    </w:p>
    <w:p w14:paraId="0BAAF5C1" w14:textId="398B2BBC" w:rsidR="0046349F" w:rsidRDefault="0046349F" w:rsidP="00715AD5">
      <w:pPr>
        <w:pStyle w:val="Paragraphedeliste"/>
        <w:numPr>
          <w:ilvl w:val="0"/>
          <w:numId w:val="9"/>
        </w:numPr>
      </w:pPr>
      <w:r>
        <w:t xml:space="preserve">Filtrer les sites visités (avec une liste, ou avec un thème) </w:t>
      </w:r>
    </w:p>
    <w:p w14:paraId="52D208B3" w14:textId="69BAF5E2" w:rsidR="0046349F" w:rsidRDefault="0046349F" w:rsidP="00715AD5">
      <w:pPr>
        <w:pStyle w:val="Paragraphedeliste"/>
        <w:numPr>
          <w:ilvl w:val="0"/>
          <w:numId w:val="9"/>
        </w:numPr>
      </w:pPr>
      <w:r>
        <w:t>Vérification de l’USB (Si le jeux est lancé par disque)</w:t>
      </w:r>
    </w:p>
    <w:p w14:paraId="5EA48E1F" w14:textId="70263A6F" w:rsidR="0046349F" w:rsidRPr="001D1897" w:rsidRDefault="0046349F" w:rsidP="0046349F">
      <w:pPr>
        <w:rPr>
          <w:b/>
          <w:bCs/>
        </w:rPr>
      </w:pPr>
      <w:r w:rsidRPr="001D1897">
        <w:rPr>
          <w:b/>
          <w:bCs/>
        </w:rPr>
        <w:t>Moyen</w:t>
      </w:r>
      <w:r w:rsidR="00AE0859">
        <w:rPr>
          <w:b/>
          <w:bCs/>
        </w:rPr>
        <w:t>s</w:t>
      </w:r>
      <w:r w:rsidRPr="001D1897">
        <w:rPr>
          <w:b/>
          <w:bCs/>
        </w:rPr>
        <w:t xml:space="preserve"> techniques</w:t>
      </w:r>
    </w:p>
    <w:p w14:paraId="49D61B05" w14:textId="2BBF73EE" w:rsidR="0046349F" w:rsidRDefault="0046349F" w:rsidP="00715AD5">
      <w:pPr>
        <w:pStyle w:val="Paragraphedeliste"/>
        <w:numPr>
          <w:ilvl w:val="0"/>
          <w:numId w:val="10"/>
        </w:numPr>
      </w:pPr>
      <w:r>
        <w:t>Récupération des processus</w:t>
      </w:r>
    </w:p>
    <w:p w14:paraId="35D761B0" w14:textId="06C9EC14" w:rsidR="0046349F" w:rsidRDefault="0046349F" w:rsidP="00715AD5">
      <w:pPr>
        <w:pStyle w:val="Paragraphedeliste"/>
        <w:numPr>
          <w:ilvl w:val="0"/>
          <w:numId w:val="10"/>
        </w:numPr>
      </w:pPr>
      <w:r>
        <w:t>Chronométrage du temps d’activité des processus</w:t>
      </w:r>
    </w:p>
    <w:p w14:paraId="22CB72BC" w14:textId="31256B89" w:rsidR="0046349F" w:rsidRDefault="0046349F" w:rsidP="00715AD5">
      <w:pPr>
        <w:pStyle w:val="Paragraphedeliste"/>
        <w:numPr>
          <w:ilvl w:val="0"/>
          <w:numId w:val="10"/>
        </w:numPr>
      </w:pPr>
      <w:r>
        <w:t>Interruption de processus</w:t>
      </w:r>
    </w:p>
    <w:p w14:paraId="13855ADA" w14:textId="47B7E51C" w:rsidR="001D1897" w:rsidRDefault="0046349F" w:rsidP="00715AD5">
      <w:pPr>
        <w:pStyle w:val="Paragraphedeliste"/>
        <w:numPr>
          <w:ilvl w:val="0"/>
          <w:numId w:val="10"/>
        </w:numPr>
      </w:pPr>
      <w:r>
        <w:t>Récupération d’adresse IP et de localisation</w:t>
      </w:r>
    </w:p>
    <w:p w14:paraId="69E95C2D" w14:textId="0F2A2E7A" w:rsidR="0046349F" w:rsidRPr="001D1897" w:rsidRDefault="0046349F" w:rsidP="0046349F">
      <w:pPr>
        <w:rPr>
          <w:b/>
          <w:bCs/>
        </w:rPr>
      </w:pPr>
      <w:r w:rsidRPr="001D1897">
        <w:rPr>
          <w:b/>
          <w:bCs/>
        </w:rPr>
        <w:t>Plateforme</w:t>
      </w:r>
    </w:p>
    <w:p w14:paraId="38822502" w14:textId="493D9478" w:rsidR="0046349F" w:rsidRDefault="0046349F" w:rsidP="00715AD5">
      <w:pPr>
        <w:pStyle w:val="Paragraphedeliste"/>
        <w:numPr>
          <w:ilvl w:val="0"/>
          <w:numId w:val="11"/>
        </w:numPr>
      </w:pPr>
      <w:r>
        <w:t>Application mobile multiplateforme</w:t>
      </w:r>
    </w:p>
    <w:p w14:paraId="73D27E76" w14:textId="52D891A6" w:rsidR="0046349F" w:rsidRDefault="0046349F" w:rsidP="00715AD5">
      <w:pPr>
        <w:pStyle w:val="Paragraphedeliste"/>
        <w:numPr>
          <w:ilvl w:val="0"/>
          <w:numId w:val="11"/>
        </w:numPr>
      </w:pPr>
      <w:r>
        <w:t>Natif mac os</w:t>
      </w:r>
    </w:p>
    <w:p w14:paraId="6D4A72AB" w14:textId="591F090A" w:rsidR="0046349F" w:rsidRDefault="0046349F" w:rsidP="00715AD5">
      <w:pPr>
        <w:pStyle w:val="Paragraphedeliste"/>
        <w:numPr>
          <w:ilvl w:val="0"/>
          <w:numId w:val="11"/>
        </w:numPr>
      </w:pPr>
      <w:r>
        <w:t xml:space="preserve">Natif PC </w:t>
      </w:r>
    </w:p>
    <w:p w14:paraId="5C1E096C" w14:textId="5C25C715" w:rsidR="0046349F" w:rsidRDefault="0046349F" w:rsidP="00715AD5">
      <w:pPr>
        <w:pStyle w:val="Paragraphedeliste"/>
        <w:numPr>
          <w:ilvl w:val="0"/>
          <w:numId w:val="11"/>
        </w:numPr>
      </w:pPr>
      <w:r>
        <w:t>Natif Linux</w:t>
      </w:r>
    </w:p>
    <w:p w14:paraId="075C6574" w14:textId="44AC0153" w:rsidR="00962ECC" w:rsidRDefault="0046349F" w:rsidP="00715AD5">
      <w:pPr>
        <w:pStyle w:val="Paragraphedeliste"/>
        <w:numPr>
          <w:ilvl w:val="0"/>
          <w:numId w:val="11"/>
        </w:numPr>
      </w:pPr>
      <w:r>
        <w:t>Jeux vidéos WEB</w:t>
      </w:r>
    </w:p>
    <w:p w14:paraId="15BBAF9C" w14:textId="77777777" w:rsidR="00962ECC" w:rsidRDefault="00962ECC">
      <w:pPr>
        <w:jc w:val="left"/>
      </w:pPr>
      <w:r>
        <w:br w:type="page"/>
      </w:r>
    </w:p>
    <w:p w14:paraId="6E030C34" w14:textId="500422EC" w:rsidR="0046349F" w:rsidRPr="001D1897" w:rsidRDefault="0046349F" w:rsidP="0046349F">
      <w:pPr>
        <w:rPr>
          <w:b/>
          <w:bCs/>
        </w:rPr>
      </w:pPr>
      <w:r w:rsidRPr="001D1897">
        <w:rPr>
          <w:b/>
          <w:bCs/>
        </w:rPr>
        <w:lastRenderedPageBreak/>
        <w:t>Moyen</w:t>
      </w:r>
      <w:r w:rsidR="00B16775">
        <w:rPr>
          <w:b/>
          <w:bCs/>
        </w:rPr>
        <w:t>s</w:t>
      </w:r>
      <w:r w:rsidRPr="001D1897">
        <w:rPr>
          <w:b/>
          <w:bCs/>
        </w:rPr>
        <w:t xml:space="preserve"> de prévention</w:t>
      </w:r>
    </w:p>
    <w:p w14:paraId="05F8254C" w14:textId="6A5DE4EC" w:rsidR="0046349F" w:rsidRDefault="0046349F" w:rsidP="00715AD5">
      <w:pPr>
        <w:pStyle w:val="Paragraphedeliste"/>
        <w:numPr>
          <w:ilvl w:val="0"/>
          <w:numId w:val="12"/>
        </w:numPr>
      </w:pPr>
      <w:r>
        <w:t>Liste des sites/processus sensibles a permettre/interdire</w:t>
      </w:r>
    </w:p>
    <w:p w14:paraId="1BBB9892" w14:textId="3B08E575" w:rsidR="0046349F" w:rsidRDefault="0046349F" w:rsidP="00715AD5">
      <w:pPr>
        <w:pStyle w:val="Paragraphedeliste"/>
        <w:numPr>
          <w:ilvl w:val="0"/>
          <w:numId w:val="12"/>
        </w:numPr>
      </w:pPr>
      <w:r>
        <w:t>Jeux</w:t>
      </w:r>
    </w:p>
    <w:p w14:paraId="6ADF00A3" w14:textId="063E3631" w:rsidR="0046349F" w:rsidRPr="001D1897" w:rsidRDefault="0046349F" w:rsidP="0046349F">
      <w:pPr>
        <w:rPr>
          <w:b/>
          <w:bCs/>
        </w:rPr>
      </w:pPr>
      <w:r w:rsidRPr="001D1897">
        <w:rPr>
          <w:b/>
          <w:bCs/>
        </w:rPr>
        <w:t>À analyser:</w:t>
      </w:r>
    </w:p>
    <w:p w14:paraId="0EBE98DE" w14:textId="65DFA320" w:rsidR="0046349F" w:rsidRDefault="0046349F" w:rsidP="00715AD5">
      <w:pPr>
        <w:pStyle w:val="Paragraphedeliste"/>
        <w:numPr>
          <w:ilvl w:val="0"/>
          <w:numId w:val="13"/>
        </w:numPr>
      </w:pPr>
      <w:r>
        <w:t>Si l’on peut récupérer les processus sur les téléphones mobile</w:t>
      </w:r>
    </w:p>
    <w:p w14:paraId="40FB343F" w14:textId="11BEAB30" w:rsidR="0046349F" w:rsidRDefault="0046349F" w:rsidP="00715AD5">
      <w:pPr>
        <w:pStyle w:val="Paragraphedeliste"/>
        <w:numPr>
          <w:ilvl w:val="0"/>
          <w:numId w:val="13"/>
        </w:numPr>
      </w:pPr>
      <w:r>
        <w:t>Si on peut connaître le contenu des pages web ou des URL? (API, traitement de l’html…)</w:t>
      </w:r>
    </w:p>
    <w:p w14:paraId="2957FDD9" w14:textId="00102630" w:rsidR="00DA50A1" w:rsidRPr="00DA50A1" w:rsidRDefault="0046349F" w:rsidP="00715AD5">
      <w:pPr>
        <w:pStyle w:val="Paragraphedeliste"/>
        <w:numPr>
          <w:ilvl w:val="0"/>
          <w:numId w:val="13"/>
        </w:numPr>
      </w:pPr>
      <w:r>
        <w:t>Existe t’il des vidéos de prévention que l’on à le droit d’utiliser?</w:t>
      </w:r>
    </w:p>
    <w:p w14:paraId="14D2DA53" w14:textId="087AF28A" w:rsidR="00EA07A4" w:rsidRDefault="00EA07A4" w:rsidP="00DC1F84">
      <w:pPr>
        <w:pStyle w:val="Titre2"/>
      </w:pPr>
      <w:bookmarkStart w:id="10" w:name="_Toc510087843"/>
      <w:r>
        <w:t>Etat de l’art</w:t>
      </w:r>
      <w:bookmarkEnd w:id="10"/>
    </w:p>
    <w:p w14:paraId="51335E56" w14:textId="0639B2B2" w:rsidR="00485B2F" w:rsidRDefault="009349DF" w:rsidP="002630ED">
      <w:r>
        <w:t>Nous avons exploré plusieurs applications existantes permettant de mi</w:t>
      </w:r>
      <w:r w:rsidR="00940CF3">
        <w:t>eux gérer le temps passé sur l’ordinateur ou le smartphone.</w:t>
      </w:r>
      <w:r w:rsidR="00485B2F">
        <w:t xml:space="preserve"> Le but de cette observation est de se rendre compte de ce qui existe sur le marché et réfléchir à des fonctionnalités que nous pourrions apporter en plus. Pour pouvoir analyser correctement, nous avons </w:t>
      </w:r>
      <w:r w:rsidR="002630ED">
        <w:t>examiné les aspects suivants :</w:t>
      </w:r>
    </w:p>
    <w:p w14:paraId="593A7304" w14:textId="1BC11369" w:rsidR="00485B2F" w:rsidRDefault="00485B2F" w:rsidP="00715AD5">
      <w:pPr>
        <w:pStyle w:val="Paragraphedeliste"/>
        <w:numPr>
          <w:ilvl w:val="0"/>
          <w:numId w:val="6"/>
        </w:numPr>
      </w:pPr>
      <w:r>
        <w:t>Le type de blocage</w:t>
      </w:r>
    </w:p>
    <w:p w14:paraId="737C8921" w14:textId="257522DC" w:rsidR="00485B2F" w:rsidRDefault="002630ED" w:rsidP="00715AD5">
      <w:pPr>
        <w:pStyle w:val="Paragraphedeliste"/>
        <w:numPr>
          <w:ilvl w:val="0"/>
          <w:numId w:val="6"/>
        </w:numPr>
      </w:pPr>
      <w:r>
        <w:t xml:space="preserve">Orienté web/natif/mobile </w:t>
      </w:r>
      <w:r>
        <w:sym w:font="Wingdings" w:char="F0E0"/>
      </w:r>
      <w:r>
        <w:t xml:space="preserve"> Si l’application travaille sur les navigateurs, sur les mobiles ou en natif sur l’ordinateur. Il est possible qu’une application native monitore des navigateurs.</w:t>
      </w:r>
    </w:p>
    <w:p w14:paraId="1B8D529B" w14:textId="25D7EE12" w:rsidR="00485B2F" w:rsidRDefault="00485B2F" w:rsidP="00715AD5">
      <w:pPr>
        <w:pStyle w:val="Paragraphedeliste"/>
        <w:numPr>
          <w:ilvl w:val="0"/>
          <w:numId w:val="6"/>
        </w:numPr>
      </w:pPr>
      <w:r>
        <w:t>La plateforme sur laquelle le logiciel fonctionne</w:t>
      </w:r>
    </w:p>
    <w:p w14:paraId="67D4DFE9" w14:textId="18DB69D3" w:rsidR="002630ED" w:rsidRDefault="002630ED" w:rsidP="00715AD5">
      <w:pPr>
        <w:pStyle w:val="Paragraphedeliste"/>
        <w:numPr>
          <w:ilvl w:val="0"/>
          <w:numId w:val="6"/>
        </w:numPr>
      </w:pPr>
      <w:r>
        <w:t>Base volontaire ou restrictions</w:t>
      </w:r>
      <w:r>
        <w:sym w:font="Wingdings" w:char="F0E0"/>
      </w:r>
      <w:r>
        <w:t xml:space="preserve"> est-ce que l’application a tendance à interdire ou à sensibiliser</w:t>
      </w:r>
    </w:p>
    <w:p w14:paraId="1B1FD37C" w14:textId="0CEEEACE" w:rsidR="002630ED" w:rsidRDefault="002630ED" w:rsidP="00715AD5">
      <w:pPr>
        <w:pStyle w:val="Paragraphedeliste"/>
        <w:numPr>
          <w:ilvl w:val="0"/>
          <w:numId w:val="6"/>
        </w:numPr>
      </w:pPr>
      <w:r>
        <w:t>Public cible</w:t>
      </w:r>
      <w:r>
        <w:sym w:font="Wingdings" w:char="F0E0"/>
      </w:r>
      <w:r>
        <w:t xml:space="preserve"> quel type de personne est succeptible d’utiliser le logiciel ?</w:t>
      </w:r>
    </w:p>
    <w:p w14:paraId="44B2AA0A" w14:textId="51EE236A" w:rsidR="002630ED" w:rsidRDefault="002630ED" w:rsidP="00715AD5">
      <w:pPr>
        <w:pStyle w:val="Paragraphedeliste"/>
        <w:numPr>
          <w:ilvl w:val="0"/>
          <w:numId w:val="6"/>
        </w:numPr>
      </w:pPr>
      <w:r>
        <w:t xml:space="preserve">Paramétrer en fonction de l’âge </w:t>
      </w:r>
      <w:r>
        <w:sym w:font="Wingdings" w:char="F0E0"/>
      </w:r>
      <w:r>
        <w:t xml:space="preserve"> Est-ce possible de changer le monitoring ou les restriction en fonction de l’âge de l’utilisateur ? </w:t>
      </w:r>
    </w:p>
    <w:p w14:paraId="34AFA8DE" w14:textId="53B529ED" w:rsidR="002630ED" w:rsidRDefault="002630ED" w:rsidP="00715AD5">
      <w:pPr>
        <w:pStyle w:val="Paragraphedeliste"/>
        <w:numPr>
          <w:ilvl w:val="0"/>
          <w:numId w:val="6"/>
        </w:numPr>
      </w:pPr>
      <w:r>
        <w:t xml:space="preserve">Redonne le contrôle </w:t>
      </w:r>
      <w:r>
        <w:sym w:font="Wingdings" w:char="F0E0"/>
      </w:r>
      <w:r w:rsidR="004418C5">
        <w:t xml:space="preserve"> est-ce que l’utilisateur peut décider ce qu’il fait ?</w:t>
      </w:r>
    </w:p>
    <w:p w14:paraId="68165332" w14:textId="726B63CF" w:rsidR="004418C5" w:rsidRDefault="004418C5" w:rsidP="00715AD5">
      <w:pPr>
        <w:pStyle w:val="Paragraphedeliste"/>
        <w:numPr>
          <w:ilvl w:val="0"/>
          <w:numId w:val="6"/>
        </w:numPr>
      </w:pPr>
      <w:r>
        <w:t>Difficulté de prise en main</w:t>
      </w:r>
      <w:r>
        <w:sym w:font="Wingdings" w:char="F0E0"/>
      </w:r>
      <w:r>
        <w:t xml:space="preserve"> critère subjectif</w:t>
      </w:r>
    </w:p>
    <w:p w14:paraId="1E95C320" w14:textId="7157C322" w:rsidR="004418C5" w:rsidRDefault="004418C5" w:rsidP="00715AD5">
      <w:pPr>
        <w:pStyle w:val="Paragraphedeliste"/>
        <w:numPr>
          <w:ilvl w:val="0"/>
          <w:numId w:val="6"/>
        </w:numPr>
      </w:pPr>
      <w:r>
        <w:t>Administration depuis la même machine</w:t>
      </w:r>
    </w:p>
    <w:p w14:paraId="4EE5EA75" w14:textId="70221532" w:rsidR="004418C5" w:rsidRDefault="004418C5" w:rsidP="00715AD5">
      <w:pPr>
        <w:pStyle w:val="Paragraphedeliste"/>
        <w:numPr>
          <w:ilvl w:val="0"/>
          <w:numId w:val="6"/>
        </w:numPr>
      </w:pPr>
      <w:r>
        <w:t>Fournit des statistiques d’utilisation</w:t>
      </w:r>
    </w:p>
    <w:p w14:paraId="56C21EBD" w14:textId="57A47796" w:rsidR="004418C5" w:rsidRDefault="004418C5" w:rsidP="00715AD5">
      <w:pPr>
        <w:pStyle w:val="Paragraphedeliste"/>
        <w:numPr>
          <w:ilvl w:val="0"/>
          <w:numId w:val="6"/>
        </w:numPr>
      </w:pPr>
      <w:r>
        <w:t>Avis des utilisateurs</w:t>
      </w:r>
    </w:p>
    <w:p w14:paraId="66940584" w14:textId="2BE15562" w:rsidR="00B85A4C" w:rsidRDefault="004418C5" w:rsidP="004418C5">
      <w:r>
        <w:t xml:space="preserve">Ainsi, sur la base de ces observations nous pouvons comparer différentes applications et nous rendre compte de l’utiliter des fonctionnalités pour notre client. Nous ne souhaitons pas plagier mais nous inspirer de ce qui existe déjà et </w:t>
      </w:r>
      <w:r w:rsidR="007E07E4">
        <w:t>créer un produit adapté aux besoins de nos clients.</w:t>
      </w:r>
    </w:p>
    <w:p w14:paraId="76A81973" w14:textId="558B4FD6" w:rsidR="00647D52" w:rsidRDefault="00647D52" w:rsidP="004418C5">
      <w:r>
        <w:t>Les applications testées proviennent des sites suivants :</w:t>
      </w:r>
    </w:p>
    <w:p w14:paraId="597DB417" w14:textId="68151872" w:rsidR="00647D52" w:rsidRDefault="00163D9B" w:rsidP="004418C5">
      <w:hyperlink r:id="rId12" w:history="1">
        <w:r w:rsidR="00647D52" w:rsidRPr="00372D9B">
          <w:rPr>
            <w:rStyle w:val="Lienhypertexte"/>
          </w:rPr>
          <w:t>http://humanetech.com/take-control/</w:t>
        </w:r>
      </w:hyperlink>
    </w:p>
    <w:p w14:paraId="0C57CB26" w14:textId="657BB2E8" w:rsidR="00647D52" w:rsidRDefault="00163D9B" w:rsidP="004418C5">
      <w:hyperlink r:id="rId13" w:history="1">
        <w:r w:rsidR="00647D52" w:rsidRPr="00372D9B">
          <w:rPr>
            <w:rStyle w:val="Lienhypertexte"/>
          </w:rPr>
          <w:t>http://selfcontrolapp.com/index.html</w:t>
        </w:r>
      </w:hyperlink>
    </w:p>
    <w:p w14:paraId="7E955887" w14:textId="77777777" w:rsidR="00B85A4C" w:rsidRDefault="00B85A4C">
      <w:pPr>
        <w:jc w:val="left"/>
      </w:pPr>
      <w:r>
        <w:br w:type="page"/>
      </w:r>
    </w:p>
    <w:tbl>
      <w:tblPr>
        <w:tblW w:w="7900" w:type="dxa"/>
        <w:jc w:val="center"/>
        <w:tblCellMar>
          <w:left w:w="70" w:type="dxa"/>
          <w:right w:w="70" w:type="dxa"/>
        </w:tblCellMar>
        <w:tblLook w:val="04A0" w:firstRow="1" w:lastRow="0" w:firstColumn="1" w:lastColumn="0" w:noHBand="0" w:noVBand="1"/>
      </w:tblPr>
      <w:tblGrid>
        <w:gridCol w:w="4440"/>
        <w:gridCol w:w="3460"/>
      </w:tblGrid>
      <w:tr w:rsidR="00940CF3" w:rsidRPr="00940CF3" w14:paraId="0C98E355" w14:textId="77777777" w:rsidTr="00940CF3">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0822A2E" w14:textId="77777777" w:rsidR="00940CF3" w:rsidRPr="00940CF3" w:rsidRDefault="00940CF3" w:rsidP="00940CF3">
            <w:pPr>
              <w:spacing w:after="0" w:line="240" w:lineRule="auto"/>
              <w:jc w:val="center"/>
              <w:rPr>
                <w:rFonts w:ascii="Calibri" w:eastAsia="Times New Roman" w:hAnsi="Calibri" w:cs="Times New Roman"/>
                <w:b/>
                <w:bCs/>
                <w:color w:val="000000"/>
                <w:sz w:val="24"/>
                <w:szCs w:val="24"/>
                <w:lang w:val="fr-FR" w:eastAsia="zh-CN"/>
              </w:rPr>
            </w:pPr>
            <w:r w:rsidRPr="00940CF3">
              <w:rPr>
                <w:rFonts w:ascii="Calibri" w:eastAsia="Times New Roman" w:hAnsi="Calibri" w:cs="Times New Roman"/>
                <w:b/>
                <w:bCs/>
                <w:color w:val="000000"/>
                <w:sz w:val="24"/>
                <w:szCs w:val="24"/>
                <w:lang w:val="fr-FR" w:eastAsia="zh-CN"/>
              </w:rPr>
              <w:lastRenderedPageBreak/>
              <w:t>Self control</w:t>
            </w:r>
          </w:p>
        </w:tc>
      </w:tr>
      <w:tr w:rsidR="00E33C55" w:rsidRPr="00940CF3" w14:paraId="5A4BC339" w14:textId="77777777" w:rsidTr="00940CF3">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055E554" w14:textId="27D295FC" w:rsidR="00E33C55" w:rsidRPr="00940CF3" w:rsidRDefault="00E33C55" w:rsidP="00940CF3">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940CF3" w:rsidRPr="00940CF3" w14:paraId="6F8E62E6" w14:textId="77777777" w:rsidTr="00940CF3">
        <w:trPr>
          <w:trHeight w:val="11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278D374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choisit les sites webs ou les services mail à bloquer. Il choisit également la durée. Une fois fait il active la restriction et tant que le temps n'est pas écoulé c'est impossible d'accéder à ce qui est bloqué. (même en cas de suppression de l'application où de redémarrage).</w:t>
            </w:r>
          </w:p>
        </w:tc>
      </w:tr>
      <w:tr w:rsidR="00940CF3" w:rsidRPr="00940CF3" w14:paraId="1B474BF7"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000000" w:fill="DDEBF7"/>
            <w:noWrap/>
            <w:vAlign w:val="bottom"/>
            <w:hideMark/>
          </w:tcPr>
          <w:p w14:paraId="4475160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Critère</w:t>
            </w:r>
          </w:p>
        </w:tc>
        <w:tc>
          <w:tcPr>
            <w:tcW w:w="3460" w:type="dxa"/>
            <w:tcBorders>
              <w:top w:val="nil"/>
              <w:left w:val="nil"/>
              <w:bottom w:val="single" w:sz="4" w:space="0" w:color="auto"/>
              <w:right w:val="single" w:sz="8" w:space="0" w:color="auto"/>
            </w:tcBorders>
            <w:shd w:val="clear" w:color="000000" w:fill="DDEBF7"/>
            <w:noWrap/>
            <w:vAlign w:val="bottom"/>
            <w:hideMark/>
          </w:tcPr>
          <w:p w14:paraId="5ADAE9C7" w14:textId="77777777" w:rsidR="00940CF3" w:rsidRPr="00940CF3" w:rsidRDefault="00940CF3" w:rsidP="00940CF3">
            <w:pPr>
              <w:spacing w:after="0" w:line="240" w:lineRule="auto"/>
              <w:jc w:val="left"/>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Observation</w:t>
            </w:r>
          </w:p>
        </w:tc>
      </w:tr>
      <w:tr w:rsidR="00940CF3" w:rsidRPr="00940CF3" w14:paraId="2968C346"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1939FFF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Blocage</w:t>
            </w:r>
          </w:p>
        </w:tc>
        <w:tc>
          <w:tcPr>
            <w:tcW w:w="3460" w:type="dxa"/>
            <w:tcBorders>
              <w:top w:val="nil"/>
              <w:left w:val="nil"/>
              <w:bottom w:val="single" w:sz="4" w:space="0" w:color="auto"/>
              <w:right w:val="single" w:sz="8" w:space="0" w:color="auto"/>
            </w:tcBorders>
            <w:shd w:val="clear" w:color="auto" w:fill="auto"/>
            <w:vAlign w:val="center"/>
            <w:hideMark/>
          </w:tcPr>
          <w:p w14:paraId="611CD01D"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Bloque les sites web (black list ou white list). Bloc les mails. Ne bloque pas des applications</w:t>
            </w:r>
          </w:p>
        </w:tc>
      </w:tr>
      <w:tr w:rsidR="00940CF3" w:rsidRPr="00940CF3" w14:paraId="59C7C9E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3182CF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Orienté web/natif/mobile</w:t>
            </w:r>
          </w:p>
        </w:tc>
        <w:tc>
          <w:tcPr>
            <w:tcW w:w="3460" w:type="dxa"/>
            <w:tcBorders>
              <w:top w:val="nil"/>
              <w:left w:val="nil"/>
              <w:bottom w:val="single" w:sz="4" w:space="0" w:color="auto"/>
              <w:right w:val="single" w:sz="8" w:space="0" w:color="auto"/>
            </w:tcBorders>
            <w:shd w:val="clear" w:color="auto" w:fill="auto"/>
            <w:vAlign w:val="center"/>
            <w:hideMark/>
          </w:tcPr>
          <w:p w14:paraId="418300F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Application native orientée web</w:t>
            </w:r>
          </w:p>
        </w:tc>
      </w:tr>
      <w:tr w:rsidR="00940CF3" w:rsidRPr="00940CF3" w14:paraId="15D5057A"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099B78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Plateforme</w:t>
            </w:r>
          </w:p>
        </w:tc>
        <w:tc>
          <w:tcPr>
            <w:tcW w:w="3460" w:type="dxa"/>
            <w:tcBorders>
              <w:top w:val="nil"/>
              <w:left w:val="nil"/>
              <w:bottom w:val="single" w:sz="4" w:space="0" w:color="auto"/>
              <w:right w:val="single" w:sz="8" w:space="0" w:color="auto"/>
            </w:tcBorders>
            <w:shd w:val="clear" w:color="auto" w:fill="auto"/>
            <w:vAlign w:val="center"/>
            <w:hideMark/>
          </w:tcPr>
          <w:p w14:paraId="04218AC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Fonctionne sur Mac OS</w:t>
            </w:r>
          </w:p>
        </w:tc>
      </w:tr>
      <w:tr w:rsidR="00940CF3" w:rsidRPr="00940CF3" w14:paraId="4A1BD34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3FDA5C"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Base volontaire ou restrictions</w:t>
            </w:r>
          </w:p>
        </w:tc>
        <w:tc>
          <w:tcPr>
            <w:tcW w:w="3460" w:type="dxa"/>
            <w:tcBorders>
              <w:top w:val="nil"/>
              <w:left w:val="nil"/>
              <w:bottom w:val="single" w:sz="4" w:space="0" w:color="auto"/>
              <w:right w:val="single" w:sz="8" w:space="0" w:color="auto"/>
            </w:tcBorders>
            <w:shd w:val="clear" w:color="auto" w:fill="auto"/>
            <w:vAlign w:val="center"/>
            <w:hideMark/>
          </w:tcPr>
          <w:p w14:paraId="34A8C86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L'utilisateur décide lui même ce qu'il autorise ou non</w:t>
            </w:r>
          </w:p>
        </w:tc>
      </w:tr>
      <w:tr w:rsidR="00940CF3" w:rsidRPr="00940CF3" w14:paraId="29C7ABEE" w14:textId="77777777" w:rsidTr="00940CF3">
        <w:trPr>
          <w:trHeight w:val="84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28845049"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Public cible</w:t>
            </w:r>
          </w:p>
        </w:tc>
        <w:tc>
          <w:tcPr>
            <w:tcW w:w="3460" w:type="dxa"/>
            <w:tcBorders>
              <w:top w:val="nil"/>
              <w:left w:val="nil"/>
              <w:bottom w:val="single" w:sz="4" w:space="0" w:color="auto"/>
              <w:right w:val="single" w:sz="8" w:space="0" w:color="auto"/>
            </w:tcBorders>
            <w:shd w:val="clear" w:color="auto" w:fill="auto"/>
            <w:vAlign w:val="center"/>
            <w:hideMark/>
          </w:tcPr>
          <w:p w14:paraId="7708DB08"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Personnes ayant la maturité de savoir ce qui est bon pour lui ou non. L'administration depuis une autre machine n'est pas possible</w:t>
            </w:r>
          </w:p>
        </w:tc>
      </w:tr>
      <w:tr w:rsidR="00940CF3" w:rsidRPr="00940CF3" w14:paraId="21D7942C"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C1BA432"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Paramétrer en fonction de l'âge</w:t>
            </w:r>
          </w:p>
        </w:tc>
        <w:tc>
          <w:tcPr>
            <w:tcW w:w="3460" w:type="dxa"/>
            <w:tcBorders>
              <w:top w:val="nil"/>
              <w:left w:val="nil"/>
              <w:bottom w:val="single" w:sz="4" w:space="0" w:color="auto"/>
              <w:right w:val="single" w:sz="8" w:space="0" w:color="auto"/>
            </w:tcBorders>
            <w:shd w:val="clear" w:color="auto" w:fill="auto"/>
            <w:vAlign w:val="center"/>
            <w:hideMark/>
          </w:tcPr>
          <w:p w14:paraId="7B77111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est possible d'adater la liste des sites à bannir.</w:t>
            </w:r>
          </w:p>
        </w:tc>
      </w:tr>
      <w:tr w:rsidR="00940CF3" w:rsidRPr="00940CF3" w14:paraId="23DEDC77"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665C165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w:t>
            </w:r>
          </w:p>
        </w:tc>
        <w:tc>
          <w:tcPr>
            <w:tcW w:w="3460" w:type="dxa"/>
            <w:tcBorders>
              <w:top w:val="nil"/>
              <w:left w:val="nil"/>
              <w:bottom w:val="single" w:sz="4" w:space="0" w:color="auto"/>
              <w:right w:val="single" w:sz="8" w:space="0" w:color="auto"/>
            </w:tcBorders>
            <w:shd w:val="clear" w:color="auto" w:fill="auto"/>
            <w:vAlign w:val="center"/>
            <w:hideMark/>
          </w:tcPr>
          <w:p w14:paraId="75D267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Redonne le contrôle au bout d'un certain temps</w:t>
            </w:r>
          </w:p>
        </w:tc>
      </w:tr>
      <w:tr w:rsidR="00940CF3" w:rsidRPr="00940CF3" w14:paraId="272B6288" w14:textId="77777777" w:rsidTr="00940CF3">
        <w:trPr>
          <w:trHeight w:val="32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37BC8BA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Difficulté de prise en main</w:t>
            </w:r>
          </w:p>
        </w:tc>
        <w:tc>
          <w:tcPr>
            <w:tcW w:w="3460" w:type="dxa"/>
            <w:tcBorders>
              <w:top w:val="nil"/>
              <w:left w:val="nil"/>
              <w:bottom w:val="single" w:sz="4" w:space="0" w:color="auto"/>
              <w:right w:val="single" w:sz="8" w:space="0" w:color="auto"/>
            </w:tcBorders>
            <w:shd w:val="clear" w:color="auto" w:fill="auto"/>
            <w:vAlign w:val="center"/>
            <w:hideMark/>
          </w:tcPr>
          <w:p w14:paraId="5745ADD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Très facile à utiliser</w:t>
            </w:r>
          </w:p>
        </w:tc>
      </w:tr>
      <w:tr w:rsidR="00940CF3" w:rsidRPr="00940CF3" w14:paraId="2ECAE5F1" w14:textId="77777777" w:rsidTr="00940CF3">
        <w:trPr>
          <w:trHeight w:val="560"/>
          <w:jc w:val="center"/>
        </w:trPr>
        <w:tc>
          <w:tcPr>
            <w:tcW w:w="4440" w:type="dxa"/>
            <w:tcBorders>
              <w:top w:val="nil"/>
              <w:left w:val="single" w:sz="8" w:space="0" w:color="auto"/>
              <w:bottom w:val="single" w:sz="4" w:space="0" w:color="auto"/>
              <w:right w:val="single" w:sz="4" w:space="0" w:color="auto"/>
            </w:tcBorders>
            <w:shd w:val="clear" w:color="auto" w:fill="auto"/>
            <w:noWrap/>
            <w:vAlign w:val="center"/>
            <w:hideMark/>
          </w:tcPr>
          <w:p w14:paraId="466FC92F"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Administration depuis la même machine</w:t>
            </w:r>
          </w:p>
        </w:tc>
        <w:tc>
          <w:tcPr>
            <w:tcW w:w="3460" w:type="dxa"/>
            <w:tcBorders>
              <w:top w:val="nil"/>
              <w:left w:val="nil"/>
              <w:bottom w:val="single" w:sz="4" w:space="0" w:color="auto"/>
              <w:right w:val="single" w:sz="8" w:space="0" w:color="auto"/>
            </w:tcBorders>
            <w:shd w:val="clear" w:color="auto" w:fill="auto"/>
            <w:vAlign w:val="center"/>
            <w:hideMark/>
          </w:tcPr>
          <w:p w14:paraId="4985D861"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Il faut activer le logiciel sur la session à bloquer</w:t>
            </w:r>
          </w:p>
        </w:tc>
      </w:tr>
      <w:tr w:rsidR="00940CF3" w:rsidRPr="00940CF3" w14:paraId="1B009065" w14:textId="77777777" w:rsidTr="00940CF3">
        <w:trPr>
          <w:trHeight w:val="320"/>
          <w:jc w:val="center"/>
        </w:trPr>
        <w:tc>
          <w:tcPr>
            <w:tcW w:w="4440" w:type="dxa"/>
            <w:tcBorders>
              <w:top w:val="nil"/>
              <w:left w:val="single" w:sz="8" w:space="0" w:color="auto"/>
              <w:bottom w:val="nil"/>
              <w:right w:val="single" w:sz="4" w:space="0" w:color="auto"/>
            </w:tcBorders>
            <w:shd w:val="clear" w:color="auto" w:fill="auto"/>
            <w:noWrap/>
            <w:vAlign w:val="center"/>
            <w:hideMark/>
          </w:tcPr>
          <w:p w14:paraId="38E42D30"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Fournit des statistiques d'utilisation</w:t>
            </w:r>
          </w:p>
        </w:tc>
        <w:tc>
          <w:tcPr>
            <w:tcW w:w="3460" w:type="dxa"/>
            <w:tcBorders>
              <w:top w:val="nil"/>
              <w:left w:val="nil"/>
              <w:bottom w:val="nil"/>
              <w:right w:val="single" w:sz="8" w:space="0" w:color="auto"/>
            </w:tcBorders>
            <w:shd w:val="clear" w:color="auto" w:fill="auto"/>
            <w:vAlign w:val="center"/>
            <w:hideMark/>
          </w:tcPr>
          <w:p w14:paraId="24A64DBA"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Non, il ne fournit pas de statistiques</w:t>
            </w:r>
          </w:p>
        </w:tc>
      </w:tr>
      <w:tr w:rsidR="00940CF3" w:rsidRPr="00940CF3" w14:paraId="07C783AC"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hideMark/>
          </w:tcPr>
          <w:p w14:paraId="7FB03287"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Avis des utilisateurs</w:t>
            </w:r>
          </w:p>
        </w:tc>
        <w:tc>
          <w:tcPr>
            <w:tcW w:w="3460" w:type="dxa"/>
            <w:tcBorders>
              <w:top w:val="single" w:sz="4" w:space="0" w:color="auto"/>
              <w:left w:val="nil"/>
              <w:bottom w:val="nil"/>
              <w:right w:val="single" w:sz="8" w:space="0" w:color="auto"/>
            </w:tcBorders>
            <w:shd w:val="clear" w:color="auto" w:fill="auto"/>
            <w:vAlign w:val="center"/>
            <w:hideMark/>
          </w:tcPr>
          <w:p w14:paraId="258F5BF5"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Bon logiciel</w:t>
            </w:r>
          </w:p>
        </w:tc>
      </w:tr>
      <w:tr w:rsidR="000037D0" w:rsidRPr="00940CF3" w14:paraId="51B5919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B8B5EDB" w14:textId="60A057D9" w:rsidR="000037D0" w:rsidRPr="00940CF3" w:rsidRDefault="000037D0"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60" w:type="dxa"/>
            <w:tcBorders>
              <w:top w:val="single" w:sz="4" w:space="0" w:color="auto"/>
              <w:left w:val="nil"/>
              <w:bottom w:val="nil"/>
              <w:right w:val="single" w:sz="8" w:space="0" w:color="auto"/>
            </w:tcBorders>
            <w:shd w:val="clear" w:color="auto" w:fill="auto"/>
            <w:vAlign w:val="center"/>
          </w:tcPr>
          <w:p w14:paraId="7CC2A15E" w14:textId="02571014" w:rsidR="000037D0" w:rsidRPr="00940CF3" w:rsidRDefault="00004487"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gratuit et opensource</w:t>
            </w:r>
          </w:p>
        </w:tc>
      </w:tr>
      <w:tr w:rsidR="00C42B6F" w:rsidRPr="00940CF3" w14:paraId="7483EB33"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0E604618" w14:textId="03E30B00" w:rsidR="00C42B6F" w:rsidRDefault="00C42B6F"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60" w:type="dxa"/>
            <w:tcBorders>
              <w:top w:val="single" w:sz="4" w:space="0" w:color="auto"/>
              <w:left w:val="nil"/>
              <w:bottom w:val="nil"/>
              <w:right w:val="single" w:sz="8" w:space="0" w:color="auto"/>
            </w:tcBorders>
            <w:shd w:val="clear" w:color="auto" w:fill="auto"/>
            <w:vAlign w:val="center"/>
          </w:tcPr>
          <w:p w14:paraId="1E6DC74F" w14:textId="3829C210" w:rsidR="00C42B6F" w:rsidRDefault="00C42B6F"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Oui</w:t>
            </w:r>
          </w:p>
        </w:tc>
      </w:tr>
      <w:tr w:rsidR="005E1546" w:rsidRPr="00940CF3" w14:paraId="06728E1E" w14:textId="77777777" w:rsidTr="00940CF3">
        <w:trPr>
          <w:trHeight w:val="320"/>
          <w:jc w:val="center"/>
        </w:trPr>
        <w:tc>
          <w:tcPr>
            <w:tcW w:w="4440" w:type="dxa"/>
            <w:tcBorders>
              <w:top w:val="single" w:sz="4" w:space="0" w:color="auto"/>
              <w:left w:val="single" w:sz="8" w:space="0" w:color="auto"/>
              <w:bottom w:val="nil"/>
              <w:right w:val="single" w:sz="4" w:space="0" w:color="auto"/>
            </w:tcBorders>
            <w:shd w:val="clear" w:color="auto" w:fill="auto"/>
            <w:noWrap/>
            <w:vAlign w:val="center"/>
          </w:tcPr>
          <w:p w14:paraId="18F5BA29" w14:textId="73C2D2B6" w:rsidR="005E1546" w:rsidRDefault="005E1546" w:rsidP="00004487">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60" w:type="dxa"/>
            <w:tcBorders>
              <w:top w:val="single" w:sz="4" w:space="0" w:color="auto"/>
              <w:left w:val="nil"/>
              <w:bottom w:val="nil"/>
              <w:right w:val="single" w:sz="8" w:space="0" w:color="auto"/>
            </w:tcBorders>
            <w:shd w:val="clear" w:color="auto" w:fill="auto"/>
            <w:vAlign w:val="center"/>
          </w:tcPr>
          <w:p w14:paraId="25F36B92" w14:textId="4FAC9DFE" w:rsidR="005E1546" w:rsidRDefault="005E1546" w:rsidP="00940CF3">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Est inutile en hors ligne puisqu’il monitore uniquement ce qui est en ligne</w:t>
            </w:r>
          </w:p>
        </w:tc>
      </w:tr>
      <w:tr w:rsidR="00940CF3" w:rsidRPr="00940CF3" w14:paraId="554FFE94" w14:textId="77777777" w:rsidTr="00940CF3">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C1323C5" w14:textId="77777777" w:rsidR="00940CF3" w:rsidRPr="00940CF3" w:rsidRDefault="00940CF3" w:rsidP="00940CF3">
            <w:pPr>
              <w:spacing w:after="0" w:line="240" w:lineRule="auto"/>
              <w:jc w:val="center"/>
              <w:rPr>
                <w:rFonts w:ascii="Calibri" w:eastAsia="Times New Roman" w:hAnsi="Calibri" w:cs="Times New Roman"/>
                <w:b/>
                <w:bCs/>
                <w:color w:val="000000"/>
                <w:szCs w:val="20"/>
                <w:lang w:val="fr-FR" w:eastAsia="zh-CN"/>
              </w:rPr>
            </w:pPr>
            <w:r w:rsidRPr="00940CF3">
              <w:rPr>
                <w:rFonts w:ascii="Calibri" w:eastAsia="Times New Roman" w:hAnsi="Calibri" w:cs="Times New Roman"/>
                <w:b/>
                <w:bCs/>
                <w:color w:val="000000"/>
                <w:szCs w:val="20"/>
                <w:lang w:val="fr-FR" w:eastAsia="zh-CN"/>
              </w:rPr>
              <w:t>Remarque complémentaire</w:t>
            </w:r>
          </w:p>
        </w:tc>
      </w:tr>
      <w:tr w:rsidR="00940CF3" w:rsidRPr="00940CF3" w14:paraId="3661634D" w14:textId="77777777" w:rsidTr="00940CF3">
        <w:trPr>
          <w:trHeight w:val="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8E64E93" w14:textId="77777777" w:rsidR="00940CF3" w:rsidRPr="00940CF3" w:rsidRDefault="00940CF3" w:rsidP="00940CF3">
            <w:pPr>
              <w:spacing w:after="0" w:line="240" w:lineRule="auto"/>
              <w:jc w:val="left"/>
              <w:rPr>
                <w:rFonts w:ascii="Calibri" w:eastAsia="Times New Roman" w:hAnsi="Calibri" w:cs="Times New Roman"/>
                <w:color w:val="000000"/>
                <w:szCs w:val="20"/>
                <w:lang w:val="fr-FR" w:eastAsia="zh-CN"/>
              </w:rPr>
            </w:pPr>
            <w:r w:rsidRPr="00940CF3">
              <w:rPr>
                <w:rFonts w:ascii="Calibri" w:eastAsia="Times New Roman" w:hAnsi="Calibri" w:cs="Times New Roman"/>
                <w:color w:val="000000"/>
                <w:szCs w:val="20"/>
                <w:lang w:val="fr-FR" w:eastAsia="zh-CN"/>
              </w:rPr>
              <w:t xml:space="preserve">L'outil est vraiment très simple. Il serait certainement utile pour se couper des distractions durant une journée de travail par exemple. L'utilisateur doit avoir une certaine maturité. </w:t>
            </w:r>
            <w:r w:rsidRPr="00940CF3">
              <w:rPr>
                <w:rFonts w:ascii="Calibri" w:eastAsia="Times New Roman" w:hAnsi="Calibri" w:cs="Times New Roman"/>
                <w:b/>
                <w:bCs/>
                <w:color w:val="000000"/>
                <w:szCs w:val="20"/>
                <w:lang w:val="fr-FR" w:eastAsia="zh-CN"/>
              </w:rPr>
              <w:t>On a accès au code de l'application</w:t>
            </w:r>
          </w:p>
        </w:tc>
      </w:tr>
    </w:tbl>
    <w:p w14:paraId="4A3D1308" w14:textId="2A9D9B2A" w:rsidR="00B223D8" w:rsidRDefault="00B223D8" w:rsidP="009349DF"/>
    <w:p w14:paraId="7B566F86" w14:textId="77777777"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405"/>
        <w:gridCol w:w="3495"/>
      </w:tblGrid>
      <w:tr w:rsidR="00223DCA" w:rsidRPr="00223DCA" w14:paraId="461680C0"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9427886"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Contrôle parental Mac os</w:t>
            </w:r>
          </w:p>
        </w:tc>
      </w:tr>
      <w:tr w:rsidR="00E33C55" w:rsidRPr="00223DCA" w14:paraId="49E182B8"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685617F2" w14:textId="770705E5" w:rsidR="00E33C55"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7596DCDD" w14:textId="77777777" w:rsidTr="00223DCA">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60A4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L'utilisateur de la session administrateur donne des droits aux utilisateurs des autres sessions en activant le contrôle parental. </w:t>
            </w:r>
          </w:p>
        </w:tc>
      </w:tr>
      <w:tr w:rsidR="00223DCA" w:rsidRPr="00223DCA" w14:paraId="65A4F1E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000000" w:fill="DDEBF7"/>
            <w:noWrap/>
            <w:vAlign w:val="bottom"/>
            <w:hideMark/>
          </w:tcPr>
          <w:p w14:paraId="37A40A7D"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495" w:type="dxa"/>
            <w:tcBorders>
              <w:top w:val="nil"/>
              <w:left w:val="nil"/>
              <w:bottom w:val="single" w:sz="4" w:space="0" w:color="auto"/>
              <w:right w:val="single" w:sz="8" w:space="0" w:color="auto"/>
            </w:tcBorders>
            <w:shd w:val="clear" w:color="000000" w:fill="DDEBF7"/>
            <w:noWrap/>
            <w:vAlign w:val="bottom"/>
            <w:hideMark/>
          </w:tcPr>
          <w:p w14:paraId="2B332F2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3C844E19" w14:textId="77777777" w:rsidTr="00223DCA">
        <w:trPr>
          <w:trHeight w:val="140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3E081F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495" w:type="dxa"/>
            <w:tcBorders>
              <w:top w:val="nil"/>
              <w:left w:val="nil"/>
              <w:bottom w:val="single" w:sz="4" w:space="0" w:color="auto"/>
              <w:right w:val="single" w:sz="8" w:space="0" w:color="auto"/>
            </w:tcBorders>
            <w:shd w:val="clear" w:color="auto" w:fill="auto"/>
            <w:vAlign w:val="center"/>
            <w:hideMark/>
          </w:tcPr>
          <w:p w14:paraId="56E579F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Assignation de plages horaires et de durée d'utilisation de l'ordinateur. Black-List/white-List) de sites web et limitation des sites web pour adultes. Blocage d'applications et de stores</w:t>
            </w:r>
          </w:p>
        </w:tc>
      </w:tr>
      <w:tr w:rsidR="00223DCA" w:rsidRPr="00223DCA" w14:paraId="689381F5"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3AB4E15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495" w:type="dxa"/>
            <w:tcBorders>
              <w:top w:val="nil"/>
              <w:left w:val="nil"/>
              <w:bottom w:val="single" w:sz="4" w:space="0" w:color="auto"/>
              <w:right w:val="single" w:sz="8" w:space="0" w:color="auto"/>
            </w:tcBorders>
            <w:shd w:val="clear" w:color="auto" w:fill="auto"/>
            <w:vAlign w:val="center"/>
            <w:hideMark/>
          </w:tcPr>
          <w:p w14:paraId="48365C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Application native </w:t>
            </w:r>
          </w:p>
        </w:tc>
      </w:tr>
      <w:tr w:rsidR="00223DCA" w:rsidRPr="00223DCA" w14:paraId="366D2793"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DED918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495" w:type="dxa"/>
            <w:tcBorders>
              <w:top w:val="nil"/>
              <w:left w:val="nil"/>
              <w:bottom w:val="single" w:sz="4" w:space="0" w:color="auto"/>
              <w:right w:val="single" w:sz="8" w:space="0" w:color="auto"/>
            </w:tcBorders>
            <w:shd w:val="clear" w:color="auto" w:fill="auto"/>
            <w:vAlign w:val="center"/>
            <w:hideMark/>
          </w:tcPr>
          <w:p w14:paraId="1DF40B95"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w:t>
            </w:r>
          </w:p>
        </w:tc>
      </w:tr>
      <w:tr w:rsidR="00223DCA" w:rsidRPr="00223DCA" w14:paraId="74624DD8"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94011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495" w:type="dxa"/>
            <w:tcBorders>
              <w:top w:val="nil"/>
              <w:left w:val="nil"/>
              <w:bottom w:val="single" w:sz="4" w:space="0" w:color="auto"/>
              <w:right w:val="single" w:sz="8" w:space="0" w:color="auto"/>
            </w:tcBorders>
            <w:shd w:val="clear" w:color="auto" w:fill="auto"/>
            <w:vAlign w:val="center"/>
            <w:hideMark/>
          </w:tcPr>
          <w:p w14:paraId="0CFA2B7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fonctionne que sur la base de restrictions. L'utilisateur de la session contrôlée ne peut pas changer quoi que ce soit aux restrictions, il subit des interdits. </w:t>
            </w:r>
          </w:p>
        </w:tc>
      </w:tr>
      <w:tr w:rsidR="00223DCA" w:rsidRPr="00223DCA" w14:paraId="100AC14B" w14:textId="77777777" w:rsidTr="00223DCA">
        <w:trPr>
          <w:trHeight w:val="11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7A513A98"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495" w:type="dxa"/>
            <w:tcBorders>
              <w:top w:val="nil"/>
              <w:left w:val="nil"/>
              <w:bottom w:val="single" w:sz="4" w:space="0" w:color="auto"/>
              <w:right w:val="single" w:sz="8" w:space="0" w:color="auto"/>
            </w:tcBorders>
            <w:shd w:val="clear" w:color="auto" w:fill="auto"/>
            <w:vAlign w:val="center"/>
            <w:hideMark/>
          </w:tcPr>
          <w:p w14:paraId="1941E56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enfants particulièrement. Ce serait plutôt sur un ordinateur familial où il y a plusieurs sessions que le contrôle parental serait pertinent</w:t>
            </w:r>
          </w:p>
        </w:tc>
      </w:tr>
      <w:tr w:rsidR="00223DCA" w:rsidRPr="00223DCA" w14:paraId="68E42F1C"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7A60D0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495" w:type="dxa"/>
            <w:tcBorders>
              <w:top w:val="nil"/>
              <w:left w:val="nil"/>
              <w:bottom w:val="single" w:sz="4" w:space="0" w:color="auto"/>
              <w:right w:val="single" w:sz="8" w:space="0" w:color="auto"/>
            </w:tcBorders>
            <w:shd w:val="clear" w:color="auto" w:fill="auto"/>
            <w:vAlign w:val="center"/>
            <w:hideMark/>
          </w:tcPr>
          <w:p w14:paraId="084F650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est adaptable en fonction de ce que l'administrateur souhaite pour l'utilisateur</w:t>
            </w:r>
          </w:p>
        </w:tc>
      </w:tr>
      <w:tr w:rsidR="00223DCA" w:rsidRPr="00223DCA" w14:paraId="25502B1E"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14F0366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495" w:type="dxa"/>
            <w:tcBorders>
              <w:top w:val="nil"/>
              <w:left w:val="nil"/>
              <w:bottom w:val="single" w:sz="4" w:space="0" w:color="auto"/>
              <w:right w:val="single" w:sz="8" w:space="0" w:color="auto"/>
            </w:tcBorders>
            <w:shd w:val="clear" w:color="auto" w:fill="auto"/>
            <w:vAlign w:val="center"/>
            <w:hideMark/>
          </w:tcPr>
          <w:p w14:paraId="5E635F6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Ne donne aucun contrôle. L'application interdit mais n'apprend pas à gérer </w:t>
            </w:r>
          </w:p>
        </w:tc>
      </w:tr>
      <w:tr w:rsidR="00223DCA" w:rsidRPr="00223DCA" w14:paraId="2A1A6998" w14:textId="77777777" w:rsidTr="00223DCA">
        <w:trPr>
          <w:trHeight w:val="32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0F92EDE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495" w:type="dxa"/>
            <w:tcBorders>
              <w:top w:val="nil"/>
              <w:left w:val="nil"/>
              <w:bottom w:val="single" w:sz="4" w:space="0" w:color="auto"/>
              <w:right w:val="single" w:sz="8" w:space="0" w:color="auto"/>
            </w:tcBorders>
            <w:shd w:val="clear" w:color="auto" w:fill="auto"/>
            <w:vAlign w:val="center"/>
            <w:hideMark/>
          </w:tcPr>
          <w:p w14:paraId="12BE504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Simple d'utilisation, mais beaucoup d'options</w:t>
            </w:r>
          </w:p>
        </w:tc>
      </w:tr>
      <w:tr w:rsidR="00223DCA" w:rsidRPr="00223DCA" w14:paraId="097BDE3D" w14:textId="77777777" w:rsidTr="00223DCA">
        <w:trPr>
          <w:trHeight w:val="560"/>
          <w:jc w:val="center"/>
        </w:trPr>
        <w:tc>
          <w:tcPr>
            <w:tcW w:w="4405" w:type="dxa"/>
            <w:tcBorders>
              <w:top w:val="nil"/>
              <w:left w:val="single" w:sz="8" w:space="0" w:color="auto"/>
              <w:bottom w:val="single" w:sz="4" w:space="0" w:color="auto"/>
              <w:right w:val="single" w:sz="4" w:space="0" w:color="auto"/>
            </w:tcBorders>
            <w:shd w:val="clear" w:color="auto" w:fill="auto"/>
            <w:noWrap/>
            <w:vAlign w:val="center"/>
            <w:hideMark/>
          </w:tcPr>
          <w:p w14:paraId="5251AFB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495" w:type="dxa"/>
            <w:tcBorders>
              <w:top w:val="nil"/>
              <w:left w:val="nil"/>
              <w:bottom w:val="single" w:sz="4" w:space="0" w:color="auto"/>
              <w:right w:val="single" w:sz="8" w:space="0" w:color="auto"/>
            </w:tcBorders>
            <w:shd w:val="clear" w:color="auto" w:fill="auto"/>
            <w:vAlign w:val="center"/>
            <w:hideMark/>
          </w:tcPr>
          <w:p w14:paraId="22CF65AA"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Les restrictions sont élaborées depuis la session administrateur de la machine</w:t>
            </w:r>
          </w:p>
        </w:tc>
      </w:tr>
      <w:tr w:rsidR="00223DCA" w:rsidRPr="00223DCA" w14:paraId="46AB72D9" w14:textId="77777777" w:rsidTr="00223DCA">
        <w:trPr>
          <w:trHeight w:val="560"/>
          <w:jc w:val="center"/>
        </w:trPr>
        <w:tc>
          <w:tcPr>
            <w:tcW w:w="4405" w:type="dxa"/>
            <w:tcBorders>
              <w:top w:val="nil"/>
              <w:left w:val="single" w:sz="8" w:space="0" w:color="auto"/>
              <w:bottom w:val="nil"/>
              <w:right w:val="single" w:sz="4" w:space="0" w:color="auto"/>
            </w:tcBorders>
            <w:shd w:val="clear" w:color="auto" w:fill="auto"/>
            <w:noWrap/>
            <w:vAlign w:val="center"/>
            <w:hideMark/>
          </w:tcPr>
          <w:p w14:paraId="70097577"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495" w:type="dxa"/>
            <w:tcBorders>
              <w:top w:val="nil"/>
              <w:left w:val="nil"/>
              <w:bottom w:val="nil"/>
              <w:right w:val="single" w:sz="8" w:space="0" w:color="auto"/>
            </w:tcBorders>
            <w:shd w:val="clear" w:color="auto" w:fill="auto"/>
            <w:vAlign w:val="center"/>
            <w:hideMark/>
          </w:tcPr>
          <w:p w14:paraId="35EC55F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conserve les historiques de consultation de site webs</w:t>
            </w:r>
          </w:p>
        </w:tc>
      </w:tr>
      <w:tr w:rsidR="00223DCA" w:rsidRPr="00223DCA" w14:paraId="05F4CC50"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hideMark/>
          </w:tcPr>
          <w:p w14:paraId="3A61C18E"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495" w:type="dxa"/>
            <w:tcBorders>
              <w:top w:val="single" w:sz="4" w:space="0" w:color="auto"/>
              <w:left w:val="nil"/>
              <w:bottom w:val="nil"/>
              <w:right w:val="single" w:sz="8" w:space="0" w:color="auto"/>
            </w:tcBorders>
            <w:shd w:val="clear" w:color="auto" w:fill="auto"/>
            <w:vAlign w:val="center"/>
            <w:hideMark/>
          </w:tcPr>
          <w:p w14:paraId="534B2C71" w14:textId="2082D39E"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w:t>
            </w:r>
            <w:r w:rsidR="00DC3E9E">
              <w:rPr>
                <w:rFonts w:ascii="Calibri" w:eastAsia="Times New Roman" w:hAnsi="Calibri" w:cs="Times New Roman"/>
                <w:color w:val="000000"/>
                <w:szCs w:val="20"/>
                <w:lang w:val="fr-FR" w:eastAsia="zh-CN"/>
              </w:rPr>
              <w:t>Assez bon</w:t>
            </w:r>
          </w:p>
        </w:tc>
      </w:tr>
      <w:tr w:rsidR="00DC3E9E" w:rsidRPr="00223DCA" w14:paraId="7B0240F4"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1C69929B" w14:textId="55FD1B5B"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495" w:type="dxa"/>
            <w:tcBorders>
              <w:top w:val="single" w:sz="4" w:space="0" w:color="auto"/>
              <w:left w:val="nil"/>
              <w:bottom w:val="nil"/>
              <w:right w:val="single" w:sz="8" w:space="0" w:color="auto"/>
            </w:tcBorders>
            <w:shd w:val="clear" w:color="auto" w:fill="auto"/>
            <w:vAlign w:val="center"/>
          </w:tcPr>
          <w:p w14:paraId="1929FE02" w14:textId="3803DD0D" w:rsidR="00DC3E9E" w:rsidRPr="00223DCA" w:rsidRDefault="00DC3E9E"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logiciel est compris dans le prix de l’OS</w:t>
            </w:r>
          </w:p>
        </w:tc>
      </w:tr>
      <w:tr w:rsidR="00C42B6F" w:rsidRPr="00223DCA" w14:paraId="40E1FB52"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7969EED5" w14:textId="3873533A"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95" w:type="dxa"/>
            <w:tcBorders>
              <w:top w:val="single" w:sz="4" w:space="0" w:color="auto"/>
              <w:left w:val="nil"/>
              <w:bottom w:val="nil"/>
              <w:right w:val="single" w:sz="8" w:space="0" w:color="auto"/>
            </w:tcBorders>
            <w:shd w:val="clear" w:color="auto" w:fill="auto"/>
            <w:vAlign w:val="center"/>
          </w:tcPr>
          <w:p w14:paraId="6FFC6600" w14:textId="3B4CBB20" w:rsidR="00C42B6F" w:rsidRDefault="00C42B6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5E1546" w:rsidRPr="00223DCA" w14:paraId="27BBC13A" w14:textId="77777777" w:rsidTr="00223DCA">
        <w:trPr>
          <w:trHeight w:val="320"/>
          <w:jc w:val="center"/>
        </w:trPr>
        <w:tc>
          <w:tcPr>
            <w:tcW w:w="4405" w:type="dxa"/>
            <w:tcBorders>
              <w:top w:val="single" w:sz="4" w:space="0" w:color="auto"/>
              <w:left w:val="single" w:sz="8" w:space="0" w:color="auto"/>
              <w:bottom w:val="nil"/>
              <w:right w:val="single" w:sz="4" w:space="0" w:color="auto"/>
            </w:tcBorders>
            <w:shd w:val="clear" w:color="auto" w:fill="auto"/>
            <w:noWrap/>
            <w:vAlign w:val="center"/>
          </w:tcPr>
          <w:p w14:paraId="57D9A35B" w14:textId="68F095C6" w:rsidR="005E1546" w:rsidRDefault="005E1546"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495" w:type="dxa"/>
            <w:tcBorders>
              <w:top w:val="single" w:sz="4" w:space="0" w:color="auto"/>
              <w:left w:val="nil"/>
              <w:bottom w:val="nil"/>
              <w:right w:val="single" w:sz="8" w:space="0" w:color="auto"/>
            </w:tcBorders>
            <w:shd w:val="clear" w:color="auto" w:fill="auto"/>
            <w:vAlign w:val="center"/>
          </w:tcPr>
          <w:p w14:paraId="535CBC97" w14:textId="17F79F70" w:rsidR="005E1546" w:rsidRDefault="00063FCF"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Le contrôle parental fonctionne avec ou sans connexion internet</w:t>
            </w:r>
          </w:p>
        </w:tc>
      </w:tr>
      <w:tr w:rsidR="00223DCA" w:rsidRPr="00223DCA" w14:paraId="37B66B11"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B4EC3B3"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7714125E" w14:textId="77777777" w:rsidTr="00223DCA">
        <w:trPr>
          <w:trHeight w:val="13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6C363820" w14:textId="1E44F72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Ce logiciel est très solide et permet de bien gérer d'un point de vue administrateur. Mais il ne permet pas à l'utilisateur de prendre conscience du temps qu'il passe sur telle ou telle application. L'idéal serait qu'il sorte des statistiques d'utilisations </w:t>
            </w:r>
            <w:r w:rsidR="001775F2">
              <w:rPr>
                <w:rFonts w:ascii="Calibri" w:eastAsia="Times New Roman" w:hAnsi="Calibri" w:cs="Times New Roman"/>
                <w:color w:val="000000"/>
                <w:szCs w:val="20"/>
                <w:lang w:val="fr-FR" w:eastAsia="zh-CN"/>
              </w:rPr>
              <w:t>et qu’il permette des alertes sans créer de blocage</w:t>
            </w:r>
          </w:p>
        </w:tc>
      </w:tr>
    </w:tbl>
    <w:p w14:paraId="641E9086" w14:textId="77777777" w:rsidR="00223DCA" w:rsidRDefault="00223DCA" w:rsidP="009349DF"/>
    <w:p w14:paraId="11C366E6" w14:textId="3E015CA5" w:rsidR="00B223D8" w:rsidRDefault="00B223D8">
      <w:pPr>
        <w:jc w:val="left"/>
      </w:pPr>
      <w:r>
        <w:br w:type="page"/>
      </w:r>
    </w:p>
    <w:tbl>
      <w:tblPr>
        <w:tblW w:w="7900" w:type="dxa"/>
        <w:jc w:val="center"/>
        <w:tblCellMar>
          <w:left w:w="70" w:type="dxa"/>
          <w:right w:w="70" w:type="dxa"/>
        </w:tblCellMar>
        <w:tblLook w:val="04A0" w:firstRow="1" w:lastRow="0" w:firstColumn="1" w:lastColumn="0" w:noHBand="0" w:noVBand="1"/>
      </w:tblPr>
      <w:tblGrid>
        <w:gridCol w:w="4552"/>
        <w:gridCol w:w="3352"/>
      </w:tblGrid>
      <w:tr w:rsidR="00223DCA" w:rsidRPr="00223DCA" w14:paraId="09EAF181" w14:textId="77777777" w:rsidTr="00223DCA">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E2198AD" w14:textId="77777777" w:rsidR="00223DCA" w:rsidRPr="00223DCA" w:rsidRDefault="00223DCA" w:rsidP="00223DCA">
            <w:pPr>
              <w:spacing w:after="0" w:line="240" w:lineRule="auto"/>
              <w:jc w:val="center"/>
              <w:rPr>
                <w:rFonts w:ascii="Calibri" w:eastAsia="Times New Roman" w:hAnsi="Calibri" w:cs="Times New Roman"/>
                <w:b/>
                <w:bCs/>
                <w:color w:val="000000"/>
                <w:sz w:val="24"/>
                <w:szCs w:val="24"/>
                <w:lang w:val="fr-FR" w:eastAsia="zh-CN"/>
              </w:rPr>
            </w:pPr>
            <w:r w:rsidRPr="00223DCA">
              <w:rPr>
                <w:rFonts w:ascii="Calibri" w:eastAsia="Times New Roman" w:hAnsi="Calibri" w:cs="Times New Roman"/>
                <w:b/>
                <w:bCs/>
                <w:color w:val="000000"/>
                <w:sz w:val="24"/>
                <w:szCs w:val="24"/>
                <w:lang w:val="fr-FR" w:eastAsia="zh-CN"/>
              </w:rPr>
              <w:lastRenderedPageBreak/>
              <w:t>Rescue time</w:t>
            </w:r>
          </w:p>
        </w:tc>
      </w:tr>
      <w:tr w:rsidR="00223DCA" w:rsidRPr="00223DCA" w14:paraId="4245A84E" w14:textId="77777777" w:rsidTr="00223DCA">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153F8E60" w14:textId="4293D345" w:rsidR="00223DCA" w:rsidRPr="00223DCA" w:rsidRDefault="00E33C55" w:rsidP="00223DCA">
            <w:pPr>
              <w:spacing w:after="0" w:line="240" w:lineRule="auto"/>
              <w:jc w:val="center"/>
              <w:rPr>
                <w:rFonts w:ascii="Calibri" w:eastAsia="Times New Roman" w:hAnsi="Calibri" w:cs="Times New Roman"/>
                <w:b/>
                <w:bCs/>
                <w:color w:val="000000"/>
                <w:szCs w:val="20"/>
                <w:lang w:val="fr-FR" w:eastAsia="zh-CN"/>
              </w:rPr>
            </w:pPr>
            <w:r>
              <w:rPr>
                <w:rFonts w:ascii="Calibri" w:eastAsia="Times New Roman" w:hAnsi="Calibri" w:cs="Times New Roman"/>
                <w:b/>
                <w:bCs/>
                <w:color w:val="000000"/>
                <w:szCs w:val="20"/>
                <w:lang w:val="fr-FR" w:eastAsia="zh-CN"/>
              </w:rPr>
              <w:t>Utilisation</w:t>
            </w:r>
          </w:p>
        </w:tc>
      </w:tr>
      <w:tr w:rsidR="00223DCA" w:rsidRPr="00223DCA" w14:paraId="6512FB71" w14:textId="77777777" w:rsidTr="00223DCA">
        <w:trPr>
          <w:trHeight w:val="150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556915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L'utilisateur installe l'application sur son appareil. Ensuite il paramètre la surveillance sur la page web. L'application répertorie tout le temps passé sur chaque application par l'utilisateur. Elle permet de fixer des objectifs et en fonction de ceux-ci, elle affiche des alertes. L'application ne bloque rien</w:t>
            </w:r>
          </w:p>
        </w:tc>
      </w:tr>
      <w:tr w:rsidR="00223DCA" w:rsidRPr="00223DCA" w14:paraId="1C087F61"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000000" w:fill="DDEBF7"/>
            <w:noWrap/>
            <w:vAlign w:val="bottom"/>
            <w:hideMark/>
          </w:tcPr>
          <w:p w14:paraId="2444FE69"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Critère</w:t>
            </w:r>
          </w:p>
        </w:tc>
        <w:tc>
          <w:tcPr>
            <w:tcW w:w="3348" w:type="dxa"/>
            <w:tcBorders>
              <w:top w:val="nil"/>
              <w:left w:val="nil"/>
              <w:bottom w:val="single" w:sz="4" w:space="0" w:color="auto"/>
              <w:right w:val="single" w:sz="8" w:space="0" w:color="auto"/>
            </w:tcBorders>
            <w:shd w:val="clear" w:color="000000" w:fill="DDEBF7"/>
            <w:noWrap/>
            <w:vAlign w:val="bottom"/>
            <w:hideMark/>
          </w:tcPr>
          <w:p w14:paraId="05E0CC41" w14:textId="77777777" w:rsidR="00223DCA" w:rsidRPr="00223DCA" w:rsidRDefault="00223DCA" w:rsidP="00223DCA">
            <w:pPr>
              <w:spacing w:after="0" w:line="240" w:lineRule="auto"/>
              <w:jc w:val="left"/>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Observation</w:t>
            </w:r>
          </w:p>
        </w:tc>
      </w:tr>
      <w:tr w:rsidR="00223DCA" w:rsidRPr="00223DCA" w14:paraId="12F99FF2"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0B74B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Blocage</w:t>
            </w:r>
          </w:p>
        </w:tc>
        <w:tc>
          <w:tcPr>
            <w:tcW w:w="3348" w:type="dxa"/>
            <w:tcBorders>
              <w:top w:val="nil"/>
              <w:left w:val="nil"/>
              <w:bottom w:val="single" w:sz="4" w:space="0" w:color="auto"/>
              <w:right w:val="single" w:sz="8" w:space="0" w:color="auto"/>
            </w:tcBorders>
            <w:shd w:val="clear" w:color="auto" w:fill="auto"/>
            <w:vAlign w:val="center"/>
            <w:hideMark/>
          </w:tcPr>
          <w:p w14:paraId="0B889CF2"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Ne bloque rien,  fournit des statistiques</w:t>
            </w:r>
          </w:p>
        </w:tc>
      </w:tr>
      <w:tr w:rsidR="00223DCA" w:rsidRPr="00223DCA" w14:paraId="0069233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D79CAF4"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Orienté web/natif/mobile</w:t>
            </w:r>
          </w:p>
        </w:tc>
        <w:tc>
          <w:tcPr>
            <w:tcW w:w="3348" w:type="dxa"/>
            <w:tcBorders>
              <w:top w:val="nil"/>
              <w:left w:val="nil"/>
              <w:bottom w:val="single" w:sz="4" w:space="0" w:color="auto"/>
              <w:right w:val="single" w:sz="8" w:space="0" w:color="auto"/>
            </w:tcBorders>
            <w:shd w:val="clear" w:color="auto" w:fill="auto"/>
            <w:vAlign w:val="center"/>
            <w:hideMark/>
          </w:tcPr>
          <w:p w14:paraId="146BA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Application native dont les statistiques sont disponibles sur une page web</w:t>
            </w:r>
          </w:p>
        </w:tc>
      </w:tr>
      <w:tr w:rsidR="00223DCA" w:rsidRPr="00223DCA" w14:paraId="502EC44B"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5C793C5D"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Plateforme</w:t>
            </w:r>
          </w:p>
        </w:tc>
        <w:tc>
          <w:tcPr>
            <w:tcW w:w="3348" w:type="dxa"/>
            <w:tcBorders>
              <w:top w:val="nil"/>
              <w:left w:val="nil"/>
              <w:bottom w:val="single" w:sz="4" w:space="0" w:color="auto"/>
              <w:right w:val="single" w:sz="8" w:space="0" w:color="auto"/>
            </w:tcBorders>
            <w:shd w:val="clear" w:color="auto" w:fill="auto"/>
            <w:vAlign w:val="center"/>
            <w:hideMark/>
          </w:tcPr>
          <w:p w14:paraId="320DA2E4" w14:textId="2EBEB63B"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Fonctionne sur Mac os, Linux, Windows et Android</w:t>
            </w:r>
            <w:r w:rsidR="004570D7">
              <w:rPr>
                <w:rFonts w:ascii="Calibri" w:eastAsia="Times New Roman" w:hAnsi="Calibri" w:cs="Times New Roman"/>
                <w:color w:val="000000"/>
                <w:szCs w:val="20"/>
                <w:lang w:val="fr-FR" w:eastAsia="zh-CN"/>
              </w:rPr>
              <w:t>. Une version iOS est en cours de développement</w:t>
            </w:r>
          </w:p>
        </w:tc>
      </w:tr>
      <w:tr w:rsidR="00223DCA" w:rsidRPr="00223DCA" w14:paraId="070FE592" w14:textId="77777777" w:rsidTr="00223DCA">
        <w:trPr>
          <w:trHeight w:val="11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2D2D455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ou restrictions</w:t>
            </w:r>
          </w:p>
        </w:tc>
        <w:tc>
          <w:tcPr>
            <w:tcW w:w="3348" w:type="dxa"/>
            <w:tcBorders>
              <w:top w:val="nil"/>
              <w:left w:val="nil"/>
              <w:bottom w:val="single" w:sz="4" w:space="0" w:color="auto"/>
              <w:right w:val="single" w:sz="8" w:space="0" w:color="auto"/>
            </w:tcBorders>
            <w:shd w:val="clear" w:color="auto" w:fill="auto"/>
            <w:vAlign w:val="center"/>
            <w:hideMark/>
          </w:tcPr>
          <w:p w14:paraId="3CC9069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Base volontaire. Le "dashboard" ne bloque rien, il permet de fixer des objectifs donne des alertes. Ex: Objectif, &lt;2h sur facebook. Si le temps est atteint, une alerte approche</w:t>
            </w:r>
          </w:p>
        </w:tc>
      </w:tr>
      <w:tr w:rsidR="00223DCA" w:rsidRPr="00223DCA" w14:paraId="4BA08093" w14:textId="77777777" w:rsidTr="00223DCA">
        <w:trPr>
          <w:trHeight w:val="32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07E6C36C"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Public cible</w:t>
            </w:r>
          </w:p>
        </w:tc>
        <w:tc>
          <w:tcPr>
            <w:tcW w:w="3348" w:type="dxa"/>
            <w:tcBorders>
              <w:top w:val="nil"/>
              <w:left w:val="nil"/>
              <w:bottom w:val="single" w:sz="4" w:space="0" w:color="auto"/>
              <w:right w:val="single" w:sz="8" w:space="0" w:color="auto"/>
            </w:tcBorders>
            <w:shd w:val="clear" w:color="auto" w:fill="auto"/>
            <w:vAlign w:val="center"/>
            <w:hideMark/>
          </w:tcPr>
          <w:p w14:paraId="3AE3AE3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Tout public</w:t>
            </w:r>
          </w:p>
        </w:tc>
      </w:tr>
      <w:tr w:rsidR="00223DCA" w:rsidRPr="00223DCA" w14:paraId="7F966ED3"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6771718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Paramétrer en fonction de l'âge</w:t>
            </w:r>
          </w:p>
        </w:tc>
        <w:tc>
          <w:tcPr>
            <w:tcW w:w="3348" w:type="dxa"/>
            <w:tcBorders>
              <w:top w:val="nil"/>
              <w:left w:val="nil"/>
              <w:bottom w:val="single" w:sz="4" w:space="0" w:color="auto"/>
              <w:right w:val="single" w:sz="8" w:space="0" w:color="auto"/>
            </w:tcBorders>
            <w:shd w:val="clear" w:color="auto" w:fill="auto"/>
            <w:vAlign w:val="center"/>
            <w:hideMark/>
          </w:tcPr>
          <w:p w14:paraId="061C1D2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Oui, le parent pourrait fixer des objectifs pour l'enfant, et ce dernier ne verrait que les alertes.</w:t>
            </w:r>
          </w:p>
        </w:tc>
      </w:tr>
      <w:tr w:rsidR="00223DCA" w:rsidRPr="00223DCA" w14:paraId="199219F9" w14:textId="77777777" w:rsidTr="00223DCA">
        <w:trPr>
          <w:trHeight w:val="56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49268DD0"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Redonne le contrôle</w:t>
            </w:r>
          </w:p>
        </w:tc>
        <w:tc>
          <w:tcPr>
            <w:tcW w:w="3348" w:type="dxa"/>
            <w:tcBorders>
              <w:top w:val="nil"/>
              <w:left w:val="nil"/>
              <w:bottom w:val="single" w:sz="4" w:space="0" w:color="auto"/>
              <w:right w:val="single" w:sz="8" w:space="0" w:color="auto"/>
            </w:tcBorders>
            <w:shd w:val="clear" w:color="auto" w:fill="auto"/>
            <w:vAlign w:val="center"/>
            <w:hideMark/>
          </w:tcPr>
          <w:p w14:paraId="671B337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Il redonne le contrôle grâce aux alertes, cela met l'utilisateur devant un choix. </w:t>
            </w:r>
          </w:p>
        </w:tc>
      </w:tr>
      <w:tr w:rsidR="00223DCA" w:rsidRPr="00223DCA" w14:paraId="2452DDEB"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4FB32B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Difficulté de prise en main</w:t>
            </w:r>
          </w:p>
        </w:tc>
        <w:tc>
          <w:tcPr>
            <w:tcW w:w="3348" w:type="dxa"/>
            <w:tcBorders>
              <w:top w:val="nil"/>
              <w:left w:val="nil"/>
              <w:bottom w:val="single" w:sz="4" w:space="0" w:color="auto"/>
              <w:right w:val="single" w:sz="8" w:space="0" w:color="auto"/>
            </w:tcBorders>
            <w:shd w:val="clear" w:color="auto" w:fill="auto"/>
            <w:vAlign w:val="center"/>
            <w:hideMark/>
          </w:tcPr>
          <w:p w14:paraId="03D52E03"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Il y a quelques options à décider, et il faut indiquer pour certain sites web s'ils sont sources de distraction ou non</w:t>
            </w:r>
          </w:p>
        </w:tc>
      </w:tr>
      <w:tr w:rsidR="00223DCA" w:rsidRPr="00223DCA" w14:paraId="1AFD7616" w14:textId="77777777" w:rsidTr="00223DCA">
        <w:trPr>
          <w:trHeight w:val="840"/>
          <w:jc w:val="center"/>
        </w:trPr>
        <w:tc>
          <w:tcPr>
            <w:tcW w:w="4552" w:type="dxa"/>
            <w:tcBorders>
              <w:top w:val="nil"/>
              <w:left w:val="single" w:sz="8" w:space="0" w:color="auto"/>
              <w:bottom w:val="single" w:sz="4" w:space="0" w:color="auto"/>
              <w:right w:val="single" w:sz="4" w:space="0" w:color="auto"/>
            </w:tcBorders>
            <w:shd w:val="clear" w:color="auto" w:fill="auto"/>
            <w:noWrap/>
            <w:vAlign w:val="center"/>
            <w:hideMark/>
          </w:tcPr>
          <w:p w14:paraId="1A183606"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Administration depuis la même machine</w:t>
            </w:r>
          </w:p>
        </w:tc>
        <w:tc>
          <w:tcPr>
            <w:tcW w:w="3348" w:type="dxa"/>
            <w:tcBorders>
              <w:top w:val="nil"/>
              <w:left w:val="nil"/>
              <w:bottom w:val="single" w:sz="4" w:space="0" w:color="auto"/>
              <w:right w:val="single" w:sz="8" w:space="0" w:color="auto"/>
            </w:tcBorders>
            <w:shd w:val="clear" w:color="auto" w:fill="auto"/>
            <w:vAlign w:val="center"/>
            <w:hideMark/>
          </w:tcPr>
          <w:p w14:paraId="2DDD39C1"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 xml:space="preserve">L'application est installée sur une machine, et on peut voir les statistiques sur une page web. </w:t>
            </w:r>
          </w:p>
        </w:tc>
      </w:tr>
      <w:tr w:rsidR="00223DCA" w:rsidRPr="00223DCA" w14:paraId="55EAE52F" w14:textId="77777777" w:rsidTr="00223DCA">
        <w:trPr>
          <w:trHeight w:val="840"/>
          <w:jc w:val="center"/>
        </w:trPr>
        <w:tc>
          <w:tcPr>
            <w:tcW w:w="4552" w:type="dxa"/>
            <w:tcBorders>
              <w:top w:val="nil"/>
              <w:left w:val="single" w:sz="8" w:space="0" w:color="auto"/>
              <w:bottom w:val="nil"/>
              <w:right w:val="single" w:sz="4" w:space="0" w:color="auto"/>
            </w:tcBorders>
            <w:shd w:val="clear" w:color="auto" w:fill="auto"/>
            <w:noWrap/>
            <w:vAlign w:val="center"/>
            <w:hideMark/>
          </w:tcPr>
          <w:p w14:paraId="08A7DCB9"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Fournit des statistiques d'utilisation</w:t>
            </w:r>
          </w:p>
        </w:tc>
        <w:tc>
          <w:tcPr>
            <w:tcW w:w="3348" w:type="dxa"/>
            <w:tcBorders>
              <w:top w:val="nil"/>
              <w:left w:val="nil"/>
              <w:bottom w:val="nil"/>
              <w:right w:val="single" w:sz="8" w:space="0" w:color="auto"/>
            </w:tcBorders>
            <w:shd w:val="clear" w:color="auto" w:fill="auto"/>
            <w:vAlign w:val="center"/>
            <w:hideMark/>
          </w:tcPr>
          <w:p w14:paraId="2ACB578F"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Donne des statistiques à la seconde près sur le temps passé sur les pages web, les applications.</w:t>
            </w:r>
          </w:p>
        </w:tc>
      </w:tr>
      <w:tr w:rsidR="00223DCA" w:rsidRPr="00223DCA" w14:paraId="52F98008" w14:textId="77777777" w:rsidTr="009D0DDD">
        <w:trPr>
          <w:trHeight w:val="361"/>
          <w:jc w:val="center"/>
        </w:trPr>
        <w:tc>
          <w:tcPr>
            <w:tcW w:w="4552" w:type="dxa"/>
            <w:tcBorders>
              <w:top w:val="single" w:sz="4" w:space="0" w:color="auto"/>
              <w:left w:val="single" w:sz="8" w:space="0" w:color="auto"/>
              <w:bottom w:val="nil"/>
              <w:right w:val="single" w:sz="4" w:space="0" w:color="auto"/>
            </w:tcBorders>
            <w:shd w:val="clear" w:color="auto" w:fill="auto"/>
            <w:noWrap/>
            <w:vAlign w:val="center"/>
            <w:hideMark/>
          </w:tcPr>
          <w:p w14:paraId="2F672CE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Avis des utilisateurs</w:t>
            </w:r>
          </w:p>
        </w:tc>
        <w:tc>
          <w:tcPr>
            <w:tcW w:w="3348" w:type="dxa"/>
            <w:tcBorders>
              <w:top w:val="single" w:sz="4" w:space="0" w:color="auto"/>
              <w:left w:val="nil"/>
              <w:bottom w:val="nil"/>
              <w:right w:val="single" w:sz="8" w:space="0" w:color="auto"/>
            </w:tcBorders>
            <w:shd w:val="clear" w:color="auto" w:fill="auto"/>
            <w:vAlign w:val="center"/>
            <w:hideMark/>
          </w:tcPr>
          <w:p w14:paraId="2432FBFB" w14:textId="77777777" w:rsidR="00223DCA" w:rsidRP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Très bon logiciel</w:t>
            </w:r>
          </w:p>
        </w:tc>
      </w:tr>
      <w:tr w:rsidR="009D0DDD" w:rsidRPr="00223DCA" w14:paraId="0DEE9CEA"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772EA989" w14:textId="10A2F063"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48" w:type="dxa"/>
            <w:tcBorders>
              <w:top w:val="single" w:sz="4" w:space="0" w:color="auto"/>
              <w:left w:val="nil"/>
              <w:bottom w:val="nil"/>
              <w:right w:val="single" w:sz="8" w:space="0" w:color="auto"/>
            </w:tcBorders>
            <w:shd w:val="clear" w:color="auto" w:fill="auto"/>
            <w:vAlign w:val="center"/>
          </w:tcPr>
          <w:p w14:paraId="542AEDB8" w14:textId="55ECAEE0" w:rsidR="009D0DDD" w:rsidRPr="00223DCA" w:rsidRDefault="009D0DD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Parties gratuites et payantes</w:t>
            </w:r>
          </w:p>
        </w:tc>
      </w:tr>
      <w:tr w:rsidR="00E92603" w:rsidRPr="00223DCA" w14:paraId="1EEC0767"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1119B2A0" w14:textId="5FE4AF77"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 source</w:t>
            </w:r>
          </w:p>
        </w:tc>
        <w:tc>
          <w:tcPr>
            <w:tcW w:w="3348" w:type="dxa"/>
            <w:tcBorders>
              <w:top w:val="single" w:sz="4" w:space="0" w:color="auto"/>
              <w:left w:val="nil"/>
              <w:bottom w:val="nil"/>
              <w:right w:val="single" w:sz="8" w:space="0" w:color="auto"/>
            </w:tcBorders>
            <w:shd w:val="clear" w:color="auto" w:fill="auto"/>
            <w:vAlign w:val="center"/>
          </w:tcPr>
          <w:p w14:paraId="21E66637" w14:textId="632C5925" w:rsidR="00E92603" w:rsidRDefault="00E9260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223DCA" w14:paraId="7DB73DBB" w14:textId="77777777" w:rsidTr="00223DCA">
        <w:trPr>
          <w:trHeight w:val="320"/>
          <w:jc w:val="center"/>
        </w:trPr>
        <w:tc>
          <w:tcPr>
            <w:tcW w:w="4552" w:type="dxa"/>
            <w:tcBorders>
              <w:top w:val="single" w:sz="4" w:space="0" w:color="auto"/>
              <w:left w:val="single" w:sz="8" w:space="0" w:color="auto"/>
              <w:bottom w:val="nil"/>
              <w:right w:val="single" w:sz="4" w:space="0" w:color="auto"/>
            </w:tcBorders>
            <w:shd w:val="clear" w:color="auto" w:fill="auto"/>
            <w:noWrap/>
            <w:vAlign w:val="center"/>
          </w:tcPr>
          <w:p w14:paraId="374F7539" w14:textId="79C82518" w:rsidR="007F4823" w:rsidRDefault="007F4823"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48" w:type="dxa"/>
            <w:tcBorders>
              <w:top w:val="single" w:sz="4" w:space="0" w:color="auto"/>
              <w:left w:val="nil"/>
              <w:bottom w:val="nil"/>
              <w:right w:val="single" w:sz="8" w:space="0" w:color="auto"/>
            </w:tcBorders>
            <w:shd w:val="clear" w:color="auto" w:fill="auto"/>
            <w:vAlign w:val="center"/>
          </w:tcPr>
          <w:p w14:paraId="7E50D2E3" w14:textId="4D2C0241" w:rsidR="007F4823" w:rsidRDefault="009133BD" w:rsidP="00223DCA">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 l’utilisation n’est pas monitorée. Sauf en partie payante</w:t>
            </w:r>
          </w:p>
        </w:tc>
      </w:tr>
      <w:tr w:rsidR="00223DCA" w:rsidRPr="00223DCA" w14:paraId="62709F04" w14:textId="77777777" w:rsidTr="00223DCA">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48B1A76B" w14:textId="77777777" w:rsidR="00223DCA" w:rsidRPr="00223DCA" w:rsidRDefault="00223DCA" w:rsidP="00223DCA">
            <w:pPr>
              <w:spacing w:after="0" w:line="240" w:lineRule="auto"/>
              <w:jc w:val="center"/>
              <w:rPr>
                <w:rFonts w:ascii="Calibri" w:eastAsia="Times New Roman" w:hAnsi="Calibri" w:cs="Times New Roman"/>
                <w:b/>
                <w:bCs/>
                <w:color w:val="000000"/>
                <w:szCs w:val="20"/>
                <w:lang w:val="fr-FR" w:eastAsia="zh-CN"/>
              </w:rPr>
            </w:pPr>
            <w:r w:rsidRPr="00223DCA">
              <w:rPr>
                <w:rFonts w:ascii="Calibri" w:eastAsia="Times New Roman" w:hAnsi="Calibri" w:cs="Times New Roman"/>
                <w:b/>
                <w:bCs/>
                <w:color w:val="000000"/>
                <w:szCs w:val="20"/>
                <w:lang w:val="fr-FR" w:eastAsia="zh-CN"/>
              </w:rPr>
              <w:t>Remarque complémentaire</w:t>
            </w:r>
          </w:p>
        </w:tc>
      </w:tr>
      <w:tr w:rsidR="00223DCA" w:rsidRPr="00223DCA" w14:paraId="0326BB85" w14:textId="77777777" w:rsidTr="00223DCA">
        <w:trPr>
          <w:trHeight w:val="184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02A153BE" w14:textId="6012D8F3" w:rsidR="00223DCA" w:rsidRDefault="00223DCA" w:rsidP="00223DCA">
            <w:pPr>
              <w:spacing w:after="0" w:line="240" w:lineRule="auto"/>
              <w:jc w:val="left"/>
              <w:rPr>
                <w:rFonts w:ascii="Calibri" w:eastAsia="Times New Roman" w:hAnsi="Calibri" w:cs="Times New Roman"/>
                <w:color w:val="000000"/>
                <w:szCs w:val="20"/>
                <w:lang w:val="fr-FR" w:eastAsia="zh-CN"/>
              </w:rPr>
            </w:pPr>
            <w:r w:rsidRPr="00223DCA">
              <w:rPr>
                <w:rFonts w:ascii="Calibri" w:eastAsia="Times New Roman" w:hAnsi="Calibri" w:cs="Times New Roman"/>
                <w:color w:val="000000"/>
                <w:szCs w:val="20"/>
                <w:lang w:val="fr-FR" w:eastAsia="zh-CN"/>
              </w:rPr>
              <w:t>Cette application correspond beaucoup à ce que l'on souhaite faire : Redonner le contrôle</w:t>
            </w:r>
            <w:r w:rsidR="00BA3EAF">
              <w:rPr>
                <w:rFonts w:ascii="Calibri" w:eastAsia="Times New Roman" w:hAnsi="Calibri" w:cs="Times New Roman"/>
                <w:color w:val="000000"/>
                <w:szCs w:val="20"/>
                <w:lang w:val="fr-FR" w:eastAsia="zh-CN"/>
              </w:rPr>
              <w:t>.</w:t>
            </w:r>
          </w:p>
          <w:p w14:paraId="5ACD7955" w14:textId="0DFC3D06" w:rsidR="00BA3EAF" w:rsidRDefault="00BA3EAF" w:rsidP="00223DCA">
            <w:pPr>
              <w:spacing w:after="0" w:line="240" w:lineRule="auto"/>
              <w:jc w:val="left"/>
              <w:rPr>
                <w:rFonts w:ascii="Calibri" w:eastAsia="Times New Roman" w:hAnsi="Calibri" w:cs="Times New Roman"/>
                <w:color w:val="000000"/>
                <w:szCs w:val="20"/>
                <w:lang w:val="fr-FR" w:eastAsia="zh-CN"/>
              </w:rPr>
            </w:pPr>
            <w:r w:rsidRPr="00B65135">
              <w:rPr>
                <w:rFonts w:ascii="Calibri" w:eastAsia="Times New Roman" w:hAnsi="Calibri" w:cs="Times New Roman"/>
                <w:b/>
                <w:bCs/>
                <w:color w:val="000000"/>
                <w:szCs w:val="20"/>
                <w:lang w:val="fr-FR" w:eastAsia="zh-CN"/>
              </w:rPr>
              <w:t>Une API est disponible</w:t>
            </w:r>
            <w:r>
              <w:rPr>
                <w:rFonts w:ascii="Calibri" w:eastAsia="Times New Roman" w:hAnsi="Calibri" w:cs="Times New Roman"/>
                <w:color w:val="000000"/>
                <w:szCs w:val="20"/>
                <w:lang w:val="fr-FR" w:eastAsia="zh-CN"/>
              </w:rPr>
              <w:t xml:space="preserve"> pour travailler avec les données récupérées par ce dashboard. Nous allons explorer les possibilités dans le chapitre « 2.5 tests technologiques »</w:t>
            </w:r>
            <w:r w:rsidR="00017AB2">
              <w:rPr>
                <w:rFonts w:ascii="Calibri" w:eastAsia="Times New Roman" w:hAnsi="Calibri" w:cs="Times New Roman"/>
                <w:color w:val="000000"/>
                <w:szCs w:val="20"/>
                <w:lang w:val="fr-FR" w:eastAsia="zh-CN"/>
              </w:rPr>
              <w:t>. La partie payante de l’application permet l’utilisation d’un bracelet paramétrable pour envoyer des décharges électriques en cas d’utilisation nocive d’application (à gérer en fonction des objectifs)</w:t>
            </w:r>
            <w:r w:rsidR="00542469">
              <w:rPr>
                <w:rFonts w:ascii="Calibri" w:eastAsia="Times New Roman" w:hAnsi="Calibri" w:cs="Times New Roman"/>
                <w:color w:val="000000"/>
                <w:szCs w:val="20"/>
                <w:lang w:val="fr-FR" w:eastAsia="zh-CN"/>
              </w:rPr>
              <w:t>. Le nom de l’app est « Pavlok »</w:t>
            </w:r>
            <w:r w:rsidR="004343FC">
              <w:rPr>
                <w:rFonts w:ascii="Calibri" w:eastAsia="Times New Roman" w:hAnsi="Calibri" w:cs="Times New Roman"/>
                <w:color w:val="000000"/>
                <w:szCs w:val="20"/>
                <w:lang w:val="fr-FR" w:eastAsia="zh-CN"/>
              </w:rPr>
              <w:t>. Plusieurs autres plugin utilisent les données</w:t>
            </w:r>
            <w:r w:rsidR="009E4C9B">
              <w:rPr>
                <w:rFonts w:ascii="Calibri" w:eastAsia="Times New Roman" w:hAnsi="Calibri" w:cs="Times New Roman"/>
                <w:color w:val="000000"/>
                <w:szCs w:val="20"/>
                <w:lang w:val="fr-FR" w:eastAsia="zh-CN"/>
              </w:rPr>
              <w:t>.</w:t>
            </w:r>
          </w:p>
          <w:p w14:paraId="4E19CDE0" w14:textId="77777777" w:rsidR="0002022C" w:rsidRDefault="00163D9B" w:rsidP="009D0DDD">
            <w:pPr>
              <w:spacing w:after="0" w:line="240" w:lineRule="auto"/>
              <w:jc w:val="left"/>
              <w:rPr>
                <w:rStyle w:val="Lienhypertexte"/>
                <w:rFonts w:ascii="Calibri" w:eastAsia="Times New Roman" w:hAnsi="Calibri" w:cs="Times New Roman"/>
                <w:szCs w:val="20"/>
                <w:lang w:val="fr-FR" w:eastAsia="zh-CN"/>
              </w:rPr>
            </w:pPr>
            <w:hyperlink r:id="rId14" w:history="1">
              <w:r w:rsidR="0002022C" w:rsidRPr="00372D9B">
                <w:rPr>
                  <w:rStyle w:val="Lienhypertexte"/>
                  <w:rFonts w:ascii="Calibri" w:eastAsia="Times New Roman" w:hAnsi="Calibri" w:cs="Times New Roman"/>
                  <w:szCs w:val="20"/>
                  <w:lang w:val="fr-FR" w:eastAsia="zh-CN"/>
                </w:rPr>
                <w:t>https://www.rescuetime.com/anapi/setup/overview</w:t>
              </w:r>
            </w:hyperlink>
          </w:p>
          <w:p w14:paraId="159152EB" w14:textId="16067428" w:rsidR="007F4823" w:rsidRPr="00223DCA" w:rsidRDefault="007F4823" w:rsidP="009D0DDD">
            <w:pPr>
              <w:spacing w:after="0" w:line="240" w:lineRule="auto"/>
              <w:jc w:val="left"/>
              <w:rPr>
                <w:rFonts w:ascii="Calibri" w:eastAsia="Times New Roman" w:hAnsi="Calibri" w:cs="Times New Roman"/>
                <w:color w:val="000000"/>
                <w:szCs w:val="20"/>
                <w:lang w:val="fr-FR" w:eastAsia="zh-CN"/>
              </w:rPr>
            </w:pPr>
          </w:p>
        </w:tc>
      </w:tr>
      <w:tr w:rsidR="001A5986" w:rsidRPr="001A5986" w14:paraId="772A70E7" w14:textId="77777777" w:rsidTr="001A5986">
        <w:trPr>
          <w:trHeight w:val="344"/>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52468A0A" w14:textId="77777777" w:rsidR="001A5986" w:rsidRPr="001A5986" w:rsidRDefault="001A5986" w:rsidP="001A5986">
            <w:pPr>
              <w:spacing w:after="0" w:line="240" w:lineRule="auto"/>
              <w:jc w:val="center"/>
              <w:rPr>
                <w:rFonts w:ascii="Calibri" w:eastAsia="Times New Roman" w:hAnsi="Calibri" w:cs="Times New Roman"/>
                <w:b/>
                <w:bCs/>
                <w:color w:val="000000"/>
                <w:sz w:val="24"/>
                <w:szCs w:val="24"/>
                <w:lang w:val="fr-FR" w:eastAsia="zh-CN"/>
              </w:rPr>
            </w:pPr>
            <w:r w:rsidRPr="001A5986">
              <w:rPr>
                <w:rFonts w:ascii="Calibri" w:eastAsia="Times New Roman" w:hAnsi="Calibri" w:cs="Times New Roman"/>
                <w:b/>
                <w:bCs/>
                <w:color w:val="000000"/>
                <w:sz w:val="24"/>
                <w:szCs w:val="24"/>
                <w:lang w:val="fr-FR" w:eastAsia="zh-CN"/>
              </w:rPr>
              <w:lastRenderedPageBreak/>
              <w:t>Moment</w:t>
            </w:r>
          </w:p>
        </w:tc>
      </w:tr>
      <w:tr w:rsidR="001A5986" w:rsidRPr="001A5986" w14:paraId="02D68160" w14:textId="77777777" w:rsidTr="001A5986">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323A54D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Utilisation</w:t>
            </w:r>
          </w:p>
        </w:tc>
      </w:tr>
      <w:tr w:rsidR="001A5986" w:rsidRPr="001A5986" w14:paraId="4D009659" w14:textId="77777777" w:rsidTr="001A5986">
        <w:trPr>
          <w:trHeight w:val="84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7A2DE03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L'utilisateur télécharge l'application sur son produit iOS. Il l'ouvre et il autorise les accès par l'app aux photos ainsi qu'à la localisation. Une fois fait, il doit encore activer le traçage des apps utilisées.</w:t>
            </w:r>
          </w:p>
        </w:tc>
      </w:tr>
      <w:tr w:rsidR="001A5986" w:rsidRPr="001A5986" w14:paraId="093BA685"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000000" w:fill="DDEBF7"/>
            <w:noWrap/>
            <w:vAlign w:val="bottom"/>
            <w:hideMark/>
          </w:tcPr>
          <w:p w14:paraId="2A94AD6C"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Critère</w:t>
            </w:r>
          </w:p>
        </w:tc>
        <w:tc>
          <w:tcPr>
            <w:tcW w:w="3352" w:type="dxa"/>
            <w:tcBorders>
              <w:top w:val="nil"/>
              <w:left w:val="nil"/>
              <w:bottom w:val="single" w:sz="4" w:space="0" w:color="auto"/>
              <w:right w:val="single" w:sz="8" w:space="0" w:color="auto"/>
            </w:tcBorders>
            <w:shd w:val="clear" w:color="000000" w:fill="DDEBF7"/>
            <w:noWrap/>
            <w:vAlign w:val="bottom"/>
            <w:hideMark/>
          </w:tcPr>
          <w:p w14:paraId="24CDE0F4" w14:textId="77777777" w:rsidR="001A5986" w:rsidRPr="001A5986" w:rsidRDefault="001A5986" w:rsidP="001A5986">
            <w:pPr>
              <w:spacing w:after="0" w:line="240" w:lineRule="auto"/>
              <w:jc w:val="left"/>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Observation</w:t>
            </w:r>
          </w:p>
        </w:tc>
      </w:tr>
      <w:tr w:rsidR="001A5986" w:rsidRPr="001A5986" w14:paraId="32D2E6A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06FE06E"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Blocage</w:t>
            </w:r>
          </w:p>
        </w:tc>
        <w:tc>
          <w:tcPr>
            <w:tcW w:w="3352" w:type="dxa"/>
            <w:tcBorders>
              <w:top w:val="nil"/>
              <w:left w:val="nil"/>
              <w:bottom w:val="single" w:sz="4" w:space="0" w:color="auto"/>
              <w:right w:val="single" w:sz="8" w:space="0" w:color="auto"/>
            </w:tcBorders>
            <w:shd w:val="clear" w:color="auto" w:fill="auto"/>
            <w:vAlign w:val="center"/>
            <w:hideMark/>
          </w:tcPr>
          <w:p w14:paraId="6F01CAED"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Ne bloque rien, monitore</w:t>
            </w:r>
          </w:p>
        </w:tc>
      </w:tr>
      <w:tr w:rsidR="001A5986" w:rsidRPr="001A5986" w14:paraId="162C741F"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FE848F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Orienté web/natif/mobile</w:t>
            </w:r>
          </w:p>
        </w:tc>
        <w:tc>
          <w:tcPr>
            <w:tcW w:w="3352" w:type="dxa"/>
            <w:tcBorders>
              <w:top w:val="nil"/>
              <w:left w:val="nil"/>
              <w:bottom w:val="single" w:sz="4" w:space="0" w:color="auto"/>
              <w:right w:val="single" w:sz="8" w:space="0" w:color="auto"/>
            </w:tcBorders>
            <w:shd w:val="clear" w:color="auto" w:fill="auto"/>
            <w:vAlign w:val="center"/>
            <w:hideMark/>
          </w:tcPr>
          <w:p w14:paraId="6D4549C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Application native pour iOS. Monitore les applications, non pas les sites web. </w:t>
            </w:r>
          </w:p>
        </w:tc>
      </w:tr>
      <w:tr w:rsidR="001A5986" w:rsidRPr="001A5986" w14:paraId="5539406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6F837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Plateforme</w:t>
            </w:r>
          </w:p>
        </w:tc>
        <w:tc>
          <w:tcPr>
            <w:tcW w:w="3352" w:type="dxa"/>
            <w:tcBorders>
              <w:top w:val="nil"/>
              <w:left w:val="nil"/>
              <w:bottom w:val="single" w:sz="4" w:space="0" w:color="auto"/>
              <w:right w:val="single" w:sz="8" w:space="0" w:color="auto"/>
            </w:tcBorders>
            <w:shd w:val="clear" w:color="auto" w:fill="auto"/>
            <w:vAlign w:val="center"/>
            <w:hideMark/>
          </w:tcPr>
          <w:p w14:paraId="4B13E4B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iOS</w:t>
            </w:r>
          </w:p>
        </w:tc>
      </w:tr>
      <w:tr w:rsidR="001A5986" w:rsidRPr="001A5986" w14:paraId="7796C18E" w14:textId="77777777" w:rsidTr="001A5986">
        <w:trPr>
          <w:trHeight w:val="56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1069858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Base volontaire ou restrictions</w:t>
            </w:r>
          </w:p>
        </w:tc>
        <w:tc>
          <w:tcPr>
            <w:tcW w:w="3352" w:type="dxa"/>
            <w:tcBorders>
              <w:top w:val="nil"/>
              <w:left w:val="nil"/>
              <w:bottom w:val="single" w:sz="4" w:space="0" w:color="auto"/>
              <w:right w:val="single" w:sz="8" w:space="0" w:color="auto"/>
            </w:tcBorders>
            <w:shd w:val="clear" w:color="auto" w:fill="auto"/>
            <w:vAlign w:val="center"/>
            <w:hideMark/>
          </w:tcPr>
          <w:p w14:paraId="3B34E73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Base volontaire. Ce n'est que du monitoring. Pas de blocage. </w:t>
            </w:r>
          </w:p>
        </w:tc>
      </w:tr>
      <w:tr w:rsidR="001A5986" w:rsidRPr="001A5986" w14:paraId="18C8590A"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6D8C549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Public cible</w:t>
            </w:r>
          </w:p>
        </w:tc>
        <w:tc>
          <w:tcPr>
            <w:tcW w:w="3352" w:type="dxa"/>
            <w:tcBorders>
              <w:top w:val="nil"/>
              <w:left w:val="nil"/>
              <w:bottom w:val="single" w:sz="4" w:space="0" w:color="auto"/>
              <w:right w:val="single" w:sz="8" w:space="0" w:color="auto"/>
            </w:tcBorders>
            <w:shd w:val="clear" w:color="auto" w:fill="auto"/>
            <w:vAlign w:val="center"/>
            <w:hideMark/>
          </w:tcPr>
          <w:p w14:paraId="3B968711"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Toute personne utilisant un produit avec iOS</w:t>
            </w:r>
          </w:p>
        </w:tc>
      </w:tr>
      <w:tr w:rsidR="001A5986" w:rsidRPr="001A5986" w14:paraId="214A4FCC"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590CA18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Paramétrer en fonction de l'âge</w:t>
            </w:r>
          </w:p>
        </w:tc>
        <w:tc>
          <w:tcPr>
            <w:tcW w:w="3352" w:type="dxa"/>
            <w:tcBorders>
              <w:top w:val="nil"/>
              <w:left w:val="nil"/>
              <w:bottom w:val="single" w:sz="4" w:space="0" w:color="auto"/>
              <w:right w:val="single" w:sz="8" w:space="0" w:color="auto"/>
            </w:tcBorders>
            <w:shd w:val="clear" w:color="auto" w:fill="auto"/>
            <w:vAlign w:val="center"/>
            <w:hideMark/>
          </w:tcPr>
          <w:p w14:paraId="549CE000"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Non</w:t>
            </w:r>
          </w:p>
        </w:tc>
      </w:tr>
      <w:tr w:rsidR="001A5986" w:rsidRPr="001A5986" w14:paraId="005D2037"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3AE3F8E3"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Redonne le contrôle</w:t>
            </w:r>
          </w:p>
        </w:tc>
        <w:tc>
          <w:tcPr>
            <w:tcW w:w="3352" w:type="dxa"/>
            <w:tcBorders>
              <w:top w:val="nil"/>
              <w:left w:val="nil"/>
              <w:bottom w:val="single" w:sz="4" w:space="0" w:color="auto"/>
              <w:right w:val="single" w:sz="8" w:space="0" w:color="auto"/>
            </w:tcBorders>
            <w:shd w:val="clear" w:color="auto" w:fill="auto"/>
            <w:vAlign w:val="center"/>
            <w:hideMark/>
          </w:tcPr>
          <w:p w14:paraId="56CFE3A5"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Oui, car il peut donner des alertes </w:t>
            </w:r>
          </w:p>
        </w:tc>
      </w:tr>
      <w:tr w:rsidR="001A5986" w:rsidRPr="001A5986" w14:paraId="7A8459DD"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0FA9875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Difficulté de prise en main</w:t>
            </w:r>
          </w:p>
        </w:tc>
        <w:tc>
          <w:tcPr>
            <w:tcW w:w="3352" w:type="dxa"/>
            <w:tcBorders>
              <w:top w:val="nil"/>
              <w:left w:val="nil"/>
              <w:bottom w:val="single" w:sz="4" w:space="0" w:color="auto"/>
              <w:right w:val="single" w:sz="8" w:space="0" w:color="auto"/>
            </w:tcBorders>
            <w:shd w:val="clear" w:color="auto" w:fill="auto"/>
            <w:vAlign w:val="center"/>
            <w:hideMark/>
          </w:tcPr>
          <w:p w14:paraId="75B9F8A2"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Très simple</w:t>
            </w:r>
          </w:p>
        </w:tc>
      </w:tr>
      <w:tr w:rsidR="001A5986" w:rsidRPr="001A5986" w14:paraId="2B063911" w14:textId="77777777" w:rsidTr="001A5986">
        <w:trPr>
          <w:trHeight w:val="320"/>
          <w:jc w:val="center"/>
        </w:trPr>
        <w:tc>
          <w:tcPr>
            <w:tcW w:w="4548" w:type="dxa"/>
            <w:tcBorders>
              <w:top w:val="nil"/>
              <w:left w:val="single" w:sz="8" w:space="0" w:color="auto"/>
              <w:bottom w:val="single" w:sz="4" w:space="0" w:color="auto"/>
              <w:right w:val="single" w:sz="4" w:space="0" w:color="auto"/>
            </w:tcBorders>
            <w:shd w:val="clear" w:color="auto" w:fill="auto"/>
            <w:noWrap/>
            <w:vAlign w:val="center"/>
            <w:hideMark/>
          </w:tcPr>
          <w:p w14:paraId="42785ECF"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Administration depuis la même machine</w:t>
            </w:r>
          </w:p>
        </w:tc>
        <w:tc>
          <w:tcPr>
            <w:tcW w:w="3352" w:type="dxa"/>
            <w:tcBorders>
              <w:top w:val="nil"/>
              <w:left w:val="nil"/>
              <w:bottom w:val="single" w:sz="4" w:space="0" w:color="auto"/>
              <w:right w:val="single" w:sz="8" w:space="0" w:color="auto"/>
            </w:tcBorders>
            <w:shd w:val="clear" w:color="auto" w:fill="auto"/>
            <w:vAlign w:val="center"/>
            <w:hideMark/>
          </w:tcPr>
          <w:p w14:paraId="1ED9F7D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 xml:space="preserve">Les statistiques apparaissent sur le mobile </w:t>
            </w:r>
          </w:p>
        </w:tc>
      </w:tr>
      <w:tr w:rsidR="001A5986" w:rsidRPr="001A5986" w14:paraId="100560EC" w14:textId="77777777" w:rsidTr="001A5986">
        <w:trPr>
          <w:trHeight w:val="320"/>
          <w:jc w:val="center"/>
        </w:trPr>
        <w:tc>
          <w:tcPr>
            <w:tcW w:w="4548" w:type="dxa"/>
            <w:tcBorders>
              <w:top w:val="nil"/>
              <w:left w:val="single" w:sz="8" w:space="0" w:color="auto"/>
              <w:bottom w:val="nil"/>
              <w:right w:val="single" w:sz="4" w:space="0" w:color="auto"/>
            </w:tcBorders>
            <w:shd w:val="clear" w:color="auto" w:fill="auto"/>
            <w:noWrap/>
            <w:vAlign w:val="center"/>
            <w:hideMark/>
          </w:tcPr>
          <w:p w14:paraId="28C816F8"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Fournit des statistiques d'utilisation</w:t>
            </w:r>
          </w:p>
        </w:tc>
        <w:tc>
          <w:tcPr>
            <w:tcW w:w="3352" w:type="dxa"/>
            <w:tcBorders>
              <w:top w:val="nil"/>
              <w:left w:val="nil"/>
              <w:bottom w:val="nil"/>
              <w:right w:val="single" w:sz="8" w:space="0" w:color="auto"/>
            </w:tcBorders>
            <w:shd w:val="clear" w:color="auto" w:fill="auto"/>
            <w:vAlign w:val="center"/>
            <w:hideMark/>
          </w:tcPr>
          <w:p w14:paraId="1F26011C"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Oui</w:t>
            </w:r>
          </w:p>
        </w:tc>
      </w:tr>
      <w:tr w:rsidR="001A5986" w:rsidRPr="001A5986" w14:paraId="2D99CAC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hideMark/>
          </w:tcPr>
          <w:p w14:paraId="3963F7BB"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Avis des utilisateurs</w:t>
            </w:r>
          </w:p>
        </w:tc>
        <w:tc>
          <w:tcPr>
            <w:tcW w:w="3352" w:type="dxa"/>
            <w:tcBorders>
              <w:top w:val="single" w:sz="4" w:space="0" w:color="auto"/>
              <w:left w:val="nil"/>
              <w:bottom w:val="nil"/>
              <w:right w:val="single" w:sz="8" w:space="0" w:color="auto"/>
            </w:tcBorders>
            <w:shd w:val="clear" w:color="auto" w:fill="auto"/>
            <w:vAlign w:val="center"/>
            <w:hideMark/>
          </w:tcPr>
          <w:p w14:paraId="4B238B0A" w14:textId="77777777"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Bonne application (4/5 sur l'apple store)</w:t>
            </w:r>
          </w:p>
        </w:tc>
      </w:tr>
      <w:tr w:rsidR="00030F01" w:rsidRPr="001A5986" w14:paraId="4B0E0903"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64E1AF5B" w14:textId="747CA329"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Payant</w:t>
            </w:r>
          </w:p>
        </w:tc>
        <w:tc>
          <w:tcPr>
            <w:tcW w:w="3352" w:type="dxa"/>
            <w:tcBorders>
              <w:top w:val="single" w:sz="4" w:space="0" w:color="auto"/>
              <w:left w:val="nil"/>
              <w:bottom w:val="nil"/>
              <w:right w:val="single" w:sz="8" w:space="0" w:color="auto"/>
            </w:tcBorders>
            <w:shd w:val="clear" w:color="auto" w:fill="auto"/>
            <w:vAlign w:val="center"/>
          </w:tcPr>
          <w:p w14:paraId="41112D92" w14:textId="6C8C4B63" w:rsidR="00030F01" w:rsidRPr="001A5986" w:rsidRDefault="00030F01"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Gratuit</w:t>
            </w:r>
          </w:p>
        </w:tc>
      </w:tr>
      <w:tr w:rsidR="00732DD4" w:rsidRPr="001A5986" w14:paraId="22005476" w14:textId="77777777" w:rsidTr="00732DD4">
        <w:trPr>
          <w:trHeight w:val="348"/>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7E086965" w14:textId="01B4F841"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352" w:type="dxa"/>
            <w:tcBorders>
              <w:top w:val="single" w:sz="4" w:space="0" w:color="auto"/>
              <w:left w:val="nil"/>
              <w:bottom w:val="nil"/>
              <w:right w:val="single" w:sz="8" w:space="0" w:color="auto"/>
            </w:tcBorders>
            <w:shd w:val="clear" w:color="auto" w:fill="auto"/>
            <w:vAlign w:val="center"/>
          </w:tcPr>
          <w:p w14:paraId="23C04413" w14:textId="16A490BC" w:rsidR="00732DD4" w:rsidRDefault="00732DD4"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7F4823" w:rsidRPr="001A5986" w14:paraId="36B45B80" w14:textId="77777777" w:rsidTr="001A5986">
        <w:trPr>
          <w:trHeight w:val="320"/>
          <w:jc w:val="center"/>
        </w:trPr>
        <w:tc>
          <w:tcPr>
            <w:tcW w:w="4548" w:type="dxa"/>
            <w:tcBorders>
              <w:top w:val="single" w:sz="4" w:space="0" w:color="auto"/>
              <w:left w:val="single" w:sz="8" w:space="0" w:color="auto"/>
              <w:bottom w:val="nil"/>
              <w:right w:val="single" w:sz="4" w:space="0" w:color="auto"/>
            </w:tcBorders>
            <w:shd w:val="clear" w:color="auto" w:fill="auto"/>
            <w:noWrap/>
            <w:vAlign w:val="center"/>
          </w:tcPr>
          <w:p w14:paraId="41843750" w14:textId="40270A60" w:rsidR="007F4823" w:rsidRDefault="007F4823"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Offline</w:t>
            </w:r>
          </w:p>
        </w:tc>
        <w:tc>
          <w:tcPr>
            <w:tcW w:w="3352" w:type="dxa"/>
            <w:tcBorders>
              <w:top w:val="single" w:sz="4" w:space="0" w:color="auto"/>
              <w:left w:val="nil"/>
              <w:bottom w:val="nil"/>
              <w:right w:val="single" w:sz="8" w:space="0" w:color="auto"/>
            </w:tcBorders>
            <w:shd w:val="clear" w:color="auto" w:fill="auto"/>
            <w:vAlign w:val="center"/>
          </w:tcPr>
          <w:p w14:paraId="084ABFFF" w14:textId="13D2091E" w:rsidR="007F4823" w:rsidRDefault="00AA499E" w:rsidP="001A5986">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L’utilisation est la même offline</w:t>
            </w:r>
          </w:p>
        </w:tc>
      </w:tr>
      <w:tr w:rsidR="001A5986" w:rsidRPr="001A5986" w14:paraId="436226E3" w14:textId="77777777" w:rsidTr="001A5986">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04634D" w14:textId="77777777" w:rsidR="001A5986" w:rsidRPr="001A5986" w:rsidRDefault="001A5986" w:rsidP="001A5986">
            <w:pPr>
              <w:spacing w:after="0" w:line="240" w:lineRule="auto"/>
              <w:jc w:val="center"/>
              <w:rPr>
                <w:rFonts w:ascii="Calibri" w:eastAsia="Times New Roman" w:hAnsi="Calibri" w:cs="Times New Roman"/>
                <w:b/>
                <w:bCs/>
                <w:color w:val="000000"/>
                <w:szCs w:val="20"/>
                <w:lang w:val="fr-FR" w:eastAsia="zh-CN"/>
              </w:rPr>
            </w:pPr>
            <w:r w:rsidRPr="001A5986">
              <w:rPr>
                <w:rFonts w:ascii="Calibri" w:eastAsia="Times New Roman" w:hAnsi="Calibri" w:cs="Times New Roman"/>
                <w:b/>
                <w:bCs/>
                <w:color w:val="000000"/>
                <w:szCs w:val="20"/>
                <w:lang w:val="fr-FR" w:eastAsia="zh-CN"/>
              </w:rPr>
              <w:t>Remarque complémentaire</w:t>
            </w:r>
          </w:p>
        </w:tc>
      </w:tr>
      <w:tr w:rsidR="001A5986" w:rsidRPr="001A5986" w14:paraId="27ACD1D2" w14:textId="77777777" w:rsidTr="001A5986">
        <w:trPr>
          <w:trHeight w:val="96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277AA8DC" w14:textId="3A506EFB" w:rsidR="001A5986" w:rsidRPr="001A5986" w:rsidRDefault="001A5986" w:rsidP="001A5986">
            <w:pPr>
              <w:spacing w:after="0" w:line="240" w:lineRule="auto"/>
              <w:jc w:val="left"/>
              <w:rPr>
                <w:rFonts w:ascii="Calibri" w:eastAsia="Times New Roman" w:hAnsi="Calibri" w:cs="Times New Roman"/>
                <w:color w:val="000000"/>
                <w:szCs w:val="20"/>
                <w:lang w:val="fr-FR" w:eastAsia="zh-CN"/>
              </w:rPr>
            </w:pPr>
            <w:r w:rsidRPr="001A5986">
              <w:rPr>
                <w:rFonts w:ascii="Calibri" w:eastAsia="Times New Roman" w:hAnsi="Calibri" w:cs="Times New Roman"/>
                <w:color w:val="000000"/>
                <w:szCs w:val="20"/>
                <w:lang w:val="fr-FR" w:eastAsia="zh-CN"/>
              </w:rPr>
              <w:t>L'application affiche le temps passé par app. Et elle donne un fil rouge pour la journée. Cependant elle n'est pas capable de filtrer le contenu web. Par contre, étant donné que les réseaux sociaux ont une app en général, c'est tout de même intéressant si les gens l'utilisent.</w:t>
            </w:r>
            <w:r w:rsidR="0098494E">
              <w:rPr>
                <w:rFonts w:ascii="Calibri" w:eastAsia="Times New Roman" w:hAnsi="Calibri" w:cs="Times New Roman"/>
                <w:color w:val="000000"/>
                <w:szCs w:val="20"/>
                <w:lang w:val="fr-FR" w:eastAsia="zh-CN"/>
              </w:rPr>
              <w:t xml:space="preserve"> Le produit est très semblable à Rescue Time, sauf qu’il est créé pour iOS</w:t>
            </w:r>
            <w:r w:rsidR="00C14C15">
              <w:rPr>
                <w:rFonts w:ascii="Calibri" w:eastAsia="Times New Roman" w:hAnsi="Calibri" w:cs="Times New Roman"/>
                <w:color w:val="000000"/>
                <w:szCs w:val="20"/>
                <w:lang w:val="fr-FR" w:eastAsia="zh-CN"/>
              </w:rPr>
              <w:t>. Une version Android est en cours de développement.</w:t>
            </w:r>
            <w:r w:rsidR="00452C5D">
              <w:rPr>
                <w:rFonts w:ascii="Calibri" w:eastAsia="Times New Roman" w:hAnsi="Calibri" w:cs="Times New Roman"/>
                <w:color w:val="000000"/>
                <w:szCs w:val="20"/>
                <w:lang w:val="fr-FR" w:eastAsia="zh-CN"/>
              </w:rPr>
              <w:t xml:space="preserve"> L’application compte le nombre de fois que l’on dévérouille le smartphone.</w:t>
            </w:r>
          </w:p>
        </w:tc>
      </w:tr>
    </w:tbl>
    <w:p w14:paraId="23F23C90" w14:textId="77777777" w:rsidR="009A501D" w:rsidRDefault="009A501D">
      <w:pPr>
        <w:jc w:val="left"/>
      </w:pPr>
      <w: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991A6B" w:rsidRPr="00991A6B" w14:paraId="30C02ED9" w14:textId="77777777" w:rsidTr="00991A6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14C04FC0" w14:textId="77777777" w:rsidR="00991A6B" w:rsidRPr="00991A6B" w:rsidRDefault="00991A6B" w:rsidP="00991A6B">
            <w:pPr>
              <w:spacing w:after="0" w:line="240" w:lineRule="auto"/>
              <w:jc w:val="center"/>
              <w:rPr>
                <w:rFonts w:ascii="Calibri" w:eastAsia="Times New Roman" w:hAnsi="Calibri" w:cs="Times New Roman"/>
                <w:b/>
                <w:bCs/>
                <w:color w:val="000000"/>
                <w:sz w:val="24"/>
                <w:szCs w:val="24"/>
                <w:lang w:val="fr-FR" w:eastAsia="zh-CN"/>
              </w:rPr>
            </w:pPr>
            <w:r w:rsidRPr="00991A6B">
              <w:rPr>
                <w:rFonts w:ascii="Calibri" w:eastAsia="Times New Roman" w:hAnsi="Calibri" w:cs="Times New Roman"/>
                <w:b/>
                <w:bCs/>
                <w:color w:val="000000"/>
                <w:sz w:val="24"/>
                <w:szCs w:val="24"/>
                <w:lang w:val="fr-FR" w:eastAsia="zh-CN"/>
              </w:rPr>
              <w:lastRenderedPageBreak/>
              <w:t>Contrôle parental Swisscom</w:t>
            </w:r>
          </w:p>
        </w:tc>
      </w:tr>
      <w:tr w:rsidR="00991A6B" w:rsidRPr="00991A6B" w14:paraId="32449296" w14:textId="77777777" w:rsidTr="00991A6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57D21A37"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Fonctionnement</w:t>
            </w:r>
          </w:p>
        </w:tc>
      </w:tr>
      <w:tr w:rsidR="00991A6B" w:rsidRPr="00991A6B" w14:paraId="3B4131F7" w14:textId="77777777" w:rsidTr="00991A6B">
        <w:trPr>
          <w:trHeight w:val="1620"/>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0BB85FD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L'utilisateur choisit les appareils sur lesquels il veut activer le contrôle parental. Celui-ci consiste dans cette version standard à limiter les heures de navigation sur internet individuellement. Un créneau horaire peut être défini selon les jours de la semaine et du weekend ainsi que le temps total. Ce contrôle est paramétrable sur la swisscom TV box. Les émissions contenant des limites d'âge peuvent également être bloquées par un PIN que seules les personnes autorisées connaissent.</w:t>
            </w:r>
          </w:p>
        </w:tc>
      </w:tr>
      <w:tr w:rsidR="00991A6B" w:rsidRPr="00991A6B" w14:paraId="517E5879"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4F26A46D"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187EBF52" w14:textId="77777777" w:rsidR="00991A6B" w:rsidRPr="00991A6B" w:rsidRDefault="00991A6B" w:rsidP="00991A6B">
            <w:pPr>
              <w:spacing w:after="0" w:line="240" w:lineRule="auto"/>
              <w:jc w:val="left"/>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Observation</w:t>
            </w:r>
          </w:p>
        </w:tc>
      </w:tr>
      <w:tr w:rsidR="00991A6B" w:rsidRPr="00991A6B" w14:paraId="59E5A7EA"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714EFD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794151A2"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Bloque la navigation sur internet et certains contenus</w:t>
            </w:r>
          </w:p>
        </w:tc>
      </w:tr>
      <w:tr w:rsidR="00991A6B" w:rsidRPr="00991A6B" w14:paraId="73DA58EA"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A67A3C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55031F7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Orienté web</w:t>
            </w:r>
          </w:p>
        </w:tc>
      </w:tr>
      <w:tr w:rsidR="00991A6B" w:rsidRPr="00991A6B" w14:paraId="2E1D673D" w14:textId="77777777" w:rsidTr="00991A6B">
        <w:trPr>
          <w:trHeight w:val="705"/>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A91F68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6CAC6EA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Fonctionne pour tout ordinateur, tablette et smartphone pouvant se connecter à internet</w:t>
            </w:r>
          </w:p>
        </w:tc>
      </w:tr>
      <w:tr w:rsidR="00991A6B" w:rsidRPr="00991A6B" w14:paraId="2C5D92D0" w14:textId="77777777" w:rsidTr="00991A6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0E6B19"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792F730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991A6B" w:rsidRPr="00991A6B" w14:paraId="7C44E546"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CD60E5B"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5AF175E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Les enfants particulièrement</w:t>
            </w:r>
            <w:r w:rsidRPr="00991A6B">
              <w:rPr>
                <w:rFonts w:ascii="Calibri" w:eastAsia="Times New Roman" w:hAnsi="Calibri" w:cs="Times New Roman"/>
                <w:color w:val="000000"/>
                <w:szCs w:val="20"/>
                <w:lang w:val="fr-FR" w:eastAsia="zh-CN"/>
              </w:rPr>
              <w:br/>
              <w:t>et les adolescents</w:t>
            </w:r>
          </w:p>
        </w:tc>
      </w:tr>
      <w:tr w:rsidR="00991A6B" w:rsidRPr="00991A6B" w14:paraId="6C47F27C" w14:textId="77777777" w:rsidTr="00991A6B">
        <w:trPr>
          <w:trHeight w:val="140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A1C9D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36DD8BC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Navigation internet -&gt; Pas directement. Si l'enfant utilise toujours les mêmes appareils, alors le contrôle est indirectement associé à l'âge.</w:t>
            </w:r>
            <w:r w:rsidRPr="00991A6B">
              <w:rPr>
                <w:rFonts w:ascii="Calibri" w:eastAsia="Times New Roman" w:hAnsi="Calibri" w:cs="Times New Roman"/>
                <w:color w:val="000000"/>
                <w:szCs w:val="20"/>
                <w:lang w:val="fr-FR" w:eastAsia="zh-CN"/>
              </w:rPr>
              <w:br/>
              <w:t>Blocage de contenu lié à l'âge -&gt; Oui</w:t>
            </w:r>
          </w:p>
        </w:tc>
      </w:tr>
      <w:tr w:rsidR="00991A6B" w:rsidRPr="00991A6B" w14:paraId="3CF789B7" w14:textId="77777777" w:rsidTr="00991A6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F2E6AC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52C3CF60"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Ne donne aucun contrôle. Le service</w:t>
            </w:r>
            <w:r w:rsidRPr="00991A6B">
              <w:rPr>
                <w:rFonts w:ascii="Calibri" w:eastAsia="Times New Roman" w:hAnsi="Calibri" w:cs="Times New Roman"/>
                <w:color w:val="000000"/>
                <w:szCs w:val="20"/>
                <w:lang w:val="fr-FR" w:eastAsia="zh-CN"/>
              </w:rPr>
              <w:br/>
              <w:t xml:space="preserve">interdit mais n'apprend pas à gérer </w:t>
            </w:r>
          </w:p>
        </w:tc>
      </w:tr>
      <w:tr w:rsidR="00991A6B" w:rsidRPr="00991A6B" w14:paraId="768F1888" w14:textId="77777777" w:rsidTr="00991A6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7F6B0446"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478FE69E"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Très facile à utiliser</w:t>
            </w:r>
          </w:p>
        </w:tc>
      </w:tr>
      <w:tr w:rsidR="00991A6B" w:rsidRPr="00991A6B" w14:paraId="5DFAD674" w14:textId="77777777" w:rsidTr="00991A6B">
        <w:trPr>
          <w:trHeight w:val="84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AAD112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0C77761C"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La gateway est paramétrée via une interface web donc administrable depuis n'importe quelle machine</w:t>
            </w:r>
          </w:p>
        </w:tc>
      </w:tr>
      <w:tr w:rsidR="00991A6B" w:rsidRPr="00991A6B" w14:paraId="5A9160BC" w14:textId="77777777" w:rsidTr="00991A6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7B020883"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80D8AC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Non, il ne fournit pas de statistiques</w:t>
            </w:r>
          </w:p>
        </w:tc>
      </w:tr>
      <w:tr w:rsidR="00991A6B" w:rsidRPr="00991A6B" w14:paraId="32DD6A3A" w14:textId="77777777" w:rsidTr="00991A6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1638FCD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2348973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Aucun avis disponible</w:t>
            </w:r>
          </w:p>
        </w:tc>
      </w:tr>
      <w:tr w:rsidR="00991A6B" w:rsidRPr="00991A6B" w14:paraId="38DDE83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340FFB8"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1F9F2F14"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La fonctionnalité est comprise dans l'abonnement swisscom</w:t>
            </w:r>
          </w:p>
        </w:tc>
      </w:tr>
      <w:tr w:rsidR="00732DD4" w:rsidRPr="00991A6B" w14:paraId="299A22CA"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3ADB2CF4" w14:textId="193577BA"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77" w:type="dxa"/>
            <w:tcBorders>
              <w:top w:val="single" w:sz="4" w:space="0" w:color="auto"/>
              <w:left w:val="nil"/>
              <w:bottom w:val="nil"/>
              <w:right w:val="single" w:sz="8" w:space="0" w:color="auto"/>
            </w:tcBorders>
            <w:shd w:val="clear" w:color="auto" w:fill="auto"/>
            <w:vAlign w:val="center"/>
          </w:tcPr>
          <w:p w14:paraId="05585AA5" w14:textId="333ED3F7" w:rsidR="00732DD4" w:rsidRPr="00991A6B" w:rsidRDefault="00732DD4" w:rsidP="00991A6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991A6B" w:rsidRPr="00991A6B" w14:paraId="05B8A596" w14:textId="77777777" w:rsidTr="00991A6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4222035" w14:textId="77777777" w:rsidR="00991A6B" w:rsidRPr="00991A6B" w:rsidRDefault="00991A6B" w:rsidP="00991A6B">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1C3A5AC3" w14:textId="50B70A0A" w:rsidR="00991A6B" w:rsidRPr="00991A6B" w:rsidRDefault="00991A6B" w:rsidP="0051017A">
            <w:pPr>
              <w:spacing w:after="0" w:line="240" w:lineRule="auto"/>
              <w:jc w:val="left"/>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Est inutile en hors ligne puisqu’il monitore</w:t>
            </w:r>
            <w:r w:rsidR="0051017A">
              <w:rPr>
                <w:rFonts w:ascii="Calibri" w:eastAsia="Times New Roman" w:hAnsi="Calibri" w:cs="Times New Roman"/>
                <w:color w:val="000000"/>
                <w:szCs w:val="20"/>
                <w:lang w:val="fr-FR" w:eastAsia="zh-CN"/>
              </w:rPr>
              <w:t xml:space="preserve"> </w:t>
            </w:r>
            <w:r w:rsidRPr="00991A6B">
              <w:rPr>
                <w:rFonts w:ascii="Calibri" w:eastAsia="Times New Roman" w:hAnsi="Calibri" w:cs="Times New Roman"/>
                <w:color w:val="000000"/>
                <w:szCs w:val="20"/>
                <w:lang w:val="fr-FR" w:eastAsia="zh-CN"/>
              </w:rPr>
              <w:t>uniquement ce qui est en ligne</w:t>
            </w:r>
          </w:p>
        </w:tc>
      </w:tr>
      <w:tr w:rsidR="00991A6B" w:rsidRPr="00991A6B" w14:paraId="1CC7C6DE" w14:textId="77777777" w:rsidTr="00991A6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17B52E8E" w14:textId="77777777" w:rsidR="00991A6B" w:rsidRPr="00991A6B" w:rsidRDefault="00991A6B" w:rsidP="00991A6B">
            <w:pPr>
              <w:spacing w:after="0" w:line="240" w:lineRule="auto"/>
              <w:jc w:val="center"/>
              <w:rPr>
                <w:rFonts w:ascii="Calibri" w:eastAsia="Times New Roman" w:hAnsi="Calibri" w:cs="Times New Roman"/>
                <w:b/>
                <w:bCs/>
                <w:color w:val="000000"/>
                <w:szCs w:val="20"/>
                <w:lang w:val="fr-FR" w:eastAsia="zh-CN"/>
              </w:rPr>
            </w:pPr>
            <w:r w:rsidRPr="00991A6B">
              <w:rPr>
                <w:rFonts w:ascii="Calibri" w:eastAsia="Times New Roman" w:hAnsi="Calibri" w:cs="Times New Roman"/>
                <w:b/>
                <w:bCs/>
                <w:color w:val="000000"/>
                <w:szCs w:val="20"/>
                <w:lang w:val="fr-FR" w:eastAsia="zh-CN"/>
              </w:rPr>
              <w:t>Remarque complémentaire</w:t>
            </w:r>
          </w:p>
        </w:tc>
      </w:tr>
      <w:tr w:rsidR="00991A6B" w:rsidRPr="00991A6B" w14:paraId="2151C09F" w14:textId="77777777" w:rsidTr="00991A6B">
        <w:trPr>
          <w:trHeight w:val="87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3724FEDA" w14:textId="77777777" w:rsidR="00991A6B" w:rsidRPr="00991A6B" w:rsidRDefault="00991A6B" w:rsidP="00991A6B">
            <w:pPr>
              <w:spacing w:after="0" w:line="240" w:lineRule="auto"/>
              <w:jc w:val="center"/>
              <w:rPr>
                <w:rFonts w:ascii="Calibri" w:eastAsia="Times New Roman" w:hAnsi="Calibri" w:cs="Times New Roman"/>
                <w:color w:val="000000"/>
                <w:szCs w:val="20"/>
                <w:lang w:val="fr-FR" w:eastAsia="zh-CN"/>
              </w:rPr>
            </w:pPr>
            <w:r w:rsidRPr="00991A6B">
              <w:rPr>
                <w:rFonts w:ascii="Calibri" w:eastAsia="Times New Roman" w:hAnsi="Calibri" w:cs="Times New Roman"/>
                <w:color w:val="000000"/>
                <w:szCs w:val="20"/>
                <w:lang w:val="fr-FR" w:eastAsia="zh-CN"/>
              </w:rPr>
              <w:t>Ce contrôle parental est facile d'utilisation. Par contre, il ne permet pas de filtrer spécifiquement le contenu (mis à part le blocage du contenu limité par l'âge). Internet security permet un contrôle beaucoup plus approfondi, c'est le prochain service analysé.</w:t>
            </w:r>
          </w:p>
        </w:tc>
      </w:tr>
    </w:tbl>
    <w:p w14:paraId="280D62CB" w14:textId="5D60AE97" w:rsidR="00991A6B" w:rsidRDefault="00991A6B">
      <w:pPr>
        <w:jc w:val="left"/>
        <w:rPr>
          <w:rFonts w:eastAsiaTheme="majorEastAsia" w:cstheme="majorBidi"/>
          <w:b/>
          <w:color w:val="000000" w:themeColor="text1"/>
          <w:sz w:val="24"/>
          <w:szCs w:val="26"/>
        </w:rPr>
      </w:pPr>
    </w:p>
    <w:p w14:paraId="6116BFC1" w14:textId="77777777" w:rsidR="00991A6B" w:rsidRDefault="00991A6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tbl>
      <w:tblPr>
        <w:tblW w:w="7900" w:type="dxa"/>
        <w:jc w:val="center"/>
        <w:tblCellMar>
          <w:left w:w="70" w:type="dxa"/>
          <w:right w:w="70" w:type="dxa"/>
        </w:tblCellMar>
        <w:tblLook w:val="04A0" w:firstRow="1" w:lastRow="0" w:firstColumn="1" w:lastColumn="0" w:noHBand="0" w:noVBand="1"/>
      </w:tblPr>
      <w:tblGrid>
        <w:gridCol w:w="4423"/>
        <w:gridCol w:w="3477"/>
      </w:tblGrid>
      <w:tr w:rsidR="00475FAB" w:rsidRPr="00475FAB" w14:paraId="43ABAF2A" w14:textId="77777777" w:rsidTr="00475FAB">
        <w:trPr>
          <w:trHeight w:val="320"/>
          <w:jc w:val="center"/>
        </w:trPr>
        <w:tc>
          <w:tcPr>
            <w:tcW w:w="7900" w:type="dxa"/>
            <w:gridSpan w:val="2"/>
            <w:tcBorders>
              <w:top w:val="single" w:sz="8" w:space="0" w:color="auto"/>
              <w:left w:val="single" w:sz="8" w:space="0" w:color="auto"/>
              <w:bottom w:val="single" w:sz="4" w:space="0" w:color="auto"/>
              <w:right w:val="single" w:sz="8" w:space="0" w:color="000000"/>
            </w:tcBorders>
            <w:shd w:val="clear" w:color="000000" w:fill="FFF2CC"/>
            <w:noWrap/>
            <w:vAlign w:val="bottom"/>
            <w:hideMark/>
          </w:tcPr>
          <w:p w14:paraId="3C41CEEA" w14:textId="77777777" w:rsidR="00475FAB" w:rsidRPr="00475FAB" w:rsidRDefault="00475FAB" w:rsidP="00475FAB">
            <w:pPr>
              <w:spacing w:after="0" w:line="240" w:lineRule="auto"/>
              <w:jc w:val="center"/>
              <w:rPr>
                <w:rFonts w:ascii="Calibri" w:eastAsia="Times New Roman" w:hAnsi="Calibri" w:cs="Times New Roman"/>
                <w:b/>
                <w:bCs/>
                <w:color w:val="000000"/>
                <w:sz w:val="24"/>
                <w:szCs w:val="24"/>
                <w:lang w:val="fr-FR" w:eastAsia="zh-CN"/>
              </w:rPr>
            </w:pPr>
            <w:r w:rsidRPr="00475FAB">
              <w:rPr>
                <w:rFonts w:ascii="Calibri" w:eastAsia="Times New Roman" w:hAnsi="Calibri" w:cs="Times New Roman"/>
                <w:b/>
                <w:bCs/>
                <w:color w:val="000000"/>
                <w:sz w:val="24"/>
                <w:szCs w:val="24"/>
                <w:lang w:val="fr-FR" w:eastAsia="zh-CN"/>
              </w:rPr>
              <w:lastRenderedPageBreak/>
              <w:t>Internet Security Swisscom</w:t>
            </w:r>
          </w:p>
        </w:tc>
      </w:tr>
      <w:tr w:rsidR="00475FAB" w:rsidRPr="00475FAB" w14:paraId="3B0C8E0F" w14:textId="77777777" w:rsidTr="00475FAB">
        <w:trPr>
          <w:trHeight w:val="340"/>
          <w:jc w:val="center"/>
        </w:trPr>
        <w:tc>
          <w:tcPr>
            <w:tcW w:w="7900" w:type="dxa"/>
            <w:gridSpan w:val="2"/>
            <w:tcBorders>
              <w:top w:val="single" w:sz="4" w:space="0" w:color="auto"/>
              <w:left w:val="single" w:sz="8" w:space="0" w:color="auto"/>
              <w:bottom w:val="nil"/>
              <w:right w:val="single" w:sz="8" w:space="0" w:color="000000"/>
            </w:tcBorders>
            <w:shd w:val="clear" w:color="000000" w:fill="DDEBF7"/>
            <w:noWrap/>
            <w:vAlign w:val="bottom"/>
            <w:hideMark/>
          </w:tcPr>
          <w:p w14:paraId="2C6BB50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Fonctionnement</w:t>
            </w:r>
          </w:p>
        </w:tc>
      </w:tr>
      <w:tr w:rsidR="00475FAB" w:rsidRPr="00475FAB" w14:paraId="3D7D83C7" w14:textId="77777777" w:rsidTr="00475FAB">
        <w:trPr>
          <w:trHeight w:val="1605"/>
          <w:jc w:val="center"/>
        </w:trPr>
        <w:tc>
          <w:tcPr>
            <w:tcW w:w="790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6BB297F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L'utilisateur installe cette application sur la machine que l'enfant ou l'adolescent utilise depuis le compte administrateur. L'application définit le contenu non-accessible par catégories et par sites spécifiques. Elle permet aussi de définir les horaires de navigation sur internet et d'accès à la machine même.</w:t>
            </w:r>
          </w:p>
        </w:tc>
      </w:tr>
      <w:tr w:rsidR="00475FAB" w:rsidRPr="00475FAB" w14:paraId="50DCF63F"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000000" w:fill="DDEBF7"/>
            <w:noWrap/>
            <w:vAlign w:val="bottom"/>
            <w:hideMark/>
          </w:tcPr>
          <w:p w14:paraId="13352C0F"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Critère</w:t>
            </w:r>
          </w:p>
        </w:tc>
        <w:tc>
          <w:tcPr>
            <w:tcW w:w="3477" w:type="dxa"/>
            <w:tcBorders>
              <w:top w:val="nil"/>
              <w:left w:val="nil"/>
              <w:bottom w:val="single" w:sz="4" w:space="0" w:color="auto"/>
              <w:right w:val="single" w:sz="8" w:space="0" w:color="auto"/>
            </w:tcBorders>
            <w:shd w:val="clear" w:color="000000" w:fill="DDEBF7"/>
            <w:noWrap/>
            <w:vAlign w:val="bottom"/>
            <w:hideMark/>
          </w:tcPr>
          <w:p w14:paraId="79E7E8DA" w14:textId="77777777" w:rsidR="00475FAB" w:rsidRPr="00475FAB" w:rsidRDefault="00475FAB" w:rsidP="00475FAB">
            <w:pPr>
              <w:spacing w:after="0" w:line="240" w:lineRule="auto"/>
              <w:jc w:val="left"/>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Observation</w:t>
            </w:r>
          </w:p>
        </w:tc>
      </w:tr>
      <w:tr w:rsidR="00475FAB" w:rsidRPr="00475FAB" w14:paraId="5951FE30"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7DF9CE3"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Blocage</w:t>
            </w:r>
          </w:p>
        </w:tc>
        <w:tc>
          <w:tcPr>
            <w:tcW w:w="3477" w:type="dxa"/>
            <w:tcBorders>
              <w:top w:val="nil"/>
              <w:left w:val="nil"/>
              <w:bottom w:val="single" w:sz="4" w:space="0" w:color="auto"/>
              <w:right w:val="single" w:sz="8" w:space="0" w:color="auto"/>
            </w:tcBorders>
            <w:shd w:val="clear" w:color="auto" w:fill="auto"/>
            <w:vAlign w:val="center"/>
            <w:hideMark/>
          </w:tcPr>
          <w:p w14:paraId="68928D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Bloque l'accès à l'ordinateur, les heures de navigation sur internet et certains contenus</w:t>
            </w:r>
          </w:p>
        </w:tc>
      </w:tr>
      <w:tr w:rsidR="00475FAB" w:rsidRPr="00475FAB" w14:paraId="60A275F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3991573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Orienté web/natif/mobile</w:t>
            </w:r>
          </w:p>
        </w:tc>
        <w:tc>
          <w:tcPr>
            <w:tcW w:w="3477" w:type="dxa"/>
            <w:tcBorders>
              <w:top w:val="nil"/>
              <w:left w:val="nil"/>
              <w:bottom w:val="single" w:sz="4" w:space="0" w:color="auto"/>
              <w:right w:val="single" w:sz="8" w:space="0" w:color="auto"/>
            </w:tcBorders>
            <w:shd w:val="clear" w:color="auto" w:fill="auto"/>
            <w:vAlign w:val="center"/>
            <w:hideMark/>
          </w:tcPr>
          <w:p w14:paraId="17CAF840"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Application native</w:t>
            </w:r>
          </w:p>
        </w:tc>
      </w:tr>
      <w:tr w:rsidR="00475FAB" w:rsidRPr="00475FAB" w14:paraId="7D64FD57"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53950A0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Plateforme</w:t>
            </w:r>
          </w:p>
        </w:tc>
        <w:tc>
          <w:tcPr>
            <w:tcW w:w="3477" w:type="dxa"/>
            <w:tcBorders>
              <w:top w:val="nil"/>
              <w:left w:val="nil"/>
              <w:bottom w:val="single" w:sz="4" w:space="0" w:color="auto"/>
              <w:right w:val="single" w:sz="8" w:space="0" w:color="auto"/>
            </w:tcBorders>
            <w:shd w:val="clear" w:color="auto" w:fill="auto"/>
            <w:vAlign w:val="center"/>
            <w:hideMark/>
          </w:tcPr>
          <w:p w14:paraId="17ADB0D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Fonctionne sur ordinateur, tablette et smartphone (fonctionnalités différentes)</w:t>
            </w:r>
          </w:p>
        </w:tc>
      </w:tr>
      <w:tr w:rsidR="00475FAB" w:rsidRPr="00475FAB" w14:paraId="1E5CB41C" w14:textId="77777777" w:rsidTr="00475FAB">
        <w:trPr>
          <w:trHeight w:val="11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2657F46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Base volontaire ou restrictions</w:t>
            </w:r>
          </w:p>
        </w:tc>
        <w:tc>
          <w:tcPr>
            <w:tcW w:w="3477" w:type="dxa"/>
            <w:tcBorders>
              <w:top w:val="nil"/>
              <w:left w:val="nil"/>
              <w:bottom w:val="single" w:sz="4" w:space="0" w:color="auto"/>
              <w:right w:val="single" w:sz="8" w:space="0" w:color="auto"/>
            </w:tcBorders>
            <w:shd w:val="clear" w:color="auto" w:fill="auto"/>
            <w:vAlign w:val="center"/>
            <w:hideMark/>
          </w:tcPr>
          <w:p w14:paraId="17471E2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Ne fonctionne que sur la base de restrictions. L'utilisateur du réseau contrôlé ne peut pas changer quoi que ce soit aux restrictions, il subit des interdits. </w:t>
            </w:r>
          </w:p>
        </w:tc>
      </w:tr>
      <w:tr w:rsidR="00475FAB" w:rsidRPr="00475FAB" w14:paraId="7B2D3F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57645E6"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Public cible</w:t>
            </w:r>
          </w:p>
        </w:tc>
        <w:tc>
          <w:tcPr>
            <w:tcW w:w="3477" w:type="dxa"/>
            <w:tcBorders>
              <w:top w:val="nil"/>
              <w:left w:val="nil"/>
              <w:bottom w:val="single" w:sz="4" w:space="0" w:color="auto"/>
              <w:right w:val="single" w:sz="8" w:space="0" w:color="auto"/>
            </w:tcBorders>
            <w:shd w:val="clear" w:color="auto" w:fill="auto"/>
            <w:vAlign w:val="center"/>
            <w:hideMark/>
          </w:tcPr>
          <w:p w14:paraId="05647D72"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enfants particulièrement</w:t>
            </w:r>
            <w:r w:rsidRPr="00475FAB">
              <w:rPr>
                <w:rFonts w:ascii="Calibri" w:eastAsia="Times New Roman" w:hAnsi="Calibri" w:cs="Times New Roman"/>
                <w:color w:val="000000"/>
                <w:szCs w:val="20"/>
                <w:lang w:val="fr-FR" w:eastAsia="zh-CN"/>
              </w:rPr>
              <w:br/>
              <w:t>et les adolescents</w:t>
            </w:r>
          </w:p>
        </w:tc>
      </w:tr>
      <w:tr w:rsidR="00475FAB" w:rsidRPr="00475FAB" w14:paraId="3AD4BA1B"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11F0B1B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Paramétrer en fonction de l'âge</w:t>
            </w:r>
          </w:p>
        </w:tc>
        <w:tc>
          <w:tcPr>
            <w:tcW w:w="3477" w:type="dxa"/>
            <w:tcBorders>
              <w:top w:val="nil"/>
              <w:left w:val="nil"/>
              <w:bottom w:val="single" w:sz="4" w:space="0" w:color="auto"/>
              <w:right w:val="single" w:sz="8" w:space="0" w:color="auto"/>
            </w:tcBorders>
            <w:shd w:val="clear" w:color="auto" w:fill="auto"/>
            <w:vAlign w:val="center"/>
            <w:hideMark/>
          </w:tcPr>
          <w:p w14:paraId="59DE28E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w:t>
            </w:r>
          </w:p>
        </w:tc>
      </w:tr>
      <w:tr w:rsidR="00475FAB" w:rsidRPr="00475FAB" w14:paraId="0B65F2AC"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0DF4658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Redonne le contrôle</w:t>
            </w:r>
          </w:p>
        </w:tc>
        <w:tc>
          <w:tcPr>
            <w:tcW w:w="3477" w:type="dxa"/>
            <w:tcBorders>
              <w:top w:val="nil"/>
              <w:left w:val="nil"/>
              <w:bottom w:val="single" w:sz="4" w:space="0" w:color="auto"/>
              <w:right w:val="single" w:sz="8" w:space="0" w:color="auto"/>
            </w:tcBorders>
            <w:shd w:val="clear" w:color="auto" w:fill="auto"/>
            <w:vAlign w:val="center"/>
            <w:hideMark/>
          </w:tcPr>
          <w:p w14:paraId="73E74C45"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Ne donne aucun contrôle. L'application</w:t>
            </w:r>
            <w:r w:rsidRPr="00475FAB">
              <w:rPr>
                <w:rFonts w:ascii="Calibri" w:eastAsia="Times New Roman" w:hAnsi="Calibri" w:cs="Times New Roman"/>
                <w:color w:val="000000"/>
                <w:szCs w:val="20"/>
                <w:lang w:val="fr-FR" w:eastAsia="zh-CN"/>
              </w:rPr>
              <w:br/>
              <w:t xml:space="preserve">interdit mais n'apprend pas à gérer </w:t>
            </w:r>
          </w:p>
        </w:tc>
      </w:tr>
      <w:tr w:rsidR="00475FAB" w:rsidRPr="00475FAB" w14:paraId="46FBCC37" w14:textId="77777777" w:rsidTr="00475FAB">
        <w:trPr>
          <w:trHeight w:val="32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611B70D9"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Difficulté de prise en main</w:t>
            </w:r>
          </w:p>
        </w:tc>
        <w:tc>
          <w:tcPr>
            <w:tcW w:w="3477" w:type="dxa"/>
            <w:tcBorders>
              <w:top w:val="nil"/>
              <w:left w:val="nil"/>
              <w:bottom w:val="single" w:sz="4" w:space="0" w:color="auto"/>
              <w:right w:val="single" w:sz="8" w:space="0" w:color="auto"/>
            </w:tcBorders>
            <w:shd w:val="clear" w:color="auto" w:fill="auto"/>
            <w:vAlign w:val="center"/>
            <w:hideMark/>
          </w:tcPr>
          <w:p w14:paraId="74C50FC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Facile à utiliser</w:t>
            </w:r>
          </w:p>
        </w:tc>
      </w:tr>
      <w:tr w:rsidR="00475FAB" w:rsidRPr="00475FAB" w14:paraId="5B4F858B" w14:textId="77777777" w:rsidTr="00475FAB">
        <w:trPr>
          <w:trHeight w:val="560"/>
          <w:jc w:val="center"/>
        </w:trPr>
        <w:tc>
          <w:tcPr>
            <w:tcW w:w="4423" w:type="dxa"/>
            <w:tcBorders>
              <w:top w:val="nil"/>
              <w:left w:val="single" w:sz="8" w:space="0" w:color="auto"/>
              <w:bottom w:val="single" w:sz="4" w:space="0" w:color="auto"/>
              <w:right w:val="single" w:sz="4" w:space="0" w:color="auto"/>
            </w:tcBorders>
            <w:shd w:val="clear" w:color="auto" w:fill="auto"/>
            <w:noWrap/>
            <w:vAlign w:val="center"/>
            <w:hideMark/>
          </w:tcPr>
          <w:p w14:paraId="44D6425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Administration depuis la même machine</w:t>
            </w:r>
          </w:p>
        </w:tc>
        <w:tc>
          <w:tcPr>
            <w:tcW w:w="3477" w:type="dxa"/>
            <w:tcBorders>
              <w:top w:val="nil"/>
              <w:left w:val="nil"/>
              <w:bottom w:val="single" w:sz="4" w:space="0" w:color="auto"/>
              <w:right w:val="single" w:sz="8" w:space="0" w:color="auto"/>
            </w:tcBorders>
            <w:shd w:val="clear" w:color="auto" w:fill="auto"/>
            <w:vAlign w:val="center"/>
            <w:hideMark/>
          </w:tcPr>
          <w:p w14:paraId="6ABC77D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Les restrictions sont élaborées depuis la session administrateur de la machine</w:t>
            </w:r>
          </w:p>
        </w:tc>
      </w:tr>
      <w:tr w:rsidR="00475FAB" w:rsidRPr="00475FAB" w14:paraId="4DF2DA45" w14:textId="77777777" w:rsidTr="00475FAB">
        <w:trPr>
          <w:trHeight w:val="320"/>
          <w:jc w:val="center"/>
        </w:trPr>
        <w:tc>
          <w:tcPr>
            <w:tcW w:w="4423" w:type="dxa"/>
            <w:tcBorders>
              <w:top w:val="nil"/>
              <w:left w:val="single" w:sz="8" w:space="0" w:color="auto"/>
              <w:bottom w:val="nil"/>
              <w:right w:val="single" w:sz="4" w:space="0" w:color="auto"/>
            </w:tcBorders>
            <w:shd w:val="clear" w:color="auto" w:fill="auto"/>
            <w:noWrap/>
            <w:vAlign w:val="center"/>
            <w:hideMark/>
          </w:tcPr>
          <w:p w14:paraId="14C3160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Fournit des statistiques d'utilisation</w:t>
            </w:r>
          </w:p>
        </w:tc>
        <w:tc>
          <w:tcPr>
            <w:tcW w:w="3477" w:type="dxa"/>
            <w:tcBorders>
              <w:top w:val="nil"/>
              <w:left w:val="nil"/>
              <w:bottom w:val="nil"/>
              <w:right w:val="single" w:sz="8" w:space="0" w:color="auto"/>
            </w:tcBorders>
            <w:shd w:val="clear" w:color="auto" w:fill="auto"/>
            <w:vAlign w:val="center"/>
            <w:hideMark/>
          </w:tcPr>
          <w:p w14:paraId="1B3150BB"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Non, il ne fournit pas de statistiques</w:t>
            </w:r>
          </w:p>
        </w:tc>
      </w:tr>
      <w:tr w:rsidR="00475FAB" w:rsidRPr="00475FAB" w14:paraId="5CE2B06C" w14:textId="77777777" w:rsidTr="00475FAB">
        <w:trPr>
          <w:trHeight w:val="32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8AC55B7"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Avis des utilisateurs</w:t>
            </w:r>
          </w:p>
        </w:tc>
        <w:tc>
          <w:tcPr>
            <w:tcW w:w="3477" w:type="dxa"/>
            <w:tcBorders>
              <w:top w:val="single" w:sz="4" w:space="0" w:color="auto"/>
              <w:left w:val="nil"/>
              <w:bottom w:val="nil"/>
              <w:right w:val="single" w:sz="8" w:space="0" w:color="auto"/>
            </w:tcBorders>
            <w:shd w:val="clear" w:color="auto" w:fill="auto"/>
            <w:vAlign w:val="center"/>
            <w:hideMark/>
          </w:tcPr>
          <w:p w14:paraId="066146B8"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Bonne application (4.4/5 sur google play)</w:t>
            </w:r>
          </w:p>
        </w:tc>
      </w:tr>
      <w:tr w:rsidR="00475FAB" w:rsidRPr="00475FAB" w14:paraId="0F9086B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7F97062F"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Payant</w:t>
            </w:r>
          </w:p>
        </w:tc>
        <w:tc>
          <w:tcPr>
            <w:tcW w:w="3477" w:type="dxa"/>
            <w:tcBorders>
              <w:top w:val="single" w:sz="4" w:space="0" w:color="auto"/>
              <w:left w:val="nil"/>
              <w:bottom w:val="nil"/>
              <w:right w:val="single" w:sz="8" w:space="0" w:color="auto"/>
            </w:tcBorders>
            <w:shd w:val="clear" w:color="auto" w:fill="auto"/>
            <w:vAlign w:val="center"/>
            <w:hideMark/>
          </w:tcPr>
          <w:p w14:paraId="5FD528F1"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La fonctionnalité est gratuite pendant 6 mois et ensuite payante</w:t>
            </w:r>
          </w:p>
        </w:tc>
      </w:tr>
      <w:tr w:rsidR="0080148C" w:rsidRPr="00475FAB" w14:paraId="30AE8F3A"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tcPr>
          <w:p w14:paraId="2F055A52" w14:textId="33B96316"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Opensource</w:t>
            </w:r>
          </w:p>
        </w:tc>
        <w:tc>
          <w:tcPr>
            <w:tcW w:w="3477" w:type="dxa"/>
            <w:tcBorders>
              <w:top w:val="single" w:sz="4" w:space="0" w:color="auto"/>
              <w:left w:val="nil"/>
              <w:bottom w:val="nil"/>
              <w:right w:val="single" w:sz="8" w:space="0" w:color="auto"/>
            </w:tcBorders>
            <w:shd w:val="clear" w:color="auto" w:fill="auto"/>
            <w:vAlign w:val="center"/>
          </w:tcPr>
          <w:p w14:paraId="7B66C55E" w14:textId="6A1B139D" w:rsidR="0080148C" w:rsidRPr="00475FAB" w:rsidRDefault="0080148C" w:rsidP="00475FAB">
            <w:pPr>
              <w:spacing w:after="0" w:line="240" w:lineRule="auto"/>
              <w:jc w:val="left"/>
              <w:rPr>
                <w:rFonts w:ascii="Calibri" w:eastAsia="Times New Roman" w:hAnsi="Calibri" w:cs="Times New Roman"/>
                <w:color w:val="000000"/>
                <w:szCs w:val="20"/>
                <w:lang w:val="fr-FR" w:eastAsia="zh-CN"/>
              </w:rPr>
            </w:pPr>
            <w:r>
              <w:rPr>
                <w:rFonts w:ascii="Calibri" w:eastAsia="Times New Roman" w:hAnsi="Calibri" w:cs="Times New Roman"/>
                <w:color w:val="000000"/>
                <w:szCs w:val="20"/>
                <w:lang w:val="fr-FR" w:eastAsia="zh-CN"/>
              </w:rPr>
              <w:t>Non</w:t>
            </w:r>
          </w:p>
        </w:tc>
      </w:tr>
      <w:tr w:rsidR="00475FAB" w:rsidRPr="00475FAB" w14:paraId="7A288C6C" w14:textId="77777777" w:rsidTr="00475FAB">
        <w:trPr>
          <w:trHeight w:val="560"/>
          <w:jc w:val="center"/>
        </w:trPr>
        <w:tc>
          <w:tcPr>
            <w:tcW w:w="4423" w:type="dxa"/>
            <w:tcBorders>
              <w:top w:val="single" w:sz="4" w:space="0" w:color="auto"/>
              <w:left w:val="single" w:sz="8" w:space="0" w:color="auto"/>
              <w:bottom w:val="nil"/>
              <w:right w:val="single" w:sz="4" w:space="0" w:color="auto"/>
            </w:tcBorders>
            <w:shd w:val="clear" w:color="auto" w:fill="auto"/>
            <w:noWrap/>
            <w:vAlign w:val="center"/>
            <w:hideMark/>
          </w:tcPr>
          <w:p w14:paraId="368DA454"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Offline</w:t>
            </w:r>
          </w:p>
        </w:tc>
        <w:tc>
          <w:tcPr>
            <w:tcW w:w="3477" w:type="dxa"/>
            <w:tcBorders>
              <w:top w:val="single" w:sz="4" w:space="0" w:color="auto"/>
              <w:left w:val="nil"/>
              <w:bottom w:val="nil"/>
              <w:right w:val="single" w:sz="8" w:space="0" w:color="auto"/>
            </w:tcBorders>
            <w:shd w:val="clear" w:color="auto" w:fill="auto"/>
            <w:vAlign w:val="center"/>
            <w:hideMark/>
          </w:tcPr>
          <w:p w14:paraId="72E5EFAC" w14:textId="77777777" w:rsidR="00475FAB" w:rsidRPr="00475FAB" w:rsidRDefault="00475FAB" w:rsidP="00475FAB">
            <w:pPr>
              <w:spacing w:after="0" w:line="240" w:lineRule="auto"/>
              <w:jc w:val="left"/>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Utile car restreint également l'accès à la machine et pas seulement internet.</w:t>
            </w:r>
          </w:p>
        </w:tc>
      </w:tr>
      <w:tr w:rsidR="00475FAB" w:rsidRPr="00475FAB" w14:paraId="14D2B13C" w14:textId="77777777" w:rsidTr="00475FAB">
        <w:trPr>
          <w:trHeight w:val="320"/>
          <w:jc w:val="center"/>
        </w:trPr>
        <w:tc>
          <w:tcPr>
            <w:tcW w:w="7900" w:type="dxa"/>
            <w:gridSpan w:val="2"/>
            <w:tcBorders>
              <w:top w:val="single" w:sz="4" w:space="0" w:color="auto"/>
              <w:left w:val="single" w:sz="8" w:space="0" w:color="auto"/>
              <w:bottom w:val="single" w:sz="4" w:space="0" w:color="auto"/>
              <w:right w:val="single" w:sz="8" w:space="0" w:color="000000"/>
            </w:tcBorders>
            <w:shd w:val="clear" w:color="000000" w:fill="DDEBF7"/>
            <w:vAlign w:val="bottom"/>
            <w:hideMark/>
          </w:tcPr>
          <w:p w14:paraId="009FFDA7" w14:textId="77777777" w:rsidR="00475FAB" w:rsidRPr="00475FAB" w:rsidRDefault="00475FAB" w:rsidP="00475FAB">
            <w:pPr>
              <w:spacing w:after="0" w:line="240" w:lineRule="auto"/>
              <w:jc w:val="center"/>
              <w:rPr>
                <w:rFonts w:ascii="Calibri" w:eastAsia="Times New Roman" w:hAnsi="Calibri" w:cs="Times New Roman"/>
                <w:b/>
                <w:bCs/>
                <w:color w:val="000000"/>
                <w:szCs w:val="20"/>
                <w:lang w:val="fr-FR" w:eastAsia="zh-CN"/>
              </w:rPr>
            </w:pPr>
            <w:r w:rsidRPr="00475FAB">
              <w:rPr>
                <w:rFonts w:ascii="Calibri" w:eastAsia="Times New Roman" w:hAnsi="Calibri" w:cs="Times New Roman"/>
                <w:b/>
                <w:bCs/>
                <w:color w:val="000000"/>
                <w:szCs w:val="20"/>
                <w:lang w:val="fr-FR" w:eastAsia="zh-CN"/>
              </w:rPr>
              <w:t>Remarque complémentaire</w:t>
            </w:r>
          </w:p>
        </w:tc>
      </w:tr>
      <w:tr w:rsidR="00475FAB" w:rsidRPr="00475FAB" w14:paraId="1EF9C4E0" w14:textId="77777777" w:rsidTr="00475FAB">
        <w:trPr>
          <w:trHeight w:val="990"/>
          <w:jc w:val="center"/>
        </w:trPr>
        <w:tc>
          <w:tcPr>
            <w:tcW w:w="7900" w:type="dxa"/>
            <w:gridSpan w:val="2"/>
            <w:tcBorders>
              <w:top w:val="single" w:sz="4" w:space="0" w:color="auto"/>
              <w:left w:val="single" w:sz="8" w:space="0" w:color="auto"/>
              <w:bottom w:val="single" w:sz="8" w:space="0" w:color="auto"/>
              <w:right w:val="single" w:sz="8" w:space="0" w:color="000000"/>
            </w:tcBorders>
            <w:shd w:val="clear" w:color="auto" w:fill="auto"/>
            <w:vAlign w:val="center"/>
            <w:hideMark/>
          </w:tcPr>
          <w:p w14:paraId="71E5FBCC" w14:textId="77777777" w:rsidR="00475FAB" w:rsidRPr="00475FAB" w:rsidRDefault="00475FAB" w:rsidP="00475FAB">
            <w:pPr>
              <w:spacing w:after="0" w:line="240" w:lineRule="auto"/>
              <w:jc w:val="center"/>
              <w:rPr>
                <w:rFonts w:ascii="Calibri" w:eastAsia="Times New Roman" w:hAnsi="Calibri" w:cs="Times New Roman"/>
                <w:color w:val="000000"/>
                <w:szCs w:val="20"/>
                <w:lang w:val="fr-FR" w:eastAsia="zh-CN"/>
              </w:rPr>
            </w:pPr>
            <w:r w:rsidRPr="00475FAB">
              <w:rPr>
                <w:rFonts w:ascii="Calibri" w:eastAsia="Times New Roman" w:hAnsi="Calibri" w:cs="Times New Roman"/>
                <w:color w:val="000000"/>
                <w:szCs w:val="20"/>
                <w:lang w:val="fr-FR" w:eastAsia="zh-CN"/>
              </w:rPr>
              <w:t xml:space="preserve">Cette application est également très utile pour la protection des données et contre les sites webs dangereux ainsi que les virus. </w:t>
            </w:r>
          </w:p>
        </w:tc>
      </w:tr>
    </w:tbl>
    <w:p w14:paraId="2A6E1D24" w14:textId="271702A2" w:rsidR="00475FAB" w:rsidRDefault="00475FAB">
      <w:pPr>
        <w:jc w:val="left"/>
        <w:rPr>
          <w:rFonts w:eastAsiaTheme="majorEastAsia" w:cstheme="majorBidi"/>
          <w:b/>
          <w:color w:val="000000" w:themeColor="text1"/>
          <w:sz w:val="24"/>
          <w:szCs w:val="26"/>
        </w:rPr>
      </w:pPr>
    </w:p>
    <w:p w14:paraId="4C6A5A4C" w14:textId="21D5592E" w:rsidR="00991A6B" w:rsidRDefault="00475FAB" w:rsidP="00475FAB">
      <w:pPr>
        <w:jc w:val="left"/>
        <w:rPr>
          <w:rFonts w:eastAsiaTheme="majorEastAsia" w:cstheme="majorBidi"/>
          <w:b/>
          <w:color w:val="000000" w:themeColor="text1"/>
          <w:sz w:val="24"/>
          <w:szCs w:val="26"/>
        </w:rPr>
      </w:pPr>
      <w:r>
        <w:rPr>
          <w:rFonts w:eastAsiaTheme="majorEastAsia" w:cstheme="majorBidi"/>
          <w:b/>
          <w:color w:val="000000" w:themeColor="text1"/>
          <w:sz w:val="24"/>
          <w:szCs w:val="26"/>
        </w:rPr>
        <w:br w:type="page"/>
      </w:r>
    </w:p>
    <w:p w14:paraId="6EF6A1C6" w14:textId="5D265E08" w:rsidR="00E512AF" w:rsidRDefault="00E512AF" w:rsidP="00366DCF">
      <w:pPr>
        <w:pStyle w:val="Titre3"/>
      </w:pPr>
      <w:bookmarkStart w:id="11" w:name="_Toc510087844"/>
      <w:r>
        <w:lastRenderedPageBreak/>
        <w:t>Synthèse</w:t>
      </w:r>
      <w:bookmarkEnd w:id="11"/>
    </w:p>
    <w:p w14:paraId="1BCB4CC9" w14:textId="1CF91656" w:rsidR="00C4481F" w:rsidRDefault="00990248" w:rsidP="00C4481F">
      <w:r>
        <w:t>Durant ces recherches</w:t>
      </w:r>
      <w:r w:rsidR="00A7779C">
        <w:t xml:space="preserve"> n</w:t>
      </w:r>
      <w:r w:rsidR="005B0249">
        <w:t>ous avons pu constater que les applications existantes permettent de réaliser déjà un bon monitoring ou contrôle par rapport à ce que fait l’</w:t>
      </w:r>
      <w:r w:rsidR="00693F81">
        <w:t>utilisateur.</w:t>
      </w:r>
      <w:r w:rsidR="00801DD5">
        <w:t xml:space="preserve"> Nous trouvons des produits qui interdisent l’accès à des ressources, d’autres qui informent</w:t>
      </w:r>
      <w:r w:rsidR="001903FF">
        <w:t xml:space="preserve"> l’utilisateur de son utilisation</w:t>
      </w:r>
      <w:r w:rsidR="00801DD5">
        <w:t>.</w:t>
      </w:r>
    </w:p>
    <w:p w14:paraId="41E88061" w14:textId="1EF45632" w:rsidR="00801DD5" w:rsidRDefault="00801DD5" w:rsidP="00C4481F">
      <w:r>
        <w:t xml:space="preserve">La plupart de ces produits sont gratuits, voir même opensource. </w:t>
      </w:r>
      <w:r w:rsidR="00A964D1">
        <w:t>L’application « </w:t>
      </w:r>
      <w:r w:rsidR="007747F9">
        <w:t>Rescue T</w:t>
      </w:r>
      <w:r w:rsidR="00A964D1">
        <w:t>ime » nous semble être celle qui est la plus complète. Elle permet dans la version gratuite</w:t>
      </w:r>
      <w:r w:rsidR="002A2AB8">
        <w:t xml:space="preserve"> de</w:t>
      </w:r>
      <w:r w:rsidR="00A964D1">
        <w:t> :</w:t>
      </w:r>
    </w:p>
    <w:p w14:paraId="6728558F" w14:textId="70494D81" w:rsidR="00A964D1" w:rsidRDefault="00A964D1" w:rsidP="00715AD5">
      <w:pPr>
        <w:pStyle w:val="Paragraphedeliste"/>
        <w:numPr>
          <w:ilvl w:val="0"/>
          <w:numId w:val="14"/>
        </w:numPr>
      </w:pPr>
      <w:r>
        <w:t xml:space="preserve">Sortir des </w:t>
      </w:r>
      <w:r w:rsidR="00113E5B">
        <w:t>statistiques d’utilisation des applications desktop ou encore des pages web visitées (rappo</w:t>
      </w:r>
      <w:r w:rsidR="00553570">
        <w:t>rts journaliers)</w:t>
      </w:r>
      <w:r w:rsidR="00D527C2">
        <w:t xml:space="preserve"> sur une page web</w:t>
      </w:r>
    </w:p>
    <w:p w14:paraId="6B0E6B52" w14:textId="3B52F7FD" w:rsidR="00113E5B" w:rsidRDefault="00113E5B" w:rsidP="00715AD5">
      <w:pPr>
        <w:pStyle w:val="Paragraphedeliste"/>
        <w:numPr>
          <w:ilvl w:val="0"/>
          <w:numId w:val="14"/>
        </w:numPr>
      </w:pPr>
      <w:r>
        <w:t>Créer des alertes</w:t>
      </w:r>
    </w:p>
    <w:p w14:paraId="21BB0C8E" w14:textId="56CCC556" w:rsidR="00113E5B" w:rsidRDefault="00113E5B" w:rsidP="00715AD5">
      <w:pPr>
        <w:pStyle w:val="Paragraphedeliste"/>
        <w:numPr>
          <w:ilvl w:val="0"/>
          <w:numId w:val="14"/>
        </w:numPr>
      </w:pPr>
      <w:r>
        <w:t>Classer les occupations par niveaux de productivité (mail = productif, Spotify != distraction)</w:t>
      </w:r>
      <w:r w:rsidR="00CA5797">
        <w:t>, selon l’appréciation de l’utilisateur</w:t>
      </w:r>
    </w:p>
    <w:p w14:paraId="12F608E8" w14:textId="3CE6B953" w:rsidR="00113E5B" w:rsidRDefault="008259DB" w:rsidP="00C050D8">
      <w:r>
        <w:t>La version</w:t>
      </w:r>
      <w:r w:rsidR="00C050D8">
        <w:t xml:space="preserve"> payante permet de :</w:t>
      </w:r>
    </w:p>
    <w:p w14:paraId="390775D8" w14:textId="2609F187" w:rsidR="00C050D8" w:rsidRDefault="00C050D8" w:rsidP="00715AD5">
      <w:pPr>
        <w:pStyle w:val="Paragraphedeliste"/>
        <w:numPr>
          <w:ilvl w:val="0"/>
          <w:numId w:val="15"/>
        </w:numPr>
      </w:pPr>
      <w:r>
        <w:t>Monitorer le temps Offline</w:t>
      </w:r>
    </w:p>
    <w:p w14:paraId="0C1F40E9" w14:textId="6FBA4CA3" w:rsidR="00C050D8" w:rsidRDefault="00C050D8" w:rsidP="00715AD5">
      <w:pPr>
        <w:pStyle w:val="Paragraphedeliste"/>
        <w:numPr>
          <w:ilvl w:val="0"/>
          <w:numId w:val="15"/>
        </w:numPr>
      </w:pPr>
      <w:r>
        <w:t>Bloquer des sites web</w:t>
      </w:r>
      <w:r w:rsidR="00711049">
        <w:t xml:space="preserve"> pendant une durée déterminée (comme self control)</w:t>
      </w:r>
    </w:p>
    <w:p w14:paraId="02F159E0" w14:textId="6D44BD54" w:rsidR="00693F81" w:rsidRDefault="00711049" w:rsidP="00715AD5">
      <w:pPr>
        <w:pStyle w:val="Paragraphedeliste"/>
        <w:numPr>
          <w:ilvl w:val="0"/>
          <w:numId w:val="15"/>
        </w:numPr>
      </w:pPr>
      <w:r>
        <w:t>Avoir des rapports d’utilisations plus détaillés</w:t>
      </w:r>
    </w:p>
    <w:p w14:paraId="012036F5" w14:textId="4350C6E1" w:rsidR="008B0A8D" w:rsidRDefault="008B0A8D" w:rsidP="00715AD5">
      <w:pPr>
        <w:pStyle w:val="Paragraphedeliste"/>
        <w:numPr>
          <w:ilvl w:val="0"/>
          <w:numId w:val="15"/>
        </w:numPr>
      </w:pPr>
      <w:r>
        <w:t>Créer des alertes personnalisées</w:t>
      </w:r>
    </w:p>
    <w:p w14:paraId="18A1C869" w14:textId="6395FF26" w:rsidR="001F4A1B" w:rsidRDefault="007A4705" w:rsidP="001F4A1B">
      <w:pPr>
        <w:jc w:val="left"/>
        <w:rPr>
          <w:rFonts w:ascii="Calibri" w:eastAsia="Times New Roman" w:hAnsi="Calibri" w:cs="Times New Roman"/>
          <w:color w:val="000000"/>
          <w:szCs w:val="20"/>
          <w:lang w:val="fr-FR" w:eastAsia="zh-CN"/>
        </w:rPr>
      </w:pPr>
      <w:r>
        <w:t>Le tout pour 9$ par mois ou 72$ par année</w:t>
      </w:r>
      <w:r w:rsidR="001F4A1B">
        <w:t> :</w:t>
      </w:r>
      <w:r w:rsidR="001F4A1B">
        <w:rPr>
          <w:rFonts w:ascii="Calibri" w:eastAsia="Times New Roman" w:hAnsi="Calibri" w:cs="Times New Roman"/>
          <w:color w:val="000000"/>
          <w:szCs w:val="20"/>
          <w:lang w:val="fr-FR" w:eastAsia="zh-CN"/>
        </w:rPr>
        <w:t xml:space="preserve"> </w:t>
      </w:r>
      <w:hyperlink r:id="rId15" w:history="1">
        <w:r w:rsidR="001F4A1B" w:rsidRPr="00876907">
          <w:rPr>
            <w:rStyle w:val="Lienhypertexte"/>
            <w:rFonts w:ascii="Calibri" w:eastAsia="Times New Roman" w:hAnsi="Calibri" w:cs="Times New Roman"/>
            <w:szCs w:val="20"/>
            <w:lang w:val="fr-FR" w:eastAsia="zh-CN"/>
          </w:rPr>
          <w:t>https://www.rescuetime.com/rescuetime-pro</w:t>
        </w:r>
      </w:hyperlink>
    </w:p>
    <w:p w14:paraId="00D94747" w14:textId="70055BDB" w:rsidR="008B0A8D" w:rsidRDefault="007A4705" w:rsidP="008B0A8D">
      <w:r>
        <w:t>Nous trouvons vraiment puissant et efficace cette application. Cependant nous pourrions ajouter des services à partir de la récupération des données tels que :</w:t>
      </w:r>
    </w:p>
    <w:p w14:paraId="246F6B68" w14:textId="1C3E1183" w:rsidR="007A4705" w:rsidRDefault="00331D6C" w:rsidP="00715AD5">
      <w:pPr>
        <w:pStyle w:val="Paragraphedeliste"/>
        <w:numPr>
          <w:ilvl w:val="0"/>
          <w:numId w:val="16"/>
        </w:numPr>
      </w:pPr>
      <w:r>
        <w:t>Envoi</w:t>
      </w:r>
      <w:r w:rsidR="007A4705">
        <w:t xml:space="preserve"> d’email à un parent lorsqu’un temps est dépassé</w:t>
      </w:r>
    </w:p>
    <w:p w14:paraId="041DF2D9" w14:textId="1D027076" w:rsidR="007A4705" w:rsidRDefault="007A4705" w:rsidP="00715AD5">
      <w:pPr>
        <w:pStyle w:val="Paragraphedeliste"/>
        <w:numPr>
          <w:ilvl w:val="0"/>
          <w:numId w:val="16"/>
        </w:numPr>
      </w:pPr>
      <w:r>
        <w:t>Blocage volontaire d’applications desktop (pas uniquement des sites web)</w:t>
      </w:r>
    </w:p>
    <w:p w14:paraId="55010014" w14:textId="051E38E3" w:rsidR="008A4964" w:rsidRDefault="008A4964" w:rsidP="00715AD5">
      <w:pPr>
        <w:pStyle w:val="Paragraphedeliste"/>
        <w:numPr>
          <w:ilvl w:val="0"/>
          <w:numId w:val="16"/>
        </w:numPr>
      </w:pPr>
      <w:r>
        <w:t>Les fonctionnalités seraient toutes gratuites (l’application est un pack complet)</w:t>
      </w:r>
      <w:r w:rsidR="00132A49">
        <w:t>, cela signifie que l’on peut reprendre l’idée de leur fonctionnalités payantes</w:t>
      </w:r>
    </w:p>
    <w:p w14:paraId="2675828E" w14:textId="7161F894" w:rsidR="00132A49" w:rsidRDefault="00132A49" w:rsidP="00715AD5">
      <w:pPr>
        <w:pStyle w:val="Paragraphedeliste"/>
        <w:numPr>
          <w:ilvl w:val="0"/>
          <w:numId w:val="16"/>
        </w:numPr>
      </w:pPr>
      <w:r>
        <w:t>Sortir des graphiques d’utilisation</w:t>
      </w:r>
    </w:p>
    <w:p w14:paraId="612BB8A1" w14:textId="7089F5A9" w:rsidR="00E505C4" w:rsidRDefault="00232E24" w:rsidP="00232E24">
      <w:r>
        <w:t xml:space="preserve">L’idéal serait un </w:t>
      </w:r>
      <w:r w:rsidR="0030009F">
        <w:t>mélange des fonctionnalités de Self Control et de Rescue Ti</w:t>
      </w:r>
      <w:r>
        <w:t>me. Ainsi l’utilisateur aurait le contrôle sur ce qu’il fait, mais le contrôle lui serait suggéré en lui proposant de bloquer des sites et des applications durant un temps donné.</w:t>
      </w:r>
    </w:p>
    <w:p w14:paraId="40F643BE" w14:textId="77777777" w:rsidR="00E505C4" w:rsidRDefault="00E505C4">
      <w:pPr>
        <w:jc w:val="left"/>
      </w:pPr>
      <w:r>
        <w:br w:type="page"/>
      </w:r>
    </w:p>
    <w:p w14:paraId="64472394" w14:textId="77777777" w:rsidR="00EA07A4" w:rsidRDefault="00EA07A4" w:rsidP="00DC1F84">
      <w:pPr>
        <w:pStyle w:val="Titre2"/>
      </w:pPr>
      <w:bookmarkStart w:id="12" w:name="_Toc510087845"/>
      <w:r>
        <w:lastRenderedPageBreak/>
        <w:t>Tests technologiques</w:t>
      </w:r>
      <w:bookmarkEnd w:id="12"/>
    </w:p>
    <w:p w14:paraId="3C627B65" w14:textId="7F0ECF7D" w:rsidR="002B5D74" w:rsidRDefault="002B5D74" w:rsidP="002B5D74">
      <w:r>
        <w:t>Cette section présente les différents tests technologiques menés lors de la phase d'analyse afin de déterminer les fonctionnalités qui sont faisables ou non.</w:t>
      </w:r>
    </w:p>
    <w:p w14:paraId="4866E211" w14:textId="2DFB7214" w:rsidR="009E15A0" w:rsidRDefault="009E15A0" w:rsidP="009E15A0">
      <w:pPr>
        <w:pStyle w:val="Titre3"/>
      </w:pPr>
      <w:bookmarkStart w:id="13" w:name="_Toc510087846"/>
      <w:r>
        <w:t>Analyse des processus</w:t>
      </w:r>
      <w:bookmarkEnd w:id="13"/>
    </w:p>
    <w:p w14:paraId="0B23B1EC" w14:textId="557AFB14" w:rsidR="00B93850" w:rsidRDefault="00B93850" w:rsidP="002B5D74">
      <w:r>
        <w:t xml:space="preserve">Le premier test concerne </w:t>
      </w:r>
      <w:r w:rsidR="00B5556C">
        <w:t>l'analyse des processus qui tournent sur un ordinateur portable. Le programme écrit en  langage java fonctionne sur les systèmes d'exploitation suivants :</w:t>
      </w:r>
    </w:p>
    <w:p w14:paraId="395A3A4A" w14:textId="6A0A4076" w:rsidR="00B5556C" w:rsidRDefault="00B5556C" w:rsidP="00715AD5">
      <w:pPr>
        <w:pStyle w:val="Paragraphedeliste"/>
        <w:numPr>
          <w:ilvl w:val="0"/>
          <w:numId w:val="17"/>
        </w:numPr>
      </w:pPr>
      <w:r>
        <w:t>Windows 10</w:t>
      </w:r>
    </w:p>
    <w:p w14:paraId="643BED44" w14:textId="15E8BDCF" w:rsidR="00B5556C" w:rsidRDefault="00B5556C" w:rsidP="00715AD5">
      <w:pPr>
        <w:pStyle w:val="Paragraphedeliste"/>
        <w:numPr>
          <w:ilvl w:val="0"/>
          <w:numId w:val="17"/>
        </w:numPr>
      </w:pPr>
      <w:r>
        <w:t>Mac OSX</w:t>
      </w:r>
    </w:p>
    <w:p w14:paraId="16809C90" w14:textId="708F8770" w:rsidR="00C65EF8" w:rsidRDefault="00B5556C" w:rsidP="00715AD5">
      <w:pPr>
        <w:pStyle w:val="Paragraphedeliste"/>
        <w:numPr>
          <w:ilvl w:val="0"/>
          <w:numId w:val="17"/>
        </w:numPr>
      </w:pPr>
      <w:r>
        <w:t>Kali Linux Rolling</w:t>
      </w:r>
    </w:p>
    <w:p w14:paraId="4D4BC86D" w14:textId="58E79C96" w:rsidR="00C65EF8" w:rsidRDefault="00C65EF8" w:rsidP="00C65EF8">
      <w:r>
        <w:t>Deux façons de récupérer les processus ont été implémentées</w:t>
      </w:r>
      <w:r w:rsidR="00776381">
        <w:t>. La premi</w:t>
      </w:r>
      <w:r w:rsidR="001656BE">
        <w:t>ère solution consiste à lancer une commande système depuis le programme java.</w:t>
      </w:r>
      <w:r w:rsidR="00AD1E3A">
        <w:t xml:space="preserve"> Cependant,</w:t>
      </w:r>
      <w:r w:rsidR="001656BE">
        <w:t xml:space="preserve"> </w:t>
      </w:r>
      <w:r w:rsidR="00AD1E3A">
        <w:t>c</w:t>
      </w:r>
      <w:r w:rsidR="001656BE">
        <w:t>et</w:t>
      </w:r>
      <w:r w:rsidR="00AD1E3A">
        <w:t>te solution n'est pas générique. I</w:t>
      </w:r>
      <w:r w:rsidR="001656BE">
        <w:t>l faut donc créer deux versions</w:t>
      </w:r>
      <w:r w:rsidR="00E651C6">
        <w:t xml:space="preserve"> différentes</w:t>
      </w:r>
      <w:r w:rsidR="001656BE">
        <w:t xml:space="preserve"> : Une version pour windows et une autre version pour les systèmes UNIX (Mac OSX et Linux).</w:t>
      </w:r>
      <w:r w:rsidR="00C81E4B">
        <w:t xml:space="preserve"> Cette manière de faire demande un traitement (parsing) pour récupérer les noms des processus.</w:t>
      </w:r>
    </w:p>
    <w:p w14:paraId="63129296" w14:textId="4193811A" w:rsidR="00BA3FCD" w:rsidRPr="00BA3FCD" w:rsidRDefault="00BA3FCD" w:rsidP="00C65EF8">
      <w:pPr>
        <w:rPr>
          <w:color w:val="FF0000"/>
        </w:rPr>
      </w:pPr>
      <w:r w:rsidRPr="00BA3FCD">
        <w:rPr>
          <w:color w:val="FF0000"/>
        </w:rPr>
        <w:t>Code ici, avec résultats</w:t>
      </w:r>
    </w:p>
    <w:p w14:paraId="4E29D70B" w14:textId="070D80A8" w:rsidR="00710C19" w:rsidRDefault="00710C19" w:rsidP="00C65EF8">
      <w:r>
        <w:t>La deuxième solution utilise une librairie java nommé oshi qui fournit au</w:t>
      </w:r>
      <w:r w:rsidR="00483EA9">
        <w:t>x</w:t>
      </w:r>
      <w:r>
        <w:t xml:space="preserve"> développeur</w:t>
      </w:r>
      <w:r w:rsidR="00483EA9">
        <w:t>s</w:t>
      </w:r>
      <w:r>
        <w:t xml:space="preserve"> des informations </w:t>
      </w:r>
      <w:r w:rsidR="00197011">
        <w:t>sur</w:t>
      </w:r>
      <w:r>
        <w:t xml:space="preserve"> le sy</w:t>
      </w:r>
      <w:r w:rsidR="00F5503F">
        <w:t>stème d'exploitation</w:t>
      </w:r>
      <w:r>
        <w:t>.</w:t>
      </w:r>
      <w:r w:rsidR="00F5503F">
        <w:t xml:space="preserve"> Cette solution est moins rapide mais offre des options de tris intéressantes de même que d'autres données importantes liées aux processus détectés</w:t>
      </w:r>
      <w:r w:rsidR="00197011">
        <w:t>,</w:t>
      </w:r>
      <w:r w:rsidR="0041315E">
        <w:t xml:space="preserve"> telles que le processID ou le chemin de l'exécutable par exemple</w:t>
      </w:r>
      <w:r w:rsidR="00F5503F">
        <w:t>.</w:t>
      </w:r>
    </w:p>
    <w:p w14:paraId="52CCACEB" w14:textId="515C0936" w:rsidR="00BA3FCD" w:rsidRPr="00BA3FCD" w:rsidRDefault="00BA3FCD" w:rsidP="00C65EF8">
      <w:pPr>
        <w:rPr>
          <w:color w:val="FF0000"/>
        </w:rPr>
      </w:pPr>
      <w:r w:rsidRPr="00BA3FCD">
        <w:rPr>
          <w:color w:val="FF0000"/>
        </w:rPr>
        <w:t>Code ici avec résultats</w:t>
      </w:r>
    </w:p>
    <w:p w14:paraId="79EC07F6" w14:textId="417800ED" w:rsidR="00047DFF" w:rsidRDefault="00047DFF" w:rsidP="00C65EF8">
      <w:r>
        <w:t>Ces noms d'exécutables ainsi que leurs chemins seront par la suite analysés pour connaître la nature des applications qui tournent sur la machine</w:t>
      </w:r>
      <w:r w:rsidR="00943048">
        <w:t xml:space="preserve"> (jeux/réseaux sociaux)</w:t>
      </w:r>
      <w:r>
        <w:t>.</w:t>
      </w:r>
    </w:p>
    <w:p w14:paraId="6E7034A1" w14:textId="2B2600D4" w:rsidR="002E3ADE" w:rsidRDefault="002E3ADE" w:rsidP="00C65EF8">
      <w:r>
        <w:t>Une liste des pro</w:t>
      </w:r>
      <w:r w:rsidR="00977C02">
        <w:t>cessus peut aussi être récupérée</w:t>
      </w:r>
      <w:r>
        <w:t xml:space="preserve"> sur des appareils mobiles, notamment avec le langage C#. Ce langage est utilisé par Xamarin pour le développement d'application cross-plateform. Sur Android, on peut aussi utiliser le langage jav</w:t>
      </w:r>
      <w:r w:rsidR="00C43700">
        <w:t>a. En ce qui concerne IOS, l'accès aux informations système semble plus complexe car à partir de la version IOS 9, l'accès aux données des au</w:t>
      </w:r>
      <w:r w:rsidR="009F7F82">
        <w:t xml:space="preserve">tres </w:t>
      </w:r>
      <w:r w:rsidR="00466F47">
        <w:t>applications est très restreint</w:t>
      </w:r>
      <w:r w:rsidR="00C43700">
        <w:t>.</w:t>
      </w:r>
    </w:p>
    <w:p w14:paraId="1D1D1E08" w14:textId="2254432F" w:rsidR="00742B05" w:rsidRDefault="009E15A0" w:rsidP="009E15A0">
      <w:pPr>
        <w:pStyle w:val="Titre3"/>
      </w:pPr>
      <w:bookmarkStart w:id="14" w:name="_Toc510087847"/>
      <w:r>
        <w:t>Récupération des sites web visités</w:t>
      </w:r>
      <w:bookmarkEnd w:id="14"/>
    </w:p>
    <w:p w14:paraId="0115E137" w14:textId="3B377019" w:rsidR="00742B05" w:rsidRDefault="00742B05" w:rsidP="00C65EF8">
      <w:r>
        <w:t>Le deuxième test se concentre sur l'analyse des sites web visités.</w:t>
      </w:r>
      <w:r w:rsidR="00597DB2">
        <w:t xml:space="preserve"> Il a aussi été codé avec le langage Java. Il n'a par contre été testé que sur Windows 10.</w:t>
      </w:r>
      <w:r w:rsidR="00DF1871">
        <w:t xml:space="preserve"> Deux manières ont été implémentées : La première au travers d'une librairie et la deuxième au travers d'une extension de navigateur.</w:t>
      </w:r>
    </w:p>
    <w:p w14:paraId="4053899B" w14:textId="579E28A0" w:rsidR="008D5746" w:rsidRDefault="008D5746" w:rsidP="00C65EF8">
      <w:r>
        <w:t>La première solution utilise la librairie libpcap (utilisée par l'outil wireshark) enrobée dans un wrapper java.</w:t>
      </w:r>
      <w:r w:rsidR="00E36BC6">
        <w:t xml:space="preserve"> Il en existe plusieurs sortes plus ou moins efficaces et faciles d'intégration dans un projet. La première librairie testée se nomme pcap4j. Elle est malheureusement pas utile pour ce projet car les protocoles que l'on désire capturer sont HTTP et HTTPS de la couche 7 du modèle OSI. Ces protocoles ne sont pas supportés. La seconde librairie testée se nomme jnetpcap. Le premier inconvénient est qu'elle est capable de capture</w:t>
      </w:r>
      <w:r w:rsidR="00EC3131">
        <w:t>r</w:t>
      </w:r>
      <w:r w:rsidR="00E36BC6">
        <w:t xml:space="preserve"> le protocole HTTP mais pas le HTTPS qui est un protocole sécurisé et donc chiffré.</w:t>
      </w:r>
    </w:p>
    <w:p w14:paraId="1AB53DAB" w14:textId="4F80FEB6" w:rsidR="00BA3FCD" w:rsidRPr="00BA3FCD" w:rsidRDefault="00BA3FCD" w:rsidP="00C65EF8">
      <w:pPr>
        <w:rPr>
          <w:color w:val="FF0000"/>
        </w:rPr>
      </w:pPr>
      <w:r w:rsidRPr="00BA3FCD">
        <w:rPr>
          <w:color w:val="FF0000"/>
        </w:rPr>
        <w:t>Code ici avec ré</w:t>
      </w:r>
      <w:r w:rsidR="00AC1187">
        <w:rPr>
          <w:color w:val="FF0000"/>
        </w:rPr>
        <w:t>s</w:t>
      </w:r>
      <w:r w:rsidRPr="00BA3FCD">
        <w:rPr>
          <w:color w:val="FF0000"/>
        </w:rPr>
        <w:t>ultat</w:t>
      </w:r>
      <w:r w:rsidR="00AC1187">
        <w:rPr>
          <w:color w:val="FF0000"/>
        </w:rPr>
        <w:t>s</w:t>
      </w:r>
    </w:p>
    <w:p w14:paraId="099A6995" w14:textId="6C2EE572" w:rsidR="00336E95" w:rsidRDefault="00336E95" w:rsidP="00C65EF8">
      <w:r>
        <w:t>Après les différents tests avec ces deux librairies, la manière de capturer le traffic web a été remise en cause. Lors de la capture de paquets sur le réseau, on obtient uniquement les entêtes HTTP mais aucune information</w:t>
      </w:r>
      <w:r w:rsidR="00BA4229">
        <w:t>s</w:t>
      </w:r>
      <w:r>
        <w:t xml:space="preserve"> concernant les onglets sur lesquels l'utilisateur est actif ainsi que le temps passé sur ceux-ci individuellement.</w:t>
      </w:r>
      <w:r w:rsidR="00431A3F">
        <w:t xml:space="preserve"> Grâce aux applications Rescue Time et le contrôle parental de Swisscom, on a pu découvrir une autre façon énormément plus efficace pour contrôler les sites sur lesquels va l'utilisateur.</w:t>
      </w:r>
    </w:p>
    <w:p w14:paraId="1837D0BE" w14:textId="52DA45D1" w:rsidR="00431A3F" w:rsidRDefault="00431A3F" w:rsidP="00C65EF8">
      <w:r>
        <w:t>Cette deuxième méthode fonctionne grâce à une extension google chrome. Cette extension est également développable sur d'autres navigateurs comme firefox par exemple.</w:t>
      </w:r>
      <w:r w:rsidR="009317A0">
        <w:t xml:space="preserve"> L'extension a accès directement aux onglets du navigateur ainsi qu'aux urls tapées. Le temps aussi peut être analysé. A chaque changement/ouverture </w:t>
      </w:r>
      <w:r w:rsidR="009317A0">
        <w:lastRenderedPageBreak/>
        <w:t>d'onglet, l'extension récupère le temps passé sur l'onglet précédent et envoie ces informations à un serveur http codé en java.</w:t>
      </w:r>
      <w:r w:rsidR="00BA3FCD">
        <w:t xml:space="preserve"> </w:t>
      </w:r>
      <w:r w:rsidR="00BA3FCD" w:rsidRPr="00BA3FCD">
        <w:rPr>
          <w:color w:val="FF0000"/>
        </w:rPr>
        <w:t>Code ici avec résultats</w:t>
      </w:r>
    </w:p>
    <w:p w14:paraId="19A0AF58" w14:textId="123BF566" w:rsidR="009D6947" w:rsidRPr="002B5D74" w:rsidRDefault="0078582E" w:rsidP="00C65EF8">
      <w:r>
        <w:t>Les extensions Google C</w:t>
      </w:r>
      <w:r w:rsidR="009D6947">
        <w:t>hrome ne sont installables ni sur Android ni sur IOS. Par contre, les extensions firefox sont disponibles uniquement sur Android.</w:t>
      </w:r>
    </w:p>
    <w:p w14:paraId="1A006453" w14:textId="77777777" w:rsidR="006C094B" w:rsidRPr="00BC4898" w:rsidRDefault="006C094B" w:rsidP="006C094B">
      <w:pPr>
        <w:pStyle w:val="Titre2"/>
        <w:rPr>
          <w:color w:val="FF0000"/>
        </w:rPr>
      </w:pPr>
      <w:bookmarkStart w:id="15" w:name="_Toc510087848"/>
      <w:r w:rsidRPr="00BC4898">
        <w:rPr>
          <w:color w:val="FF0000"/>
        </w:rPr>
        <w:t>Cahier des charges</w:t>
      </w:r>
      <w:bookmarkEnd w:id="15"/>
    </w:p>
    <w:p w14:paraId="5A3E1033" w14:textId="77777777" w:rsidR="006C094B" w:rsidRPr="006C094B" w:rsidRDefault="006C094B" w:rsidP="006C094B"/>
    <w:p w14:paraId="086248EE" w14:textId="36632A04" w:rsidR="00231897" w:rsidRDefault="00231897" w:rsidP="00231897">
      <w:pPr>
        <w:pStyle w:val="Titre2"/>
      </w:pPr>
      <w:bookmarkStart w:id="16" w:name="_Toc510087849"/>
      <w:r>
        <w:t>Conclusion</w:t>
      </w:r>
      <w:bookmarkEnd w:id="16"/>
    </w:p>
    <w:p w14:paraId="2B20C861" w14:textId="387AF77F" w:rsidR="00612EF6" w:rsidRDefault="00782898" w:rsidP="00612EF6">
      <w:r>
        <w:t>Cette partie d’analyse nous a permit de mieux nous rendre compte de la portée du projet et de la manière d’aborder les fonctionnalités</w:t>
      </w:r>
      <w:r w:rsidR="00263A3B">
        <w:t xml:space="preserve"> que nous pourrions implémenter</w:t>
      </w:r>
      <w:r>
        <w:t>.</w:t>
      </w:r>
      <w:r w:rsidR="00612EF6">
        <w:t xml:space="preserve"> D’un point de vue humain, en lis</w:t>
      </w:r>
      <w:r w:rsidR="0098173E">
        <w:t>ant des témoignages et</w:t>
      </w:r>
      <w:r w:rsidR="00612EF6">
        <w:t xml:space="preserve"> des informations sur le sujet des addictions aux réseaux sociaux et aux jeux vidéos, nous nous sommes rendu compte que la gestion du temps passé est un point central pour les générations en cours et à venir. Cela nous motive pour la phase d’implémentation.</w:t>
      </w:r>
    </w:p>
    <w:p w14:paraId="6A645BD0" w14:textId="77777777" w:rsidR="00460EFF" w:rsidRDefault="00612EF6" w:rsidP="00655C60">
      <w:r>
        <w:t>Techniquement, il existe déjà beaucoup de produits existants avec des fonctionnalités performantes.</w:t>
      </w:r>
      <w:r w:rsidR="0075218E">
        <w:t xml:space="preserve"> Parmis ces logiciels figure notamment Rescute Time. Nous estimons qu’il est efficace. Nous avons observé sa manière de monitorer l’activité web des utilisateurs :</w:t>
      </w:r>
      <w:r w:rsidR="000438AF">
        <w:t xml:space="preserve"> nous pensons qu’il</w:t>
      </w:r>
      <w:r w:rsidR="0075218E">
        <w:t xml:space="preserve"> utilise </w:t>
      </w:r>
      <w:r w:rsidR="000438AF">
        <w:t>les extension des navigateurs</w:t>
      </w:r>
      <w:r w:rsidR="00716E3B">
        <w:t xml:space="preserve"> afin de connaître les URL</w:t>
      </w:r>
      <w:r w:rsidR="000438AF">
        <w:t>. Cela permet de ne pas avoir de problème de décodage en utilisant les cou</w:t>
      </w:r>
      <w:r w:rsidR="00C318BF">
        <w:t>ches réseaux. Nous allons nous en inspirer pour créer la récupération de l’activité web de l’utilisateur.</w:t>
      </w:r>
    </w:p>
    <w:p w14:paraId="0BBD816A" w14:textId="0D786F82" w:rsidR="00655C60" w:rsidRDefault="00655C60" w:rsidP="00655C60">
      <w:r>
        <w:t>Cette application monitore toutes les activités effectuées sur l’ordinateur. De notre coté, il a été convenu avec les clientes que nous nous concentrerions uniquement sur le</w:t>
      </w:r>
      <w:r w:rsidR="00296A38">
        <w:t>s</w:t>
      </w:r>
      <w:r>
        <w:t xml:space="preserve"> thème</w:t>
      </w:r>
      <w:r w:rsidR="00296A38">
        <w:t>s</w:t>
      </w:r>
      <w:r>
        <w:t xml:space="preserve"> des jeux vidéos et des réseaux sociaux</w:t>
      </w:r>
      <w:r w:rsidR="00460EFF">
        <w:t xml:space="preserve"> (web et desktop)</w:t>
      </w:r>
      <w:r>
        <w:t>. C’est pourquoi nous allons récupérer uniqueme</w:t>
      </w:r>
      <w:r w:rsidR="00296A38">
        <w:t xml:space="preserve">nt les informations relatives aux thèmes. </w:t>
      </w:r>
    </w:p>
    <w:p w14:paraId="5DE2F56A" w14:textId="6546FA72" w:rsidR="00612EF6" w:rsidRDefault="0078582E" w:rsidP="00612EF6">
      <w:r>
        <w:t>Lors de l’analyse technologique, nous avons constaté que les extensions Google Chrome</w:t>
      </w:r>
      <w:r w:rsidR="005B4543">
        <w:t xml:space="preserve"> ne sont pas installables sur les mobiles et que les extensions Firefox sont disponibles pour Android.</w:t>
      </w:r>
      <w:r w:rsidR="00F3538D">
        <w:t xml:space="preserve"> Cependant nous allons nous concentrer sur l’activité des ordinateurs.</w:t>
      </w:r>
    </w:p>
    <w:p w14:paraId="07A6D073" w14:textId="77777777" w:rsidR="00BB328D" w:rsidRDefault="00BB328D" w:rsidP="00BB328D">
      <w:r>
        <w:t>La valeur ajoutée de notre produit par rapport aux produits existant est le fait que le projet est plus personnalisé par rapport aux souhaits des clientes. En effet, nous ciblons le monitoring sur un thème précis et nous ne nous occupons pas du reste. Il est possible que cela améliore les performances du logiciel.</w:t>
      </w:r>
    </w:p>
    <w:p w14:paraId="4C89E52F" w14:textId="11401728" w:rsidR="00DD6765" w:rsidRDefault="009D608A" w:rsidP="009D608A">
      <w:r>
        <w:t>Suite à ces recherches nous pouvons donc fixer le cadre qui projet :</w:t>
      </w:r>
      <w:r w:rsidR="00DD6765">
        <w:t xml:space="preserve"> nous allons mettre en place</w:t>
      </w:r>
      <w:r w:rsidR="00DC061C">
        <w:t xml:space="preserve"> une application qui</w:t>
      </w:r>
      <w:r w:rsidR="00DD6765">
        <w:t xml:space="preserve">  :</w:t>
      </w:r>
    </w:p>
    <w:p w14:paraId="0554ED49" w14:textId="018A9DF0" w:rsidR="00DD6765" w:rsidRDefault="00DC061C" w:rsidP="00715AD5">
      <w:pPr>
        <w:pStyle w:val="Paragraphedeliste"/>
        <w:numPr>
          <w:ilvl w:val="0"/>
          <w:numId w:val="18"/>
        </w:numPr>
      </w:pPr>
      <w:r>
        <w:t>M</w:t>
      </w:r>
      <w:r w:rsidR="00DD6765">
        <w:t>onitore uniquement l’activités sur les réseaux sociaux et jeux vidéos</w:t>
      </w:r>
      <w:r w:rsidR="00B01E70">
        <w:t xml:space="preserve"> sur l’ordinateur de l’utilisateur (nous n’allons pas implémenter la surveillance sur les smartphones)</w:t>
      </w:r>
    </w:p>
    <w:p w14:paraId="7F70BC0A" w14:textId="5F9E8966" w:rsidR="00DD6765" w:rsidRDefault="00DC061C" w:rsidP="00715AD5">
      <w:pPr>
        <w:pStyle w:val="Paragraphedeliste"/>
        <w:numPr>
          <w:ilvl w:val="0"/>
          <w:numId w:val="18"/>
        </w:numPr>
      </w:pPr>
      <w:r>
        <w:t>Sort un fichier de log contenant les informations de l’utilisation</w:t>
      </w:r>
    </w:p>
    <w:p w14:paraId="10071598" w14:textId="050EB0D0" w:rsidR="00D41C15" w:rsidRDefault="00DC061C" w:rsidP="00715AD5">
      <w:pPr>
        <w:pStyle w:val="Paragraphedeliste"/>
        <w:numPr>
          <w:ilvl w:val="0"/>
          <w:numId w:val="18"/>
        </w:numPr>
      </w:pPr>
      <w:r>
        <w:t>Permet de consulter ces informations</w:t>
      </w:r>
      <w:r w:rsidR="006B6F35">
        <w:t> :</w:t>
      </w:r>
    </w:p>
    <w:p w14:paraId="2BA01CEE" w14:textId="77777777" w:rsidR="00D41C15" w:rsidRDefault="00D41C15" w:rsidP="00715AD5">
      <w:pPr>
        <w:pStyle w:val="Paragraphedeliste"/>
        <w:numPr>
          <w:ilvl w:val="1"/>
          <w:numId w:val="18"/>
        </w:numPr>
      </w:pPr>
      <w:r>
        <w:t>S</w:t>
      </w:r>
      <w:r w:rsidR="00DC061C">
        <w:t>ous forme de graphiques</w:t>
      </w:r>
    </w:p>
    <w:p w14:paraId="7020A544" w14:textId="77777777" w:rsidR="00D41C15" w:rsidRDefault="00D41C15" w:rsidP="00715AD5">
      <w:pPr>
        <w:pStyle w:val="Paragraphedeliste"/>
        <w:numPr>
          <w:ilvl w:val="1"/>
          <w:numId w:val="18"/>
        </w:numPr>
      </w:pPr>
      <w:r>
        <w:t>Sur</w:t>
      </w:r>
      <w:r w:rsidR="00DC061C">
        <w:t xml:space="preserve"> une application desktop</w:t>
      </w:r>
    </w:p>
    <w:p w14:paraId="79D705A0" w14:textId="70614EFE" w:rsidR="006D5D89" w:rsidRDefault="00D41C15" w:rsidP="00715AD5">
      <w:pPr>
        <w:pStyle w:val="Paragraphedeliste"/>
        <w:numPr>
          <w:ilvl w:val="1"/>
          <w:numId w:val="18"/>
        </w:numPr>
      </w:pPr>
      <w:r>
        <w:t>S</w:t>
      </w:r>
      <w:r w:rsidR="006D5D89">
        <w:t>ur le web</w:t>
      </w:r>
    </w:p>
    <w:p w14:paraId="0BA5D0C8" w14:textId="5C5DF83A" w:rsidR="00782898" w:rsidRPr="00782898" w:rsidRDefault="00846C4C" w:rsidP="00782898">
      <w:r>
        <w:t>Nous avons pu trouver le « scope » que nous allons donner à notre produit final.</w:t>
      </w:r>
    </w:p>
    <w:p w14:paraId="59B3800E" w14:textId="284D9499" w:rsidR="00E11AB5" w:rsidRDefault="00E11AB5">
      <w:pPr>
        <w:jc w:val="left"/>
      </w:pPr>
      <w:r>
        <w:br w:type="page"/>
      </w:r>
    </w:p>
    <w:p w14:paraId="154FAF00" w14:textId="5727AE11" w:rsidR="00231897" w:rsidRDefault="00231897">
      <w:pPr>
        <w:jc w:val="left"/>
        <w:rPr>
          <w:rFonts w:eastAsiaTheme="majorEastAsia" w:cstheme="majorBidi"/>
          <w:b/>
          <w:color w:val="000000" w:themeColor="text1"/>
          <w:sz w:val="24"/>
          <w:szCs w:val="26"/>
        </w:rPr>
      </w:pPr>
    </w:p>
    <w:p w14:paraId="1BC4A032" w14:textId="4C2B253F" w:rsidR="00E105D9" w:rsidRDefault="00E105D9" w:rsidP="00E105D9">
      <w:pPr>
        <w:pStyle w:val="Titre1"/>
      </w:pPr>
      <w:bookmarkStart w:id="17" w:name="_Toc510087850"/>
      <w:r>
        <w:t>Conception</w:t>
      </w:r>
      <w:bookmarkEnd w:id="17"/>
    </w:p>
    <w:p w14:paraId="7C69B4B8" w14:textId="7E46E92E" w:rsidR="00231897" w:rsidRDefault="00231897" w:rsidP="00231897">
      <w:pPr>
        <w:pStyle w:val="Titre2"/>
      </w:pPr>
      <w:bookmarkStart w:id="18" w:name="_Toc510087851"/>
      <w:r>
        <w:t>Introduction</w:t>
      </w:r>
      <w:bookmarkEnd w:id="18"/>
    </w:p>
    <w:p w14:paraId="1902EC94" w14:textId="77777777" w:rsidR="00231897" w:rsidRDefault="00231897" w:rsidP="00231897"/>
    <w:p w14:paraId="203AB260" w14:textId="77777777" w:rsidR="00231897" w:rsidRDefault="00231897" w:rsidP="00231897"/>
    <w:p w14:paraId="06D9C0BB" w14:textId="6AC36DB8" w:rsidR="00231897" w:rsidRDefault="00231897">
      <w:pPr>
        <w:jc w:val="left"/>
      </w:pPr>
      <w:r>
        <w:br w:type="page"/>
      </w:r>
    </w:p>
    <w:p w14:paraId="665516FD" w14:textId="77777777" w:rsidR="00231897" w:rsidRPr="00231897" w:rsidRDefault="00231897" w:rsidP="00231897"/>
    <w:p w14:paraId="61426BB7" w14:textId="03E310F8" w:rsidR="00E105D9" w:rsidRDefault="00DC1F84" w:rsidP="00DC1F84">
      <w:pPr>
        <w:pStyle w:val="Titre2"/>
      </w:pPr>
      <w:bookmarkStart w:id="19" w:name="_Toc510087852"/>
      <w:r>
        <w:t>Architecture générale</w:t>
      </w:r>
      <w:bookmarkEnd w:id="19"/>
    </w:p>
    <w:p w14:paraId="482DEECE" w14:textId="50C58E84" w:rsidR="00313BF8" w:rsidRDefault="00313BF8" w:rsidP="00313BF8">
      <w:pPr>
        <w:pStyle w:val="Titre3"/>
      </w:pPr>
      <w:r>
        <w:t>Prototype 1</w:t>
      </w:r>
    </w:p>
    <w:p w14:paraId="24684FAE" w14:textId="7E0B4BD9" w:rsidR="00313BF8" w:rsidRDefault="00313BF8" w:rsidP="00313BF8">
      <w:pPr>
        <w:pStyle w:val="Titre3"/>
      </w:pPr>
      <w:r>
        <w:t>Prototype 2</w:t>
      </w:r>
    </w:p>
    <w:p w14:paraId="6BFA57E8" w14:textId="58EFAF74" w:rsidR="00313BF8" w:rsidRPr="00313BF8" w:rsidRDefault="00313BF8" w:rsidP="00313BF8">
      <w:pPr>
        <w:pStyle w:val="Titre3"/>
      </w:pPr>
      <w:r>
        <w:t>Prototype 3</w:t>
      </w:r>
    </w:p>
    <w:p w14:paraId="45E84667" w14:textId="77777777" w:rsidR="005B1719" w:rsidRDefault="00DC1F84" w:rsidP="00C46D5E">
      <w:pPr>
        <w:pStyle w:val="Titre3"/>
      </w:pPr>
      <w:bookmarkStart w:id="20" w:name="_Toc510087853"/>
      <w:r>
        <w:t>Diagrammes de cas d’utilisation</w:t>
      </w:r>
      <w:bookmarkEnd w:id="20"/>
    </w:p>
    <w:p w14:paraId="430350D6" w14:textId="0E44F266" w:rsidR="005B1719" w:rsidRDefault="005B1719" w:rsidP="00715AD5">
      <w:r>
        <w:t>Le schéma ci-dessous représente le diagramme de cas d’utilisation de l’application. Les cas d’utilisations ont été établis sur la base des recherches et des discussions effectuées dans le</w:t>
      </w:r>
      <w:r w:rsidR="005934F7">
        <w:t>s premières semaines du projet. Il exprime une large palète des fonctionnalités que l’utilisateur pourra effectuer.</w:t>
      </w:r>
    </w:p>
    <w:p w14:paraId="59B83136" w14:textId="2B8706C9" w:rsidR="00715AD5" w:rsidRDefault="00715AD5" w:rsidP="00715AD5">
      <w:r>
        <w:t>Les différents cas sont implémentés dans les prototypes suivants :</w:t>
      </w:r>
    </w:p>
    <w:p w14:paraId="761C086F" w14:textId="21320592" w:rsidR="00715AD5" w:rsidRDefault="00715AD5" w:rsidP="00C07424">
      <w:pPr>
        <w:pStyle w:val="Paragraphedeliste"/>
        <w:numPr>
          <w:ilvl w:val="0"/>
          <w:numId w:val="23"/>
        </w:numPr>
      </w:pPr>
      <w:r>
        <w:t>En bleu, le prototype 1</w:t>
      </w:r>
    </w:p>
    <w:p w14:paraId="61EA6F80" w14:textId="4271718C" w:rsidR="00715AD5" w:rsidRDefault="00715AD5" w:rsidP="00C07424">
      <w:pPr>
        <w:pStyle w:val="Paragraphedeliste"/>
        <w:numPr>
          <w:ilvl w:val="0"/>
          <w:numId w:val="23"/>
        </w:numPr>
      </w:pPr>
      <w:r>
        <w:t>En jaune, le pro</w:t>
      </w:r>
      <w:r w:rsidR="00342F7E">
        <w:t>to</w:t>
      </w:r>
      <w:r>
        <w:t>type 2</w:t>
      </w:r>
    </w:p>
    <w:p w14:paraId="00FBBBB9" w14:textId="09B7353B" w:rsidR="00715AD5" w:rsidRDefault="00715AD5" w:rsidP="00C07424">
      <w:pPr>
        <w:pStyle w:val="Paragraphedeliste"/>
        <w:numPr>
          <w:ilvl w:val="0"/>
          <w:numId w:val="23"/>
        </w:numPr>
      </w:pPr>
      <w:r>
        <w:t>En rouge, le prototype 3</w:t>
      </w:r>
    </w:p>
    <w:p w14:paraId="7A181A55" w14:textId="1C1760FB" w:rsidR="00715AD5" w:rsidRPr="005B1719" w:rsidRDefault="00715AD5" w:rsidP="00715AD5">
      <w:r>
        <w:t xml:space="preserve">Note : Les cas implémentés dans le prototype 1 le sont également dans le prototype 2 et 3. Ceux implémentés dans le 2 le sont aussi dans le 3. </w:t>
      </w:r>
    </w:p>
    <w:p w14:paraId="43D2AA7B" w14:textId="14EB6314" w:rsidR="00C830D4" w:rsidRDefault="00EF643C" w:rsidP="005B1719">
      <w:pPr>
        <w:jc w:val="center"/>
      </w:pPr>
      <w:r>
        <w:rPr>
          <w:noProof/>
          <w:lang w:eastAsia="fr-CH"/>
        </w:rPr>
        <w:drawing>
          <wp:inline distT="0" distB="0" distL="0" distR="0" wp14:anchorId="156D11A2" wp14:editId="6C4114B9">
            <wp:extent cx="5760720" cy="4079875"/>
            <wp:effectExtent l="0" t="0" r="5080" b="9525"/>
            <wp:docPr id="6" name="Image 6" descr="../../../../../../../Capture%20d’écran%202018-04-07%20à%20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20d’écran%202018-04-07%20à%2016.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4079875"/>
                    </a:xfrm>
                    <a:prstGeom prst="rect">
                      <a:avLst/>
                    </a:prstGeom>
                    <a:noFill/>
                    <a:ln>
                      <a:noFill/>
                    </a:ln>
                  </pic:spPr>
                </pic:pic>
              </a:graphicData>
            </a:graphic>
          </wp:inline>
        </w:drawing>
      </w:r>
    </w:p>
    <w:p w14:paraId="2544C2B2" w14:textId="77777777" w:rsidR="00C830D4" w:rsidRDefault="00C830D4">
      <w:pPr>
        <w:jc w:val="left"/>
      </w:pPr>
      <w:r>
        <w:br w:type="page"/>
      </w:r>
    </w:p>
    <w:p w14:paraId="3FB39D48" w14:textId="46EFA0A8" w:rsidR="000E6EC6" w:rsidRDefault="00163D9B" w:rsidP="000E6EC6">
      <w:pPr>
        <w:pStyle w:val="Titre3"/>
      </w:pPr>
      <w:r>
        <w:lastRenderedPageBreak/>
        <w:t>Se logg</w:t>
      </w:r>
      <w:r w:rsidR="000E6EC6">
        <w:t>er</w:t>
      </w:r>
    </w:p>
    <w:p w14:paraId="68A59D1C" w14:textId="77777777" w:rsidR="000E6EC6" w:rsidRPr="00C40CA5" w:rsidRDefault="000E6EC6" w:rsidP="000E6EC6">
      <w:pPr>
        <w:pStyle w:val="Titre4"/>
      </w:pPr>
      <w:r w:rsidRPr="00C40CA5">
        <w:t>Fiche descriptive</w:t>
      </w:r>
    </w:p>
    <w:p w14:paraId="34891FBA" w14:textId="1E9D8805" w:rsidR="000E6EC6" w:rsidRPr="00A025DF" w:rsidRDefault="000E6EC6" w:rsidP="000E6EC6">
      <w:pPr>
        <w:tabs>
          <w:tab w:val="left" w:pos="3268"/>
        </w:tabs>
        <w:rPr>
          <w:b/>
        </w:rPr>
      </w:pPr>
      <w:r w:rsidRPr="00A025DF">
        <w:rPr>
          <w:b/>
        </w:rPr>
        <w:t>Description</w:t>
      </w:r>
      <w:r w:rsidR="00DC5D94">
        <w:rPr>
          <w:b/>
        </w:rPr>
        <w:t xml:space="preserve"> </w:t>
      </w:r>
      <w:r>
        <w:t xml:space="preserve">: </w:t>
      </w:r>
      <w:r w:rsidR="000B59D1">
        <w:rPr>
          <w:bCs/>
        </w:rPr>
        <w:t>Un utilisateur ou un</w:t>
      </w:r>
      <w:r w:rsidR="00DC5D94">
        <w:rPr>
          <w:bCs/>
        </w:rPr>
        <w:t xml:space="preserve"> superviseur souhaite se logger à l’application afin de consulter les statistiques.</w:t>
      </w:r>
    </w:p>
    <w:p w14:paraId="0B92F346" w14:textId="6834D3B9" w:rsidR="000E6EC6" w:rsidRPr="00A025DF" w:rsidRDefault="000E6EC6" w:rsidP="000E6EC6">
      <w:pPr>
        <w:rPr>
          <w:rFonts w:ascii="Arial" w:hAnsi="Arial"/>
        </w:rPr>
      </w:pPr>
      <w:r w:rsidRPr="00A025DF">
        <w:rPr>
          <w:b/>
        </w:rPr>
        <w:t>Acteurs</w:t>
      </w:r>
      <w:r>
        <w:t xml:space="preserve"> : Serveur</w:t>
      </w:r>
      <w:r w:rsidR="00AD5F40">
        <w:t xml:space="preserve"> local</w:t>
      </w:r>
      <w:r>
        <w:t>, Utilisateur, Superviseur, Application</w:t>
      </w:r>
      <w:r w:rsidR="003B3A7F">
        <w:t>s</w:t>
      </w:r>
      <w:r>
        <w:t xml:space="preserve"> java</w:t>
      </w:r>
    </w:p>
    <w:p w14:paraId="1F8B6999" w14:textId="50F87D4A" w:rsidR="000E6EC6" w:rsidRPr="00363309" w:rsidRDefault="00DC5D94" w:rsidP="000E6EC6">
      <w:pPr>
        <w:rPr>
          <w:bCs/>
        </w:rPr>
      </w:pPr>
      <w:r>
        <w:rPr>
          <w:b/>
        </w:rPr>
        <w:t>Description des enchaînements :</w:t>
      </w:r>
    </w:p>
    <w:p w14:paraId="425EC9A8" w14:textId="77777777" w:rsidR="000E6EC6" w:rsidRPr="00A025DF" w:rsidRDefault="000E6EC6" w:rsidP="000E6EC6">
      <w:r w:rsidRPr="00A025DF">
        <w:rPr>
          <w:b/>
        </w:rPr>
        <w:t>Pré conditions</w:t>
      </w:r>
      <w:r w:rsidRPr="00A025DF">
        <w:t xml:space="preserve"> : </w:t>
      </w:r>
      <w:r>
        <w:t>-</w:t>
      </w:r>
    </w:p>
    <w:p w14:paraId="496AF8EA" w14:textId="77777777" w:rsidR="000E6EC6" w:rsidRPr="00A025DF" w:rsidRDefault="000E6EC6" w:rsidP="000E6EC6">
      <w:pPr>
        <w:rPr>
          <w:b/>
        </w:rPr>
      </w:pPr>
      <w:r w:rsidRPr="00A025DF">
        <w:rPr>
          <w:b/>
        </w:rPr>
        <w:t>Scénario nominal</w:t>
      </w:r>
    </w:p>
    <w:p w14:paraId="27DBFC68" w14:textId="37FE2495" w:rsidR="000E6EC6" w:rsidRDefault="00163D9B" w:rsidP="00C07424">
      <w:pPr>
        <w:pStyle w:val="Paragraphedeliste"/>
        <w:numPr>
          <w:ilvl w:val="0"/>
          <w:numId w:val="26"/>
        </w:numPr>
      </w:pPr>
      <w:r>
        <w:t>La personne</w:t>
      </w:r>
      <w:r w:rsidR="000E6EC6">
        <w:t xml:space="preserve"> ouvre l’application</w:t>
      </w:r>
      <w:r>
        <w:t xml:space="preserve"> java</w:t>
      </w:r>
    </w:p>
    <w:p w14:paraId="60EC6BA7" w14:textId="319587B6" w:rsidR="000E6EC6" w:rsidRDefault="000E6EC6" w:rsidP="00C07424">
      <w:pPr>
        <w:pStyle w:val="Paragraphedeliste"/>
        <w:numPr>
          <w:ilvl w:val="0"/>
          <w:numId w:val="26"/>
        </w:numPr>
      </w:pPr>
      <w:r>
        <w:t xml:space="preserve">L’application java vérifie si </w:t>
      </w:r>
      <w:r w:rsidR="00365D8E">
        <w:t>la personne est logg</w:t>
      </w:r>
      <w:r>
        <w:t>é</w:t>
      </w:r>
      <w:r w:rsidR="00365D8E">
        <w:t>e</w:t>
      </w:r>
    </w:p>
    <w:p w14:paraId="68EAE066" w14:textId="77777777" w:rsidR="000E6EC6" w:rsidRDefault="000E6EC6" w:rsidP="00C07424">
      <w:pPr>
        <w:pStyle w:val="Paragraphedeliste"/>
        <w:numPr>
          <w:ilvl w:val="0"/>
          <w:numId w:val="26"/>
        </w:numPr>
      </w:pPr>
      <w:r>
        <w:t>L’application java affiche une page de login</w:t>
      </w:r>
    </w:p>
    <w:p w14:paraId="15AF9721" w14:textId="12EBFFB8" w:rsidR="000E6EC6" w:rsidRDefault="00365D8E" w:rsidP="00C07424">
      <w:pPr>
        <w:pStyle w:val="Paragraphedeliste"/>
        <w:numPr>
          <w:ilvl w:val="0"/>
          <w:numId w:val="26"/>
        </w:numPr>
      </w:pPr>
      <w:r>
        <w:t xml:space="preserve">La personne </w:t>
      </w:r>
      <w:r w:rsidR="000E6EC6">
        <w:t>entre son login et son mot de passe</w:t>
      </w:r>
    </w:p>
    <w:p w14:paraId="4D78DFD2" w14:textId="7B19865A" w:rsidR="000E6EC6" w:rsidRDefault="000E6EC6" w:rsidP="00C07424">
      <w:pPr>
        <w:pStyle w:val="Paragraphedeliste"/>
        <w:numPr>
          <w:ilvl w:val="0"/>
          <w:numId w:val="26"/>
        </w:numPr>
      </w:pPr>
      <w:r>
        <w:t>L’application</w:t>
      </w:r>
      <w:r w:rsidR="00BE40AA">
        <w:t xml:space="preserve"> java vérifie et valide les données de connexion</w:t>
      </w:r>
    </w:p>
    <w:p w14:paraId="1D44243B" w14:textId="5A2EB6E3" w:rsidR="000D048B" w:rsidRDefault="000D048B" w:rsidP="00C07424">
      <w:pPr>
        <w:pStyle w:val="Paragraphedeliste"/>
        <w:numPr>
          <w:ilvl w:val="0"/>
          <w:numId w:val="26"/>
        </w:numPr>
      </w:pPr>
      <w:r>
        <w:t>Fin du scénario nominal</w:t>
      </w:r>
    </w:p>
    <w:p w14:paraId="1D2C5042" w14:textId="36133FEC" w:rsidR="00163D9B" w:rsidRDefault="00163D9B" w:rsidP="00163D9B">
      <w:pPr>
        <w:rPr>
          <w:b/>
        </w:rPr>
      </w:pPr>
      <w:r w:rsidRPr="00163D9B">
        <w:rPr>
          <w:b/>
        </w:rPr>
        <w:t>Scénario alternatif</w:t>
      </w:r>
    </w:p>
    <w:p w14:paraId="1B880D50" w14:textId="1A77300C" w:rsidR="00163D9B" w:rsidRDefault="00163D9B" w:rsidP="00163D9B">
      <w:r>
        <w:t>A1 : La personne est déjà loggée</w:t>
      </w:r>
    </w:p>
    <w:p w14:paraId="71F3364E" w14:textId="75FA5F10" w:rsidR="00163D9B" w:rsidRDefault="00F948E8" w:rsidP="00C07424">
      <w:pPr>
        <w:pStyle w:val="Paragraphedeliste"/>
        <w:numPr>
          <w:ilvl w:val="0"/>
          <w:numId w:val="28"/>
        </w:numPr>
      </w:pPr>
      <w:r>
        <w:t>Démarre</w:t>
      </w:r>
      <w:r w:rsidR="00163D9B">
        <w:t xml:space="preserve"> au point 3 du scénario nominal</w:t>
      </w:r>
    </w:p>
    <w:p w14:paraId="2C56C352" w14:textId="059AF1B0" w:rsidR="00163D9B" w:rsidRDefault="00163D9B" w:rsidP="00C07424">
      <w:pPr>
        <w:pStyle w:val="Paragraphedeliste"/>
        <w:numPr>
          <w:ilvl w:val="0"/>
          <w:numId w:val="31"/>
        </w:numPr>
      </w:pPr>
      <w:r>
        <w:t>Reprend au point 6 du scénario nominal</w:t>
      </w:r>
    </w:p>
    <w:p w14:paraId="02BDE760" w14:textId="4CCF556A" w:rsidR="00365D8E" w:rsidRDefault="00365D8E" w:rsidP="00365D8E">
      <w:r>
        <w:t>A2 : Les données de connexion sont incorrectes</w:t>
      </w:r>
    </w:p>
    <w:p w14:paraId="41F41B7D" w14:textId="360065E7" w:rsidR="00365D8E" w:rsidRDefault="00F948E8" w:rsidP="00C07424">
      <w:pPr>
        <w:pStyle w:val="Paragraphedeliste"/>
        <w:numPr>
          <w:ilvl w:val="0"/>
          <w:numId w:val="29"/>
        </w:numPr>
      </w:pPr>
      <w:r>
        <w:t>Démarre</w:t>
      </w:r>
      <w:r w:rsidR="00365D8E">
        <w:t xml:space="preserve"> au point 6 du scénario nominal</w:t>
      </w:r>
    </w:p>
    <w:p w14:paraId="00C78E3A" w14:textId="2A702466" w:rsidR="00365D8E" w:rsidRDefault="00365D8E" w:rsidP="00C07424">
      <w:pPr>
        <w:pStyle w:val="Paragraphedeliste"/>
        <w:numPr>
          <w:ilvl w:val="0"/>
          <w:numId w:val="30"/>
        </w:numPr>
      </w:pPr>
      <w:r>
        <w:t>L'application affiche un message d'erreur</w:t>
      </w:r>
    </w:p>
    <w:p w14:paraId="08B1DCCC" w14:textId="2B312FED" w:rsidR="00365D8E" w:rsidRPr="00163D9B" w:rsidRDefault="00365D8E" w:rsidP="00C07424">
      <w:pPr>
        <w:pStyle w:val="Paragraphedeliste"/>
        <w:numPr>
          <w:ilvl w:val="0"/>
          <w:numId w:val="30"/>
        </w:numPr>
      </w:pPr>
      <w:r>
        <w:t>Reprend au point 4 du scénario nominal</w:t>
      </w:r>
    </w:p>
    <w:p w14:paraId="312F6A2F" w14:textId="77777777" w:rsidR="000E6EC6" w:rsidRPr="00A025DF" w:rsidRDefault="000E6EC6" w:rsidP="000E6EC6">
      <w:pPr>
        <w:rPr>
          <w:b/>
        </w:rPr>
      </w:pPr>
      <w:r w:rsidRPr="00A025DF">
        <w:rPr>
          <w:b/>
        </w:rPr>
        <w:t xml:space="preserve">Post conditions : </w:t>
      </w:r>
      <w:r w:rsidRPr="0092588A">
        <w:t>-</w:t>
      </w:r>
    </w:p>
    <w:p w14:paraId="03096053" w14:textId="056735B1" w:rsidR="000E6EC6" w:rsidRPr="005B1719" w:rsidRDefault="000E6EC6" w:rsidP="000E6EC6">
      <w:pPr>
        <w:rPr>
          <w:b/>
        </w:rPr>
      </w:pPr>
      <w:r w:rsidRPr="005B1719">
        <w:rPr>
          <w:b/>
        </w:rPr>
        <w:t>Besoin d’IHM</w:t>
      </w:r>
      <w:r w:rsidR="00122105">
        <w:rPr>
          <w:b/>
        </w:rPr>
        <w:t xml:space="preserve"> </w:t>
      </w:r>
      <w:r w:rsidRPr="005B1719">
        <w:rPr>
          <w:b/>
        </w:rPr>
        <w:t xml:space="preserve">: </w:t>
      </w:r>
    </w:p>
    <w:p w14:paraId="19C0FC10" w14:textId="77777777" w:rsidR="000E6EC6" w:rsidRPr="00A025DF" w:rsidRDefault="000E6EC6" w:rsidP="000E6EC6">
      <w:pPr>
        <w:rPr>
          <w:b/>
        </w:rPr>
      </w:pPr>
      <w:r w:rsidRPr="00A025DF">
        <w:rPr>
          <w:b/>
        </w:rPr>
        <w:t xml:space="preserve">Remarques (optionnel) : </w:t>
      </w:r>
    </w:p>
    <w:p w14:paraId="1B92B63A" w14:textId="77777777" w:rsidR="000E6EC6" w:rsidRDefault="000E6EC6" w:rsidP="000E6EC6">
      <w:pPr>
        <w:pStyle w:val="Titre4"/>
      </w:pPr>
      <w:r>
        <w:lastRenderedPageBreak/>
        <w:t>Diagramme de séquences</w:t>
      </w:r>
    </w:p>
    <w:p w14:paraId="61D1E98F" w14:textId="1FC62F58" w:rsidR="000E6EC6" w:rsidRPr="002B7D00" w:rsidRDefault="001865CE" w:rsidP="005E2F46">
      <w:pPr>
        <w:jc w:val="center"/>
      </w:pPr>
      <w:r>
        <w:rPr>
          <w:noProof/>
          <w:lang w:eastAsia="fr-CH"/>
        </w:rPr>
        <w:drawing>
          <wp:inline distT="0" distB="0" distL="0" distR="0" wp14:anchorId="7BFDCCBA" wp14:editId="5779FD65">
            <wp:extent cx="4033455" cy="3423073"/>
            <wp:effectExtent l="0" t="0" r="5715" b="6350"/>
            <wp:docPr id="13" name="Image 13" descr="../../../../../../../../Library/Containers/com.apple.Preview/Data/Desktop/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brary/Containers/com.apple.Preview/Data/Desktop/Se%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1341" cy="3438252"/>
                    </a:xfrm>
                    <a:prstGeom prst="rect">
                      <a:avLst/>
                    </a:prstGeom>
                    <a:noFill/>
                    <a:ln>
                      <a:noFill/>
                    </a:ln>
                  </pic:spPr>
                </pic:pic>
              </a:graphicData>
            </a:graphic>
          </wp:inline>
        </w:drawing>
      </w:r>
    </w:p>
    <w:p w14:paraId="65AEEB9B" w14:textId="4CFA104E" w:rsidR="000E6EC6" w:rsidRDefault="000E6EC6">
      <w:pPr>
        <w:jc w:val="left"/>
      </w:pPr>
      <w:r>
        <w:br w:type="page"/>
      </w:r>
    </w:p>
    <w:p w14:paraId="03B429D5" w14:textId="563FF46C" w:rsidR="00DC1F84" w:rsidRDefault="00EF643C" w:rsidP="00C46D5E">
      <w:pPr>
        <w:pStyle w:val="Titre3"/>
      </w:pPr>
      <w:r>
        <w:lastRenderedPageBreak/>
        <w:t>Enregistrer les activités desktop</w:t>
      </w:r>
      <w:r w:rsidR="00455B1E">
        <w:t xml:space="preserve"> et web</w:t>
      </w:r>
    </w:p>
    <w:p w14:paraId="7B28C2C8" w14:textId="0F1C6BBA" w:rsidR="001441F9" w:rsidRPr="00C40CA5" w:rsidRDefault="008E31F3" w:rsidP="008A6C81">
      <w:pPr>
        <w:pStyle w:val="Titre4"/>
      </w:pPr>
      <w:r w:rsidRPr="00C40CA5">
        <w:t>Fiche desc</w:t>
      </w:r>
      <w:r w:rsidR="00E65397" w:rsidRPr="00C40CA5">
        <w:t>riptive</w:t>
      </w:r>
    </w:p>
    <w:p w14:paraId="264F4362" w14:textId="3B354728" w:rsidR="00982CAE" w:rsidRPr="00A025DF" w:rsidRDefault="00982CAE" w:rsidP="00F74EBF">
      <w:pPr>
        <w:tabs>
          <w:tab w:val="left" w:pos="3268"/>
        </w:tabs>
        <w:rPr>
          <w:b/>
        </w:rPr>
      </w:pPr>
      <w:r w:rsidRPr="00A025DF">
        <w:rPr>
          <w:b/>
        </w:rPr>
        <w:t>Description</w:t>
      </w:r>
      <w:r w:rsidR="00081492">
        <w:rPr>
          <w:b/>
        </w:rPr>
        <w:t xml:space="preserve"> </w:t>
      </w:r>
      <w:r w:rsidR="00E65397">
        <w:t>:</w:t>
      </w:r>
      <w:r w:rsidR="0086743A">
        <w:t xml:space="preserve"> Le </w:t>
      </w:r>
      <w:r w:rsidR="00CB505D">
        <w:t>serveur local / extension chrome</w:t>
      </w:r>
      <w:r w:rsidR="0086743A">
        <w:t xml:space="preserve"> récupère les activités desktop</w:t>
      </w:r>
      <w:r w:rsidR="00455B1E">
        <w:t xml:space="preserve"> et web</w:t>
      </w:r>
      <w:r w:rsidR="0086743A">
        <w:t xml:space="preserve"> de l’utilisateur.</w:t>
      </w:r>
    </w:p>
    <w:p w14:paraId="49D8C65E" w14:textId="2821AD65" w:rsidR="00982CAE" w:rsidRPr="00A025DF" w:rsidRDefault="00982CAE" w:rsidP="007641CA">
      <w:pPr>
        <w:rPr>
          <w:rFonts w:ascii="Arial" w:hAnsi="Arial"/>
        </w:rPr>
      </w:pPr>
      <w:r w:rsidRPr="00A025DF">
        <w:rPr>
          <w:b/>
        </w:rPr>
        <w:t>Acteurs</w:t>
      </w:r>
      <w:r w:rsidR="00E65397">
        <w:t xml:space="preserve"> :</w:t>
      </w:r>
      <w:r w:rsidR="00E94437">
        <w:t xml:space="preserve"> Serveur</w:t>
      </w:r>
      <w:r w:rsidR="00AF40E6">
        <w:t xml:space="preserve"> local</w:t>
      </w:r>
      <w:r w:rsidR="00DF6B42">
        <w:t xml:space="preserve">, </w:t>
      </w:r>
      <w:r w:rsidR="00AF40E6">
        <w:t>U</w:t>
      </w:r>
      <w:r w:rsidR="00DF6B42" w:rsidRPr="002358ED">
        <w:t>tilisateur</w:t>
      </w:r>
      <w:r w:rsidR="00EB6FB3">
        <w:t>, Extension Chrome</w:t>
      </w:r>
      <w:r w:rsidR="007641CA">
        <w:t xml:space="preserve"> et App</w:t>
      </w:r>
      <w:r w:rsidR="00C47EC8">
        <w:t>lication</w:t>
      </w:r>
      <w:r w:rsidR="007641CA">
        <w:t xml:space="preserve"> Java</w:t>
      </w:r>
      <w:r w:rsidR="006068BD">
        <w:t xml:space="preserve"> Utilisateur</w:t>
      </w:r>
    </w:p>
    <w:p w14:paraId="1C3ECDBB" w14:textId="7453FBC3" w:rsidR="00982CAE" w:rsidRPr="005B1719" w:rsidRDefault="00982CAE" w:rsidP="005B1719">
      <w:pPr>
        <w:rPr>
          <w:b/>
        </w:rPr>
      </w:pPr>
      <w:bookmarkStart w:id="21" w:name="_Toc509565200"/>
      <w:r w:rsidRPr="005B1719">
        <w:rPr>
          <w:b/>
        </w:rPr>
        <w:t>Description des enchaînements :</w:t>
      </w:r>
      <w:bookmarkEnd w:id="21"/>
    </w:p>
    <w:p w14:paraId="306740A6" w14:textId="77777777" w:rsidR="00982CAE" w:rsidRPr="00A025DF" w:rsidRDefault="00982CAE" w:rsidP="00982CAE">
      <w:r w:rsidRPr="00A025DF">
        <w:rPr>
          <w:b/>
        </w:rPr>
        <w:t>Pré conditions</w:t>
      </w:r>
      <w:r w:rsidRPr="00A025DF">
        <w:t xml:space="preserve"> : </w:t>
      </w:r>
      <w:r>
        <w:t>-</w:t>
      </w:r>
    </w:p>
    <w:p w14:paraId="0427DF40" w14:textId="77777777" w:rsidR="00982CAE" w:rsidRPr="00A025DF" w:rsidRDefault="00982CAE" w:rsidP="00982CAE">
      <w:pPr>
        <w:rPr>
          <w:b/>
        </w:rPr>
      </w:pPr>
      <w:r w:rsidRPr="00A025DF">
        <w:rPr>
          <w:b/>
        </w:rPr>
        <w:t>Scénario nominal</w:t>
      </w:r>
    </w:p>
    <w:p w14:paraId="66180E68" w14:textId="4E42C634" w:rsidR="00982CAE" w:rsidRDefault="00982CAE" w:rsidP="00943723">
      <w:pPr>
        <w:pStyle w:val="Paragraphedeliste"/>
        <w:numPr>
          <w:ilvl w:val="0"/>
          <w:numId w:val="19"/>
        </w:numPr>
      </w:pPr>
      <w:r w:rsidRPr="00A025DF">
        <w:t>L</w:t>
      </w:r>
      <w:r w:rsidR="0009294E">
        <w:t>'utilisateur</w:t>
      </w:r>
      <w:r w:rsidR="00943723">
        <w:t xml:space="preserve"> commence une activité sur l’ordinateur</w:t>
      </w:r>
    </w:p>
    <w:p w14:paraId="5D3C513B" w14:textId="10E86D9B" w:rsidR="00943723" w:rsidRDefault="00323D39" w:rsidP="00502B6E">
      <w:pPr>
        <w:pStyle w:val="Paragraphedeliste"/>
        <w:numPr>
          <w:ilvl w:val="0"/>
          <w:numId w:val="19"/>
        </w:numPr>
      </w:pPr>
      <w:r>
        <w:t>La surveillance</w:t>
      </w:r>
      <w:r w:rsidR="00E45A8B">
        <w:t xml:space="preserve"> détecte s’il s’agit d’un jeu ou d’un réseau social</w:t>
      </w:r>
      <w:r w:rsidR="00502B6E">
        <w:t xml:space="preserve"> (desktop ou page web)</w:t>
      </w:r>
    </w:p>
    <w:p w14:paraId="0EE7A1E3" w14:textId="2BAC707D" w:rsidR="00C056FA" w:rsidRPr="00A025DF" w:rsidRDefault="00E45A8B" w:rsidP="00C056FA">
      <w:pPr>
        <w:pStyle w:val="Paragraphedeliste"/>
        <w:numPr>
          <w:ilvl w:val="1"/>
          <w:numId w:val="19"/>
        </w:numPr>
      </w:pPr>
      <w:r>
        <w:t xml:space="preserve">Si c’est le cas, </w:t>
      </w:r>
      <w:r w:rsidR="00BE322C">
        <w:t xml:space="preserve">un compteur </w:t>
      </w:r>
      <w:r w:rsidR="0018499A">
        <w:t>démarre</w:t>
      </w:r>
      <w:r w:rsidR="00BE322C">
        <w:t xml:space="preserve"> et </w:t>
      </w:r>
      <w:r w:rsidR="003F3096">
        <w:t xml:space="preserve">se termine </w:t>
      </w:r>
      <w:r w:rsidR="00BE322C">
        <w:t>à la fin</w:t>
      </w:r>
      <w:r w:rsidR="0018499A">
        <w:t xml:space="preserve"> de l’activité</w:t>
      </w:r>
    </w:p>
    <w:p w14:paraId="43ED9E32" w14:textId="6FD608EE" w:rsidR="00982CAE" w:rsidRDefault="00323D39" w:rsidP="00715AD5">
      <w:pPr>
        <w:pStyle w:val="Paragraphedeliste"/>
        <w:numPr>
          <w:ilvl w:val="0"/>
          <w:numId w:val="19"/>
        </w:numPr>
        <w:spacing w:after="200" w:line="276" w:lineRule="auto"/>
      </w:pPr>
      <w:r>
        <w:t>La surveillance</w:t>
      </w:r>
      <w:r w:rsidR="008E56B1">
        <w:t xml:space="preserve"> est en attente jusqu’à la prochaine activité, auquel cas elle retourne au cas 1 du scénario nominal</w:t>
      </w:r>
    </w:p>
    <w:p w14:paraId="11642BC7" w14:textId="1E1F0B32" w:rsidR="00C056FA" w:rsidRDefault="00C056FA" w:rsidP="00715AD5">
      <w:pPr>
        <w:pStyle w:val="Paragraphedeliste"/>
        <w:numPr>
          <w:ilvl w:val="0"/>
          <w:numId w:val="19"/>
        </w:numPr>
        <w:spacing w:after="200" w:line="276" w:lineRule="auto"/>
      </w:pPr>
      <w:r>
        <w:t>La surveillance envoie les activités enregistrées au serveur local</w:t>
      </w:r>
      <w:r w:rsidR="008A5037">
        <w:t xml:space="preserve"> après un timeout</w:t>
      </w:r>
    </w:p>
    <w:p w14:paraId="773724C8" w14:textId="789BD690" w:rsidR="001523EA" w:rsidRPr="00A025DF" w:rsidRDefault="00110055" w:rsidP="00715AD5">
      <w:pPr>
        <w:pStyle w:val="Paragraphedeliste"/>
        <w:numPr>
          <w:ilvl w:val="0"/>
          <w:numId w:val="19"/>
        </w:numPr>
        <w:spacing w:after="200" w:line="276" w:lineRule="auto"/>
      </w:pPr>
      <w:r>
        <w:t>Reprend</w:t>
      </w:r>
      <w:r w:rsidR="001523EA">
        <w:t xml:space="preserve"> au point 1 du scénario nominal</w:t>
      </w:r>
    </w:p>
    <w:p w14:paraId="456A469B" w14:textId="10FB04B1" w:rsidR="00982CAE" w:rsidRPr="00A025DF" w:rsidRDefault="00982CAE" w:rsidP="00A9583A">
      <w:pPr>
        <w:rPr>
          <w:b/>
        </w:rPr>
      </w:pPr>
      <w:r w:rsidRPr="00A025DF">
        <w:rPr>
          <w:b/>
        </w:rPr>
        <w:t xml:space="preserve">Post conditions : </w:t>
      </w:r>
      <w:r w:rsidRPr="0092588A">
        <w:t>-</w:t>
      </w:r>
    </w:p>
    <w:p w14:paraId="7C2101E6" w14:textId="77777777" w:rsidR="00982CAE" w:rsidRPr="00A025DF" w:rsidRDefault="00982CAE" w:rsidP="00982CAE">
      <w:pPr>
        <w:rPr>
          <w:b/>
        </w:rPr>
      </w:pPr>
      <w:r w:rsidRPr="00A025DF">
        <w:rPr>
          <w:b/>
        </w:rPr>
        <w:t xml:space="preserve">Remarques (optionnel) : </w:t>
      </w:r>
    </w:p>
    <w:p w14:paraId="603AACC5" w14:textId="666D001C" w:rsidR="00982CAE" w:rsidRDefault="00E45A8B" w:rsidP="00982CAE">
      <w:r>
        <w:t>La surveillance</w:t>
      </w:r>
      <w:r w:rsidR="00BE322C">
        <w:t xml:space="preserve"> (extension chrome / serveur local)</w:t>
      </w:r>
      <w:r>
        <w:t xml:space="preserve"> est constamment en train de vérifier les activités de l’utilisateur.</w:t>
      </w:r>
      <w:r w:rsidR="004464BF">
        <w:t xml:space="preserve"> Il est possible que </w:t>
      </w:r>
      <w:r w:rsidR="00B93B55">
        <w:t xml:space="preserve">le serveur local </w:t>
      </w:r>
      <w:r w:rsidR="004464BF">
        <w:t>ne détecte pas tous les</w:t>
      </w:r>
      <w:r w:rsidR="000D1239">
        <w:t xml:space="preserve"> proce</w:t>
      </w:r>
      <w:r w:rsidR="00356423">
        <w:t>ssus comme</w:t>
      </w:r>
      <w:r w:rsidR="004464BF">
        <w:t xml:space="preserve"> </w:t>
      </w:r>
      <w:r w:rsidR="008A3769">
        <w:t xml:space="preserve">étant des </w:t>
      </w:r>
      <w:r w:rsidR="004464BF">
        <w:t>jeux vidéos.</w:t>
      </w:r>
    </w:p>
    <w:p w14:paraId="1F830837" w14:textId="77777777" w:rsidR="00F82A7F" w:rsidRDefault="00F82A7F" w:rsidP="00F82A7F">
      <w:pPr>
        <w:pStyle w:val="Titre4"/>
      </w:pPr>
      <w:r>
        <w:t>Diagramme de séquences</w:t>
      </w:r>
    </w:p>
    <w:p w14:paraId="31DA51DB" w14:textId="3064ECE1" w:rsidR="00F82A7F" w:rsidRPr="00D03E3C" w:rsidRDefault="00D03E3C" w:rsidP="00D03E3C">
      <w:pPr>
        <w:jc w:val="center"/>
        <w:rPr>
          <w:b/>
          <w:bCs/>
        </w:rPr>
      </w:pPr>
      <w:r>
        <w:rPr>
          <w:b/>
          <w:bCs/>
          <w:noProof/>
          <w:lang w:eastAsia="fr-CH"/>
        </w:rPr>
        <w:drawing>
          <wp:inline distT="0" distB="0" distL="0" distR="0" wp14:anchorId="38E0D9D0" wp14:editId="46A7DA0D">
            <wp:extent cx="3933402" cy="3031997"/>
            <wp:effectExtent l="0" t="0" r="3810" b="0"/>
            <wp:docPr id="11" name="Image 11" descr="../../../../../../../../Library/Containers/com.apple.Preview/Data/Desktop/Enregistrer%20les%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brary/Containers/com.apple.Preview/Data/Desktop/Enregistrer%20les%20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44867" cy="3040834"/>
                    </a:xfrm>
                    <a:prstGeom prst="rect">
                      <a:avLst/>
                    </a:prstGeom>
                    <a:noFill/>
                    <a:ln>
                      <a:noFill/>
                    </a:ln>
                  </pic:spPr>
                </pic:pic>
              </a:graphicData>
            </a:graphic>
          </wp:inline>
        </w:drawing>
      </w:r>
    </w:p>
    <w:p w14:paraId="28B3288A" w14:textId="0A9F0B0D" w:rsidR="00B64017" w:rsidRDefault="00B64017">
      <w:pPr>
        <w:jc w:val="left"/>
      </w:pPr>
      <w:r>
        <w:br w:type="page"/>
      </w:r>
    </w:p>
    <w:p w14:paraId="5DD27E9F" w14:textId="6F5089C7" w:rsidR="00B64017" w:rsidRDefault="00B64017" w:rsidP="0015645C">
      <w:pPr>
        <w:pStyle w:val="Titre3"/>
      </w:pPr>
      <w:r>
        <w:lastRenderedPageBreak/>
        <w:t>Générer un fichier de log</w:t>
      </w:r>
    </w:p>
    <w:p w14:paraId="442E7629" w14:textId="77777777" w:rsidR="00B64017" w:rsidRPr="00C40CA5" w:rsidRDefault="00B64017" w:rsidP="008A6C81">
      <w:pPr>
        <w:pStyle w:val="Titre4"/>
      </w:pPr>
      <w:r w:rsidRPr="00C40CA5">
        <w:t>Fiche descriptive</w:t>
      </w:r>
    </w:p>
    <w:p w14:paraId="4577D863" w14:textId="3D6DC79B" w:rsidR="00B64017" w:rsidRPr="00A025DF" w:rsidRDefault="00B64017" w:rsidP="00931326">
      <w:pPr>
        <w:rPr>
          <w:b/>
        </w:rPr>
      </w:pPr>
      <w:r w:rsidRPr="00A025DF">
        <w:rPr>
          <w:b/>
        </w:rPr>
        <w:t>Description</w:t>
      </w:r>
      <w:r w:rsidR="006B5662">
        <w:rPr>
          <w:b/>
        </w:rPr>
        <w:t xml:space="preserve"> </w:t>
      </w:r>
      <w:r>
        <w:t xml:space="preserve">: </w:t>
      </w:r>
      <w:r w:rsidR="004E0192">
        <w:t>Les activités o</w:t>
      </w:r>
      <w:r w:rsidR="00D37BC0">
        <w:t xml:space="preserve">nt été récupérées par les cas &lt;&lt;UC : </w:t>
      </w:r>
      <w:r w:rsidR="004E0192">
        <w:t>enr</w:t>
      </w:r>
      <w:r w:rsidR="00D37BC0">
        <w:t xml:space="preserve">egistrer les activités desktop&gt;&gt; et &lt;&lt;UC : </w:t>
      </w:r>
      <w:r w:rsidR="00931326">
        <w:t xml:space="preserve">   </w:t>
      </w:r>
      <w:r w:rsidR="00931326">
        <w:tab/>
      </w:r>
      <w:r w:rsidR="00931326">
        <w:tab/>
        <w:t xml:space="preserve">         </w:t>
      </w:r>
      <w:r w:rsidR="004E0192">
        <w:t>enregistrer les activités web</w:t>
      </w:r>
      <w:r w:rsidR="00D37BC0">
        <w:t>&gt;&gt;</w:t>
      </w:r>
      <w:r w:rsidR="004E0192">
        <w:t>. Un fichier de log est généré à partir de ces informations</w:t>
      </w:r>
      <w:r w:rsidR="00EB7D9B">
        <w:t>.</w:t>
      </w:r>
    </w:p>
    <w:p w14:paraId="21B53179" w14:textId="35060446" w:rsidR="00B64017" w:rsidRPr="00A144B9" w:rsidRDefault="00B64017" w:rsidP="002168F6">
      <w:r w:rsidRPr="00A025DF">
        <w:rPr>
          <w:b/>
        </w:rPr>
        <w:t>Acteurs</w:t>
      </w:r>
      <w:r>
        <w:t xml:space="preserve"> : Serveur</w:t>
      </w:r>
      <w:r w:rsidR="004F67F6">
        <w:t xml:space="preserve"> local</w:t>
      </w:r>
      <w:r w:rsidR="00EE606C">
        <w:t xml:space="preserve"> et E</w:t>
      </w:r>
      <w:r w:rsidR="00C92604">
        <w:t>xtension chrom</w:t>
      </w:r>
      <w:r w:rsidR="002A2A5D">
        <w:t>e</w:t>
      </w:r>
    </w:p>
    <w:p w14:paraId="3F37AAD3" w14:textId="77777777" w:rsidR="00B64017" w:rsidRPr="005B1719" w:rsidRDefault="00B64017" w:rsidP="00B64017">
      <w:pPr>
        <w:rPr>
          <w:b/>
        </w:rPr>
      </w:pPr>
      <w:r w:rsidRPr="005B1719">
        <w:rPr>
          <w:b/>
        </w:rPr>
        <w:t xml:space="preserve">Description des enchaînements : </w:t>
      </w:r>
    </w:p>
    <w:p w14:paraId="55A13F83" w14:textId="77777777" w:rsidR="00B64017" w:rsidRPr="00A025DF" w:rsidRDefault="00B64017" w:rsidP="00B64017">
      <w:r w:rsidRPr="00A025DF">
        <w:rPr>
          <w:b/>
        </w:rPr>
        <w:t>Pré conditions</w:t>
      </w:r>
      <w:r w:rsidRPr="00A025DF">
        <w:t xml:space="preserve"> : </w:t>
      </w:r>
      <w:r>
        <w:t>-</w:t>
      </w:r>
    </w:p>
    <w:p w14:paraId="260E5CC8" w14:textId="77777777" w:rsidR="00B64017" w:rsidRPr="00A025DF" w:rsidRDefault="00B64017" w:rsidP="00B64017">
      <w:pPr>
        <w:rPr>
          <w:b/>
        </w:rPr>
      </w:pPr>
      <w:r w:rsidRPr="00A025DF">
        <w:rPr>
          <w:b/>
        </w:rPr>
        <w:t>Scénario nominal</w:t>
      </w:r>
    </w:p>
    <w:p w14:paraId="100A367B" w14:textId="278BB787" w:rsidR="00B64017" w:rsidRDefault="00992116" w:rsidP="00C07424">
      <w:pPr>
        <w:pStyle w:val="Paragraphedeliste"/>
        <w:numPr>
          <w:ilvl w:val="0"/>
          <w:numId w:val="24"/>
        </w:numPr>
      </w:pPr>
      <w:r>
        <w:t>&lt;&lt;UC : Enregistrer les activités web&gt;&gt;</w:t>
      </w:r>
    </w:p>
    <w:p w14:paraId="4ACCA2BB" w14:textId="360C767B" w:rsidR="00992116" w:rsidRDefault="00992116" w:rsidP="00C07424">
      <w:pPr>
        <w:pStyle w:val="Paragraphedeliste"/>
        <w:numPr>
          <w:ilvl w:val="0"/>
          <w:numId w:val="24"/>
        </w:numPr>
      </w:pPr>
      <w:r>
        <w:t>&lt;&lt;UC : Enregistrer les activités desktop&gt;&gt;</w:t>
      </w:r>
    </w:p>
    <w:p w14:paraId="67B07BCF" w14:textId="109DB7D6" w:rsidR="00186BDA" w:rsidRDefault="00D06EFF" w:rsidP="00C07424">
      <w:pPr>
        <w:pStyle w:val="Paragraphedeliste"/>
        <w:numPr>
          <w:ilvl w:val="0"/>
          <w:numId w:val="24"/>
        </w:numPr>
      </w:pPr>
      <w:r>
        <w:t>Le serveur local stocke les activités reçues dans un fichier log mis à jour régulièrement</w:t>
      </w:r>
    </w:p>
    <w:p w14:paraId="3013A545" w14:textId="5340CF0B" w:rsidR="00835821" w:rsidRDefault="00110055" w:rsidP="00C07424">
      <w:pPr>
        <w:pStyle w:val="Paragraphedeliste"/>
        <w:numPr>
          <w:ilvl w:val="0"/>
          <w:numId w:val="24"/>
        </w:numPr>
      </w:pPr>
      <w:r>
        <w:t>R</w:t>
      </w:r>
      <w:r w:rsidR="00835821">
        <w:t>eprend au point 1 du scénario nominal</w:t>
      </w:r>
    </w:p>
    <w:p w14:paraId="5A1C9068" w14:textId="77777777" w:rsidR="00B64017" w:rsidRPr="00A025DF" w:rsidRDefault="00B64017" w:rsidP="00B64017">
      <w:pPr>
        <w:rPr>
          <w:b/>
        </w:rPr>
      </w:pPr>
      <w:r w:rsidRPr="00A025DF">
        <w:rPr>
          <w:b/>
        </w:rPr>
        <w:t xml:space="preserve">Post conditions : </w:t>
      </w:r>
      <w:r w:rsidRPr="0092588A">
        <w:t>-</w:t>
      </w:r>
    </w:p>
    <w:p w14:paraId="14DCDC65" w14:textId="7332BBF8" w:rsidR="00B64017" w:rsidRPr="005B1719" w:rsidRDefault="00B64017" w:rsidP="00B64017">
      <w:pPr>
        <w:rPr>
          <w:b/>
        </w:rPr>
      </w:pPr>
      <w:r w:rsidRPr="005B1719">
        <w:rPr>
          <w:b/>
        </w:rPr>
        <w:t>Besoin d’IHM</w:t>
      </w:r>
      <w:r w:rsidR="0069752C">
        <w:rPr>
          <w:b/>
        </w:rPr>
        <w:t xml:space="preserve"> </w:t>
      </w:r>
      <w:r w:rsidRPr="005B1719">
        <w:rPr>
          <w:b/>
        </w:rPr>
        <w:t xml:space="preserve">: </w:t>
      </w:r>
    </w:p>
    <w:p w14:paraId="0D21AB0B" w14:textId="77777777" w:rsidR="00B64017" w:rsidRDefault="00B64017" w:rsidP="00B64017">
      <w:pPr>
        <w:rPr>
          <w:b/>
        </w:rPr>
      </w:pPr>
      <w:r w:rsidRPr="00A025DF">
        <w:rPr>
          <w:b/>
        </w:rPr>
        <w:t xml:space="preserve">Remarques (optionnel) : </w:t>
      </w:r>
    </w:p>
    <w:p w14:paraId="4F8E8F3D" w14:textId="77777777" w:rsidR="00F82A7F" w:rsidRDefault="00F82A7F" w:rsidP="00F82A7F">
      <w:pPr>
        <w:pStyle w:val="Titre4"/>
      </w:pPr>
      <w:r>
        <w:t>Diagramme de séquences</w:t>
      </w:r>
    </w:p>
    <w:p w14:paraId="2B19FD4A" w14:textId="61FE92CC" w:rsidR="00F82A7F" w:rsidRPr="008A6C81" w:rsidRDefault="00A422EF" w:rsidP="002D013E">
      <w:pPr>
        <w:jc w:val="center"/>
      </w:pPr>
      <w:r>
        <w:rPr>
          <w:noProof/>
          <w:lang w:eastAsia="fr-CH"/>
        </w:rPr>
        <w:drawing>
          <wp:inline distT="0" distB="0" distL="0" distR="0" wp14:anchorId="047968CC" wp14:editId="5EB6C6B1">
            <wp:extent cx="4392718" cy="2028629"/>
            <wp:effectExtent l="0" t="0" r="0" b="3810"/>
            <wp:docPr id="14" name="Image 14" descr="../../../../../../../../Library/Containers/com.apple.Preview/Data/Desktop/Générer%20un%20fi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brary/Containers/com.apple.Preview/Data/Desktop/Générer%20un%20fich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8628" cy="2035977"/>
                    </a:xfrm>
                    <a:prstGeom prst="rect">
                      <a:avLst/>
                    </a:prstGeom>
                    <a:noFill/>
                    <a:ln>
                      <a:noFill/>
                    </a:ln>
                  </pic:spPr>
                </pic:pic>
              </a:graphicData>
            </a:graphic>
          </wp:inline>
        </w:drawing>
      </w:r>
    </w:p>
    <w:p w14:paraId="73C7B598" w14:textId="77777777" w:rsidR="00F82A7F" w:rsidRPr="00A025DF" w:rsidRDefault="00F82A7F" w:rsidP="00B64017">
      <w:pPr>
        <w:rPr>
          <w:b/>
        </w:rPr>
      </w:pPr>
    </w:p>
    <w:p w14:paraId="011B3AF4" w14:textId="0DD67898" w:rsidR="00B625A0" w:rsidRDefault="00B625A0">
      <w:pPr>
        <w:jc w:val="left"/>
      </w:pPr>
      <w:r>
        <w:br w:type="page"/>
      </w:r>
    </w:p>
    <w:p w14:paraId="7A92A0C2" w14:textId="3DC008A2" w:rsidR="00B625A0" w:rsidRDefault="00B625A0" w:rsidP="00B625A0">
      <w:pPr>
        <w:pStyle w:val="Titre3"/>
      </w:pPr>
      <w:r>
        <w:lastRenderedPageBreak/>
        <w:t>Afficher la liste des utilisateurs</w:t>
      </w:r>
    </w:p>
    <w:p w14:paraId="39DA7ECD" w14:textId="77777777" w:rsidR="00B625A0" w:rsidRPr="00C40CA5" w:rsidRDefault="00B625A0" w:rsidP="00B625A0">
      <w:pPr>
        <w:pStyle w:val="Titre4"/>
      </w:pPr>
      <w:r w:rsidRPr="00C40CA5">
        <w:t>Fiche descriptive</w:t>
      </w:r>
    </w:p>
    <w:p w14:paraId="0E3F5F0F" w14:textId="63BCA228" w:rsidR="00B625A0" w:rsidRPr="00A025DF" w:rsidRDefault="00B625A0" w:rsidP="00776CF3">
      <w:pPr>
        <w:rPr>
          <w:b/>
        </w:rPr>
      </w:pPr>
      <w:r w:rsidRPr="00A025DF">
        <w:rPr>
          <w:b/>
        </w:rPr>
        <w:t>Description</w:t>
      </w:r>
      <w:r w:rsidR="00776CF3">
        <w:rPr>
          <w:b/>
        </w:rPr>
        <w:t xml:space="preserve"> </w:t>
      </w:r>
      <w:r>
        <w:t xml:space="preserve">: </w:t>
      </w:r>
      <w:r w:rsidR="007508DE">
        <w:t xml:space="preserve">Le superviseur souhaite administrer ses utilisateurs et consulter les statistiques des informations </w:t>
      </w:r>
      <w:r w:rsidR="00843936">
        <w:tab/>
        <w:t xml:space="preserve">         </w:t>
      </w:r>
      <w:r w:rsidR="007508DE">
        <w:t>enregistrées.</w:t>
      </w:r>
      <w:r w:rsidR="00B77A15">
        <w:t xml:space="preserve"> Il veut aussi pouvoir supprimer ou ajouter des utilisateurs à surveiller</w:t>
      </w:r>
      <w:r w:rsidR="00D96410">
        <w:t xml:space="preserve"> et </w:t>
      </w:r>
      <w:r w:rsidR="00843936">
        <w:tab/>
        <w:t xml:space="preserve">     </w:t>
      </w:r>
      <w:r w:rsidR="00843936">
        <w:tab/>
        <w:t xml:space="preserve">         </w:t>
      </w:r>
      <w:r w:rsidR="00D96410">
        <w:t>éventuellement</w:t>
      </w:r>
      <w:r w:rsidR="003948E5">
        <w:t xml:space="preserve"> leurs</w:t>
      </w:r>
      <w:r w:rsidR="00D96410">
        <w:t xml:space="preserve"> créer des objectifs.</w:t>
      </w:r>
    </w:p>
    <w:p w14:paraId="302E7B19" w14:textId="6A8C794D" w:rsidR="00B625A0" w:rsidRPr="00A025DF" w:rsidRDefault="00B625A0" w:rsidP="00553189">
      <w:pPr>
        <w:rPr>
          <w:rFonts w:ascii="Arial" w:hAnsi="Arial"/>
        </w:rPr>
      </w:pPr>
      <w:r w:rsidRPr="00A025DF">
        <w:rPr>
          <w:b/>
        </w:rPr>
        <w:t>Acteurs</w:t>
      </w:r>
      <w:r>
        <w:t xml:space="preserve"> : Serveur</w:t>
      </w:r>
      <w:r w:rsidR="004E6089">
        <w:t xml:space="preserve"> local</w:t>
      </w:r>
      <w:r>
        <w:t xml:space="preserve">, </w:t>
      </w:r>
      <w:r w:rsidR="00553189">
        <w:t>Superviseur</w:t>
      </w:r>
      <w:r w:rsidR="0058610C">
        <w:t>, Application Java Superviseur</w:t>
      </w:r>
    </w:p>
    <w:p w14:paraId="02352DDA" w14:textId="77777777" w:rsidR="00B625A0" w:rsidRPr="005B1719" w:rsidRDefault="00B625A0" w:rsidP="00B625A0">
      <w:pPr>
        <w:rPr>
          <w:b/>
        </w:rPr>
      </w:pPr>
      <w:r w:rsidRPr="005B1719">
        <w:rPr>
          <w:b/>
        </w:rPr>
        <w:t xml:space="preserve">Description des enchaînements : </w:t>
      </w:r>
    </w:p>
    <w:p w14:paraId="4D2CA769" w14:textId="77777777" w:rsidR="00B625A0" w:rsidRPr="00A025DF" w:rsidRDefault="00B625A0" w:rsidP="00B625A0">
      <w:r w:rsidRPr="00A025DF">
        <w:rPr>
          <w:b/>
        </w:rPr>
        <w:t>Pré conditions</w:t>
      </w:r>
      <w:r w:rsidRPr="00A025DF">
        <w:t xml:space="preserve"> : </w:t>
      </w:r>
      <w:r>
        <w:t>-</w:t>
      </w:r>
    </w:p>
    <w:p w14:paraId="451F4F39" w14:textId="77777777" w:rsidR="00B625A0" w:rsidRPr="00A025DF" w:rsidRDefault="00B625A0" w:rsidP="00B625A0">
      <w:pPr>
        <w:rPr>
          <w:b/>
        </w:rPr>
      </w:pPr>
      <w:r w:rsidRPr="00A025DF">
        <w:rPr>
          <w:b/>
        </w:rPr>
        <w:t>Scénario nominal</w:t>
      </w:r>
    </w:p>
    <w:p w14:paraId="5D2F13A6" w14:textId="60549695" w:rsidR="00B625A0" w:rsidRDefault="006068BD" w:rsidP="00C07424">
      <w:pPr>
        <w:pStyle w:val="Paragraphedeliste"/>
        <w:numPr>
          <w:ilvl w:val="0"/>
          <w:numId w:val="25"/>
        </w:numPr>
      </w:pPr>
      <w:r>
        <w:t>&lt;&lt;UC : se logg</w:t>
      </w:r>
      <w:r w:rsidR="00713DC6">
        <w:t>er&gt;&gt;</w:t>
      </w:r>
    </w:p>
    <w:p w14:paraId="40F6DD21" w14:textId="2E64C2A8" w:rsidR="00197DA3" w:rsidRDefault="0058610C" w:rsidP="00C07424">
      <w:pPr>
        <w:pStyle w:val="Paragraphedeliste"/>
        <w:numPr>
          <w:ilvl w:val="0"/>
          <w:numId w:val="25"/>
        </w:numPr>
      </w:pPr>
      <w:r>
        <w:t>L'application Java Superviseur</w:t>
      </w:r>
      <w:r w:rsidR="00197DA3">
        <w:t xml:space="preserve"> affiche la liste des utilisateurs</w:t>
      </w:r>
    </w:p>
    <w:p w14:paraId="108194CD" w14:textId="1E9A0997" w:rsidR="00713DC6" w:rsidRDefault="00713DC6" w:rsidP="00C07424">
      <w:pPr>
        <w:pStyle w:val="Paragraphedeliste"/>
        <w:numPr>
          <w:ilvl w:val="0"/>
          <w:numId w:val="25"/>
        </w:numPr>
      </w:pPr>
      <w:r>
        <w:t>L</w:t>
      </w:r>
      <w:r w:rsidR="007C65B1">
        <w:t xml:space="preserve">e superviseur </w:t>
      </w:r>
      <w:r w:rsidR="0051128B">
        <w:t>consulte la liste des utilisateurs</w:t>
      </w:r>
      <w:r w:rsidR="00AD3B64">
        <w:t xml:space="preserve"> monitorés</w:t>
      </w:r>
    </w:p>
    <w:p w14:paraId="60B26F77" w14:textId="5706C29B" w:rsidR="0051128B" w:rsidRDefault="00B52D41" w:rsidP="00C07424">
      <w:pPr>
        <w:pStyle w:val="Paragraphedeliste"/>
        <w:numPr>
          <w:ilvl w:val="0"/>
          <w:numId w:val="25"/>
        </w:numPr>
      </w:pPr>
      <w:r>
        <w:t>Le superviseur</w:t>
      </w:r>
      <w:r w:rsidR="0051128B">
        <w:t xml:space="preserve"> quitte l’application</w:t>
      </w:r>
    </w:p>
    <w:p w14:paraId="1933CA8F" w14:textId="1D14B0C6" w:rsidR="0051128B" w:rsidRDefault="005B65A8" w:rsidP="00C07424">
      <w:pPr>
        <w:pStyle w:val="Paragraphedeliste"/>
        <w:numPr>
          <w:ilvl w:val="0"/>
          <w:numId w:val="25"/>
        </w:numPr>
      </w:pPr>
      <w:r>
        <w:t>Fin du scénario</w:t>
      </w:r>
      <w:r w:rsidR="00E253E1">
        <w:t xml:space="preserve"> nominal</w:t>
      </w:r>
    </w:p>
    <w:p w14:paraId="0FB79762" w14:textId="3E3FD788" w:rsidR="007C4D07" w:rsidRDefault="007C4D07" w:rsidP="007C4D07">
      <w:pPr>
        <w:rPr>
          <w:b/>
          <w:bCs/>
        </w:rPr>
      </w:pPr>
      <w:r w:rsidRPr="007C4D07">
        <w:rPr>
          <w:b/>
          <w:bCs/>
        </w:rPr>
        <w:t>Scénario alternatif</w:t>
      </w:r>
    </w:p>
    <w:p w14:paraId="1137F29B" w14:textId="1DDF1A5F" w:rsidR="00EC258D" w:rsidRPr="00EC258D" w:rsidRDefault="00EC258D" w:rsidP="00D1115A">
      <w:pPr>
        <w:tabs>
          <w:tab w:val="left" w:pos="1620"/>
          <w:tab w:val="left" w:pos="1710"/>
        </w:tabs>
        <w:ind w:left="360"/>
        <w:rPr>
          <w:i/>
        </w:rPr>
      </w:pPr>
      <w:r w:rsidRPr="00EC258D">
        <w:t xml:space="preserve">A1 : </w:t>
      </w:r>
      <w:r w:rsidR="00D1115A">
        <w:t xml:space="preserve">Consulter </w:t>
      </w:r>
      <w:r w:rsidR="00A25670">
        <w:t xml:space="preserve">les </w:t>
      </w:r>
      <w:r w:rsidR="00D1115A">
        <w:t>statistiques</w:t>
      </w:r>
      <w:r w:rsidR="00A25670">
        <w:t xml:space="preserve"> d'un utilisateur monitoré</w:t>
      </w:r>
    </w:p>
    <w:p w14:paraId="2A62DD2E" w14:textId="0D478DE6" w:rsidR="00EC258D" w:rsidRPr="00EC258D" w:rsidRDefault="00EC258D" w:rsidP="00C07424">
      <w:pPr>
        <w:numPr>
          <w:ilvl w:val="0"/>
          <w:numId w:val="20"/>
        </w:numPr>
        <w:tabs>
          <w:tab w:val="clear" w:pos="360"/>
          <w:tab w:val="num" w:pos="720"/>
          <w:tab w:val="left" w:pos="2340"/>
          <w:tab w:val="left" w:pos="2430"/>
        </w:tabs>
        <w:suppressAutoHyphens/>
        <w:spacing w:after="0" w:line="240" w:lineRule="auto"/>
        <w:ind w:left="720"/>
        <w:jc w:val="left"/>
      </w:pPr>
      <w:r w:rsidRPr="00EC258D">
        <w:t xml:space="preserve">Démarre au point </w:t>
      </w:r>
      <w:r w:rsidR="00EC45E9">
        <w:t>2</w:t>
      </w:r>
      <w:r w:rsidRPr="00EC258D">
        <w:t xml:space="preserve"> du scénario nominal</w:t>
      </w:r>
    </w:p>
    <w:p w14:paraId="3CB30879" w14:textId="4EB40F04" w:rsidR="00197DA3" w:rsidRDefault="00A25670" w:rsidP="00C07424">
      <w:pPr>
        <w:pStyle w:val="snario"/>
        <w:numPr>
          <w:ilvl w:val="0"/>
          <w:numId w:val="21"/>
        </w:numPr>
        <w:tabs>
          <w:tab w:val="clear" w:pos="720"/>
          <w:tab w:val="num" w:pos="1080"/>
        </w:tabs>
        <w:ind w:left="1077" w:hanging="357"/>
        <w:rPr>
          <w:rFonts w:asciiTheme="minorHAnsi" w:hAnsiTheme="minorHAnsi"/>
        </w:rPr>
      </w:pPr>
      <w:r>
        <w:rPr>
          <w:rFonts w:asciiTheme="minorHAnsi" w:hAnsiTheme="minorHAnsi"/>
        </w:rPr>
        <w:t>&lt;&lt;UC : Consulter les statistiques</w:t>
      </w:r>
      <w:r w:rsidR="00D47F60">
        <w:rPr>
          <w:rFonts w:asciiTheme="minorHAnsi" w:hAnsiTheme="minorHAnsi"/>
        </w:rPr>
        <w:t>&gt;&gt;</w:t>
      </w:r>
    </w:p>
    <w:p w14:paraId="58DDA0AC" w14:textId="33952F72" w:rsidR="00197DA3" w:rsidRPr="00197DA3" w:rsidRDefault="007B73B1" w:rsidP="00C07424">
      <w:pPr>
        <w:pStyle w:val="snario"/>
        <w:numPr>
          <w:ilvl w:val="0"/>
          <w:numId w:val="21"/>
        </w:numPr>
        <w:tabs>
          <w:tab w:val="clear" w:pos="720"/>
          <w:tab w:val="num" w:pos="1080"/>
        </w:tabs>
        <w:spacing w:after="120"/>
        <w:ind w:left="1077" w:hanging="357"/>
        <w:rPr>
          <w:rFonts w:asciiTheme="minorHAnsi" w:hAnsiTheme="minorHAnsi"/>
        </w:rPr>
      </w:pPr>
      <w:r>
        <w:rPr>
          <w:rFonts w:asciiTheme="minorHAnsi" w:hAnsiTheme="minorHAnsi"/>
        </w:rPr>
        <w:t>Reprend</w:t>
      </w:r>
      <w:r w:rsidR="00197DA3">
        <w:rPr>
          <w:rFonts w:asciiTheme="minorHAnsi" w:hAnsiTheme="minorHAnsi"/>
        </w:rPr>
        <w:t xml:space="preserve"> au point 2 du scénario nominal</w:t>
      </w:r>
    </w:p>
    <w:p w14:paraId="07568523" w14:textId="1169933D" w:rsidR="00D1115A" w:rsidRDefault="00D1115A" w:rsidP="00FD652E">
      <w:pPr>
        <w:tabs>
          <w:tab w:val="left" w:pos="1620"/>
          <w:tab w:val="left" w:pos="1710"/>
        </w:tabs>
        <w:ind w:left="360"/>
      </w:pPr>
      <w:r>
        <w:t>A2</w:t>
      </w:r>
      <w:r w:rsidRPr="00EC258D">
        <w:t xml:space="preserve"> : </w:t>
      </w:r>
      <w:r w:rsidR="00FD652E">
        <w:t>Ajouter un utilisateur</w:t>
      </w:r>
    </w:p>
    <w:p w14:paraId="2C0708C9" w14:textId="77777777" w:rsidR="00FD652E" w:rsidRDefault="00FD652E" w:rsidP="00C07424">
      <w:pPr>
        <w:numPr>
          <w:ilvl w:val="0"/>
          <w:numId w:val="20"/>
        </w:numPr>
        <w:tabs>
          <w:tab w:val="clear" w:pos="360"/>
          <w:tab w:val="num" w:pos="720"/>
          <w:tab w:val="left" w:pos="2340"/>
          <w:tab w:val="left" w:pos="2430"/>
        </w:tabs>
        <w:suppressAutoHyphens/>
        <w:spacing w:after="0" w:line="240" w:lineRule="auto"/>
        <w:ind w:left="720"/>
        <w:jc w:val="left"/>
      </w:pPr>
      <w:r w:rsidRPr="00EC258D">
        <w:t xml:space="preserve">Démarre au point </w:t>
      </w:r>
      <w:r>
        <w:t>2</w:t>
      </w:r>
      <w:r w:rsidRPr="00EC258D">
        <w:t xml:space="preserve"> du scénario nominal</w:t>
      </w:r>
    </w:p>
    <w:p w14:paraId="30C260C4" w14:textId="0E71D4E5" w:rsidR="00FD652E" w:rsidRDefault="00560438" w:rsidP="00C07424">
      <w:pPr>
        <w:pStyle w:val="snario"/>
        <w:numPr>
          <w:ilvl w:val="0"/>
          <w:numId w:val="27"/>
        </w:numPr>
        <w:rPr>
          <w:rFonts w:asciiTheme="minorHAnsi" w:hAnsiTheme="minorHAnsi"/>
        </w:rPr>
      </w:pPr>
      <w:r>
        <w:rPr>
          <w:rFonts w:asciiTheme="minorHAnsi" w:hAnsiTheme="minorHAnsi"/>
        </w:rPr>
        <w:t>&lt;&lt;UC</w:t>
      </w:r>
      <w:r w:rsidR="00CE77A2">
        <w:rPr>
          <w:rFonts w:asciiTheme="minorHAnsi" w:hAnsiTheme="minorHAnsi"/>
        </w:rPr>
        <w:t> : Ajouter un utilisateur</w:t>
      </w:r>
      <w:r w:rsidR="00394C07">
        <w:rPr>
          <w:rFonts w:asciiTheme="minorHAnsi" w:hAnsiTheme="minorHAnsi"/>
        </w:rPr>
        <w:t>&gt;&gt;</w:t>
      </w:r>
    </w:p>
    <w:p w14:paraId="2C1A5D46" w14:textId="342A623A" w:rsidR="00871065" w:rsidRPr="007840CB" w:rsidRDefault="0065216D" w:rsidP="00C07424">
      <w:pPr>
        <w:pStyle w:val="snario"/>
        <w:numPr>
          <w:ilvl w:val="0"/>
          <w:numId w:val="27"/>
        </w:numPr>
        <w:spacing w:after="120"/>
        <w:ind w:left="1066" w:hanging="357"/>
        <w:rPr>
          <w:rFonts w:asciiTheme="minorHAnsi" w:hAnsiTheme="minorHAnsi"/>
        </w:rPr>
      </w:pPr>
      <w:r>
        <w:rPr>
          <w:rFonts w:asciiTheme="minorHAnsi" w:hAnsiTheme="minorHAnsi"/>
        </w:rPr>
        <w:t>Reprend</w:t>
      </w:r>
      <w:r w:rsidR="00394C07">
        <w:rPr>
          <w:rFonts w:asciiTheme="minorHAnsi" w:hAnsiTheme="minorHAnsi"/>
        </w:rPr>
        <w:t xml:space="preserve"> au point 2 du scénario nominal</w:t>
      </w:r>
    </w:p>
    <w:p w14:paraId="2516FCAE" w14:textId="77777777" w:rsidR="00B625A0" w:rsidRPr="00A025DF" w:rsidRDefault="00B625A0" w:rsidP="00B625A0">
      <w:pPr>
        <w:rPr>
          <w:b/>
        </w:rPr>
      </w:pPr>
      <w:r w:rsidRPr="00A025DF">
        <w:rPr>
          <w:b/>
        </w:rPr>
        <w:t xml:space="preserve">Post conditions : </w:t>
      </w:r>
      <w:r w:rsidRPr="0092588A">
        <w:t>-</w:t>
      </w:r>
    </w:p>
    <w:p w14:paraId="7DE8645E" w14:textId="77777777" w:rsidR="00B625A0" w:rsidRPr="005B1719" w:rsidRDefault="00B625A0" w:rsidP="00B625A0">
      <w:pPr>
        <w:rPr>
          <w:b/>
        </w:rPr>
      </w:pPr>
      <w:r w:rsidRPr="005B1719">
        <w:rPr>
          <w:b/>
        </w:rPr>
        <w:t xml:space="preserve">Besoin d’IHM: </w:t>
      </w:r>
    </w:p>
    <w:p w14:paraId="575F5D16" w14:textId="77777777" w:rsidR="00B625A0" w:rsidRDefault="00B625A0" w:rsidP="00B625A0">
      <w:pPr>
        <w:rPr>
          <w:b/>
        </w:rPr>
      </w:pPr>
      <w:r w:rsidRPr="00A025DF">
        <w:rPr>
          <w:b/>
        </w:rPr>
        <w:t xml:space="preserve">Remarques (optionnel) : </w:t>
      </w:r>
    </w:p>
    <w:p w14:paraId="72DD0F16" w14:textId="77777777" w:rsidR="00F82A7F" w:rsidRDefault="00F82A7F" w:rsidP="00F82A7F">
      <w:pPr>
        <w:pStyle w:val="Titre4"/>
      </w:pPr>
      <w:r>
        <w:t>Diagramme de séquences</w:t>
      </w:r>
    </w:p>
    <w:p w14:paraId="25D837B0" w14:textId="6AA7A260" w:rsidR="00F82A7F" w:rsidRPr="00114552" w:rsidRDefault="00114552" w:rsidP="00114552">
      <w:pPr>
        <w:jc w:val="left"/>
      </w:pPr>
      <w:r>
        <w:br w:type="page"/>
      </w:r>
    </w:p>
    <w:p w14:paraId="5F24668A" w14:textId="71C94973" w:rsidR="00FE03F7" w:rsidRDefault="00FE03F7" w:rsidP="00FE03F7">
      <w:pPr>
        <w:pStyle w:val="Titre3"/>
      </w:pPr>
      <w:r>
        <w:lastRenderedPageBreak/>
        <w:t>Consulter les statistiques</w:t>
      </w:r>
    </w:p>
    <w:p w14:paraId="127EB778" w14:textId="77777777" w:rsidR="00FE03F7" w:rsidRPr="00C40CA5" w:rsidRDefault="00FE03F7" w:rsidP="00FE03F7">
      <w:pPr>
        <w:pStyle w:val="Titre4"/>
      </w:pPr>
      <w:r w:rsidRPr="00C40CA5">
        <w:t>Fiche descriptive</w:t>
      </w:r>
    </w:p>
    <w:p w14:paraId="22512953" w14:textId="2FB65E18" w:rsidR="00FE03F7" w:rsidRPr="00A025DF" w:rsidRDefault="00FE03F7" w:rsidP="00FE03F7">
      <w:pPr>
        <w:rPr>
          <w:b/>
        </w:rPr>
      </w:pPr>
      <w:r w:rsidRPr="00A025DF">
        <w:rPr>
          <w:b/>
        </w:rPr>
        <w:t>Description</w:t>
      </w:r>
      <w:r>
        <w:rPr>
          <w:b/>
        </w:rPr>
        <w:t xml:space="preserve"> </w:t>
      </w:r>
      <w:r>
        <w:t>: Le superviseur souhaite consulter le</w:t>
      </w:r>
      <w:r w:rsidR="00BA57A8">
        <w:t xml:space="preserve">s statistiques des informations </w:t>
      </w:r>
      <w:r>
        <w:t>enregistrées</w:t>
      </w:r>
      <w:r w:rsidR="00BA57A8">
        <w:t xml:space="preserve"> des utilisateurs </w:t>
      </w:r>
      <w:r w:rsidR="00BA57A8">
        <w:tab/>
        <w:t xml:space="preserve">          monitorés</w:t>
      </w:r>
      <w:r>
        <w:t>.</w:t>
      </w:r>
    </w:p>
    <w:p w14:paraId="1EAB0782" w14:textId="10DA50CC" w:rsidR="00FE03F7" w:rsidRPr="00A025DF" w:rsidRDefault="00FE03F7" w:rsidP="00FE03F7">
      <w:pPr>
        <w:rPr>
          <w:rFonts w:ascii="Arial" w:hAnsi="Arial"/>
        </w:rPr>
      </w:pPr>
      <w:r w:rsidRPr="00A025DF">
        <w:rPr>
          <w:b/>
        </w:rPr>
        <w:t>Acteurs</w:t>
      </w:r>
      <w:r>
        <w:t xml:space="preserve"> : </w:t>
      </w:r>
      <w:r w:rsidR="00AB0E08">
        <w:t>Superviseur</w:t>
      </w:r>
      <w:r w:rsidR="00AB0E08">
        <w:t xml:space="preserve">, </w:t>
      </w:r>
      <w:r>
        <w:t>Application Java Superviseur</w:t>
      </w:r>
      <w:r w:rsidR="00AB0E08">
        <w:t>, Serveur local</w:t>
      </w:r>
    </w:p>
    <w:p w14:paraId="224BBC1A" w14:textId="77777777" w:rsidR="00FE03F7" w:rsidRPr="005B1719" w:rsidRDefault="00FE03F7" w:rsidP="00FE03F7">
      <w:pPr>
        <w:rPr>
          <w:b/>
        </w:rPr>
      </w:pPr>
      <w:r w:rsidRPr="005B1719">
        <w:rPr>
          <w:b/>
        </w:rPr>
        <w:t xml:space="preserve">Description des enchaînements : </w:t>
      </w:r>
    </w:p>
    <w:p w14:paraId="4E7BFBEC" w14:textId="77777777" w:rsidR="00FE03F7" w:rsidRPr="00A025DF" w:rsidRDefault="00FE03F7" w:rsidP="00FE03F7">
      <w:r w:rsidRPr="00A025DF">
        <w:rPr>
          <w:b/>
        </w:rPr>
        <w:t>Pré conditions</w:t>
      </w:r>
      <w:r w:rsidRPr="00A025DF">
        <w:t xml:space="preserve"> : </w:t>
      </w:r>
      <w:r>
        <w:t>-</w:t>
      </w:r>
    </w:p>
    <w:p w14:paraId="057C7BB5" w14:textId="77777777" w:rsidR="00FE03F7" w:rsidRPr="00A025DF" w:rsidRDefault="00FE03F7" w:rsidP="00FE03F7">
      <w:pPr>
        <w:rPr>
          <w:b/>
        </w:rPr>
      </w:pPr>
      <w:r w:rsidRPr="00A025DF">
        <w:rPr>
          <w:b/>
        </w:rPr>
        <w:t>Scénario nominal</w:t>
      </w:r>
    </w:p>
    <w:p w14:paraId="54036AA9" w14:textId="1148DCCE" w:rsidR="00344B0B" w:rsidRDefault="00344B0B" w:rsidP="00C07424">
      <w:pPr>
        <w:pStyle w:val="Paragraphedeliste"/>
        <w:numPr>
          <w:ilvl w:val="0"/>
          <w:numId w:val="32"/>
        </w:numPr>
      </w:pPr>
      <w:r w:rsidRPr="00344B0B">
        <w:t>Le superviseur sélectionne un utilisateur</w:t>
      </w:r>
      <w:r w:rsidR="00711418">
        <w:t xml:space="preserve"> dans la liste</w:t>
      </w:r>
    </w:p>
    <w:p w14:paraId="675714B7" w14:textId="12C29137" w:rsidR="006B6F81" w:rsidRDefault="006B6F81" w:rsidP="00C07424">
      <w:pPr>
        <w:pStyle w:val="Paragraphedeliste"/>
        <w:numPr>
          <w:ilvl w:val="0"/>
          <w:numId w:val="32"/>
        </w:numPr>
      </w:pPr>
      <w:r>
        <w:t>L'application Java Superviseur récupère les informations de l'utilisateur sur son serveur local</w:t>
      </w:r>
    </w:p>
    <w:p w14:paraId="4EA02DB0" w14:textId="119FC7F3" w:rsidR="00344B0B" w:rsidRDefault="00344B0B" w:rsidP="00C07424">
      <w:pPr>
        <w:pStyle w:val="Paragraphedeliste"/>
        <w:numPr>
          <w:ilvl w:val="0"/>
          <w:numId w:val="32"/>
        </w:numPr>
      </w:pPr>
      <w:r w:rsidRPr="00344B0B">
        <w:t xml:space="preserve">L'application Java Superviseur affiche les </w:t>
      </w:r>
      <w:r w:rsidR="009A15D4">
        <w:t>statistiques de l'utilisateur sélectionné</w:t>
      </w:r>
    </w:p>
    <w:p w14:paraId="21198D0A" w14:textId="77777777" w:rsidR="00344B0B" w:rsidRDefault="00344B0B" w:rsidP="00C07424">
      <w:pPr>
        <w:pStyle w:val="Paragraphedeliste"/>
        <w:numPr>
          <w:ilvl w:val="0"/>
          <w:numId w:val="32"/>
        </w:numPr>
      </w:pPr>
      <w:r w:rsidRPr="00344B0B">
        <w:t>Le superviseur consulte les informations</w:t>
      </w:r>
    </w:p>
    <w:p w14:paraId="0BA9BF59" w14:textId="6C448595" w:rsidR="00344B0B" w:rsidRDefault="00344B0B" w:rsidP="00C07424">
      <w:pPr>
        <w:pStyle w:val="Paragraphedeliste"/>
        <w:numPr>
          <w:ilvl w:val="0"/>
          <w:numId w:val="32"/>
        </w:numPr>
      </w:pPr>
      <w:r w:rsidRPr="00344B0B">
        <w:t>Le superviseur revient à la liste des utilisateurs</w:t>
      </w:r>
    </w:p>
    <w:p w14:paraId="32875058" w14:textId="0C22158A" w:rsidR="00CA017D" w:rsidRPr="00344B0B" w:rsidRDefault="00CA017D" w:rsidP="00C07424">
      <w:pPr>
        <w:pStyle w:val="Paragraphedeliste"/>
        <w:numPr>
          <w:ilvl w:val="0"/>
          <w:numId w:val="32"/>
        </w:numPr>
      </w:pPr>
      <w:r>
        <w:t>Fin du scénario nominal</w:t>
      </w:r>
    </w:p>
    <w:p w14:paraId="0CF2AFEF" w14:textId="4B55B82C" w:rsidR="00FE03F7" w:rsidRDefault="00FE03F7" w:rsidP="00FE03F7">
      <w:pPr>
        <w:rPr>
          <w:b/>
          <w:bCs/>
        </w:rPr>
      </w:pPr>
      <w:r w:rsidRPr="007C4D07">
        <w:rPr>
          <w:b/>
          <w:bCs/>
        </w:rPr>
        <w:t>Scénario alternatif</w:t>
      </w:r>
    </w:p>
    <w:p w14:paraId="615A4461" w14:textId="5EFE36C5" w:rsidR="006E5E89" w:rsidRDefault="00F54BE6" w:rsidP="00FE03F7">
      <w:pPr>
        <w:rPr>
          <w:bCs/>
        </w:rPr>
      </w:pPr>
      <w:r>
        <w:rPr>
          <w:bCs/>
        </w:rPr>
        <w:t>A1 : Créer un objectif pour un utilisateur monitoré</w:t>
      </w:r>
    </w:p>
    <w:p w14:paraId="77424FE3" w14:textId="268B3FA6" w:rsidR="008139CC" w:rsidRDefault="006E5E89" w:rsidP="00C07424">
      <w:pPr>
        <w:pStyle w:val="Paragraphedeliste"/>
        <w:numPr>
          <w:ilvl w:val="0"/>
          <w:numId w:val="29"/>
        </w:numPr>
        <w:rPr>
          <w:bCs/>
        </w:rPr>
      </w:pPr>
      <w:r>
        <w:rPr>
          <w:bCs/>
        </w:rPr>
        <w:t>Démarre au point 4 du scénario nominal</w:t>
      </w:r>
    </w:p>
    <w:p w14:paraId="47158517" w14:textId="283CBDB1" w:rsidR="008139CC" w:rsidRDefault="00A34DBA" w:rsidP="00C07424">
      <w:pPr>
        <w:pStyle w:val="Paragraphedeliste"/>
        <w:numPr>
          <w:ilvl w:val="0"/>
          <w:numId w:val="34"/>
        </w:numPr>
        <w:rPr>
          <w:bCs/>
        </w:rPr>
      </w:pPr>
      <w:r>
        <w:rPr>
          <w:bCs/>
        </w:rPr>
        <w:t>&lt;&lt;UC : Créer un objectif&gt;&gt;</w:t>
      </w:r>
    </w:p>
    <w:p w14:paraId="766085A4" w14:textId="6FF3E65A" w:rsidR="00F147BE" w:rsidRDefault="00F147BE" w:rsidP="00C07424">
      <w:pPr>
        <w:pStyle w:val="Paragraphedeliste"/>
        <w:numPr>
          <w:ilvl w:val="0"/>
          <w:numId w:val="34"/>
        </w:numPr>
        <w:rPr>
          <w:bCs/>
        </w:rPr>
      </w:pPr>
      <w:r>
        <w:rPr>
          <w:bCs/>
        </w:rPr>
        <w:t>Reprend au point 4 du scénario nominal</w:t>
      </w:r>
    </w:p>
    <w:p w14:paraId="0B8C0611" w14:textId="209C90C6" w:rsidR="00DD7306" w:rsidRDefault="00DD7306" w:rsidP="00DD7306">
      <w:pPr>
        <w:rPr>
          <w:bCs/>
        </w:rPr>
      </w:pPr>
      <w:r>
        <w:rPr>
          <w:bCs/>
        </w:rPr>
        <w:t>A2 : Supprimer un utilisateur monitoré</w:t>
      </w:r>
    </w:p>
    <w:p w14:paraId="465AB347" w14:textId="180FBB14" w:rsidR="00DD7306" w:rsidRDefault="00DD7306" w:rsidP="00C07424">
      <w:pPr>
        <w:pStyle w:val="Paragraphedeliste"/>
        <w:numPr>
          <w:ilvl w:val="0"/>
          <w:numId w:val="29"/>
        </w:numPr>
        <w:rPr>
          <w:bCs/>
        </w:rPr>
      </w:pPr>
      <w:r>
        <w:rPr>
          <w:bCs/>
        </w:rPr>
        <w:t>Démarre au point 4 du scénario nominal</w:t>
      </w:r>
    </w:p>
    <w:p w14:paraId="273785AB" w14:textId="66E49986" w:rsidR="00DD7306" w:rsidRDefault="00DD7306" w:rsidP="00C07424">
      <w:pPr>
        <w:pStyle w:val="Paragraphedeliste"/>
        <w:numPr>
          <w:ilvl w:val="0"/>
          <w:numId w:val="35"/>
        </w:numPr>
        <w:rPr>
          <w:bCs/>
        </w:rPr>
      </w:pPr>
      <w:r>
        <w:rPr>
          <w:bCs/>
        </w:rPr>
        <w:t>&lt;&lt;UC : Supprimer un utilisateur&gt;&gt;</w:t>
      </w:r>
    </w:p>
    <w:p w14:paraId="318C1A95" w14:textId="6AE289E3" w:rsidR="00DD7306" w:rsidRPr="00DD7306" w:rsidRDefault="00DD7306" w:rsidP="00C07424">
      <w:pPr>
        <w:pStyle w:val="Paragraphedeliste"/>
        <w:numPr>
          <w:ilvl w:val="0"/>
          <w:numId w:val="35"/>
        </w:numPr>
        <w:rPr>
          <w:bCs/>
        </w:rPr>
      </w:pPr>
      <w:r>
        <w:rPr>
          <w:bCs/>
        </w:rPr>
        <w:t>Reprend au point 4 du scénario nominal</w:t>
      </w:r>
    </w:p>
    <w:p w14:paraId="55540CF5" w14:textId="77777777" w:rsidR="00FE03F7" w:rsidRPr="00A025DF" w:rsidRDefault="00FE03F7" w:rsidP="00FE03F7">
      <w:pPr>
        <w:rPr>
          <w:b/>
        </w:rPr>
      </w:pPr>
      <w:r w:rsidRPr="00A025DF">
        <w:rPr>
          <w:b/>
        </w:rPr>
        <w:t xml:space="preserve">Post conditions : </w:t>
      </w:r>
      <w:r w:rsidRPr="0092588A">
        <w:t>-</w:t>
      </w:r>
    </w:p>
    <w:p w14:paraId="1482087F" w14:textId="77777777" w:rsidR="00FE03F7" w:rsidRPr="005B1719" w:rsidRDefault="00FE03F7" w:rsidP="00FE03F7">
      <w:pPr>
        <w:rPr>
          <w:b/>
        </w:rPr>
      </w:pPr>
      <w:r w:rsidRPr="005B1719">
        <w:rPr>
          <w:b/>
        </w:rPr>
        <w:t xml:space="preserve">Besoin d’IHM: </w:t>
      </w:r>
    </w:p>
    <w:p w14:paraId="5B8C9C6B" w14:textId="77777777" w:rsidR="00FE03F7" w:rsidRDefault="00FE03F7" w:rsidP="00FE03F7">
      <w:pPr>
        <w:rPr>
          <w:b/>
        </w:rPr>
      </w:pPr>
      <w:r w:rsidRPr="00A025DF">
        <w:rPr>
          <w:b/>
        </w:rPr>
        <w:t xml:space="preserve">Remarques (optionnel) : </w:t>
      </w:r>
    </w:p>
    <w:p w14:paraId="3C599C1F" w14:textId="77777777" w:rsidR="00FE03F7" w:rsidRDefault="00FE03F7" w:rsidP="00FE03F7">
      <w:pPr>
        <w:pStyle w:val="Titre4"/>
      </w:pPr>
      <w:r>
        <w:t>Diagramme de séquences</w:t>
      </w:r>
    </w:p>
    <w:p w14:paraId="05CDC3F8" w14:textId="77777777" w:rsidR="002D7202" w:rsidRDefault="002D7202">
      <w:pPr>
        <w:jc w:val="left"/>
      </w:pPr>
      <w:r>
        <w:br w:type="page"/>
      </w:r>
    </w:p>
    <w:p w14:paraId="41E3AD14" w14:textId="12EC5362" w:rsidR="002D7202" w:rsidRDefault="002D7202" w:rsidP="002D7202">
      <w:pPr>
        <w:pStyle w:val="Titre3"/>
      </w:pPr>
      <w:r>
        <w:lastRenderedPageBreak/>
        <w:t>Créer un objectif</w:t>
      </w:r>
    </w:p>
    <w:p w14:paraId="5673A3A4" w14:textId="77777777" w:rsidR="002D7202" w:rsidRPr="00C40CA5" w:rsidRDefault="002D7202" w:rsidP="002D7202">
      <w:pPr>
        <w:pStyle w:val="Titre4"/>
      </w:pPr>
      <w:r w:rsidRPr="00C40CA5">
        <w:t>Fiche descriptive</w:t>
      </w:r>
    </w:p>
    <w:p w14:paraId="2D59C071" w14:textId="0C243538" w:rsidR="002D7202" w:rsidRPr="00A025DF" w:rsidRDefault="002D7202" w:rsidP="002D7202">
      <w:pPr>
        <w:rPr>
          <w:b/>
        </w:rPr>
      </w:pPr>
      <w:r w:rsidRPr="00A025DF">
        <w:rPr>
          <w:b/>
        </w:rPr>
        <w:t>Description</w:t>
      </w:r>
      <w:r>
        <w:rPr>
          <w:b/>
        </w:rPr>
        <w:t xml:space="preserve"> </w:t>
      </w:r>
      <w:r>
        <w:t xml:space="preserve">: Le superviseur souhaite </w:t>
      </w:r>
      <w:r w:rsidR="00AB1EFC">
        <w:t>créer un objectif pour un utilisateur monitoré.</w:t>
      </w:r>
    </w:p>
    <w:p w14:paraId="67387E2C" w14:textId="4F28A2D9" w:rsidR="002D7202" w:rsidRPr="00A025DF" w:rsidRDefault="002D7202" w:rsidP="002D7202">
      <w:pPr>
        <w:rPr>
          <w:rFonts w:ascii="Arial" w:hAnsi="Arial"/>
        </w:rPr>
      </w:pPr>
      <w:r w:rsidRPr="00A025DF">
        <w:rPr>
          <w:b/>
        </w:rPr>
        <w:t>Acteurs</w:t>
      </w:r>
      <w:r>
        <w:t xml:space="preserve"> : </w:t>
      </w:r>
      <w:r w:rsidR="00AD6F65">
        <w:t>Superviseur, Application Java Superviseur, Serveur local</w:t>
      </w:r>
    </w:p>
    <w:p w14:paraId="7D4D56FD" w14:textId="77777777" w:rsidR="002D7202" w:rsidRPr="005B1719" w:rsidRDefault="002D7202" w:rsidP="002D7202">
      <w:pPr>
        <w:rPr>
          <w:b/>
        </w:rPr>
      </w:pPr>
      <w:r w:rsidRPr="005B1719">
        <w:rPr>
          <w:b/>
        </w:rPr>
        <w:t xml:space="preserve">Description des enchaînements : </w:t>
      </w:r>
    </w:p>
    <w:p w14:paraId="1B0F3587" w14:textId="77777777" w:rsidR="002D7202" w:rsidRPr="00A025DF" w:rsidRDefault="002D7202" w:rsidP="002D7202">
      <w:r w:rsidRPr="00A025DF">
        <w:rPr>
          <w:b/>
        </w:rPr>
        <w:t>Pré conditions</w:t>
      </w:r>
      <w:r w:rsidRPr="00A025DF">
        <w:t xml:space="preserve"> : </w:t>
      </w:r>
      <w:r>
        <w:t>-</w:t>
      </w:r>
    </w:p>
    <w:p w14:paraId="31853B35" w14:textId="77777777" w:rsidR="002D7202" w:rsidRDefault="002D7202" w:rsidP="002D7202">
      <w:pPr>
        <w:rPr>
          <w:b/>
        </w:rPr>
      </w:pPr>
      <w:r w:rsidRPr="00A025DF">
        <w:rPr>
          <w:b/>
        </w:rPr>
        <w:t>Scénario nominal</w:t>
      </w:r>
    </w:p>
    <w:p w14:paraId="6066DA73" w14:textId="77777777" w:rsidR="00684B66" w:rsidRDefault="00684B66" w:rsidP="00C07424">
      <w:pPr>
        <w:pStyle w:val="snario"/>
        <w:numPr>
          <w:ilvl w:val="0"/>
          <w:numId w:val="33"/>
        </w:numPr>
        <w:rPr>
          <w:rFonts w:asciiTheme="minorHAnsi" w:hAnsiTheme="minorHAnsi"/>
        </w:rPr>
      </w:pPr>
      <w:r>
        <w:rPr>
          <w:rFonts w:asciiTheme="minorHAnsi" w:hAnsiTheme="minorHAnsi"/>
        </w:rPr>
        <w:t>Le superviseur clique sur le bouton "Créer un objectif"</w:t>
      </w:r>
    </w:p>
    <w:p w14:paraId="64D76297" w14:textId="77777777" w:rsidR="00684B66" w:rsidRDefault="00684B66" w:rsidP="00C07424">
      <w:pPr>
        <w:pStyle w:val="snario"/>
        <w:numPr>
          <w:ilvl w:val="0"/>
          <w:numId w:val="33"/>
        </w:numPr>
        <w:rPr>
          <w:rFonts w:asciiTheme="minorHAnsi" w:hAnsiTheme="minorHAnsi"/>
        </w:rPr>
      </w:pPr>
      <w:r>
        <w:rPr>
          <w:rFonts w:asciiTheme="minorHAnsi" w:hAnsiTheme="minorHAnsi"/>
        </w:rPr>
        <w:t>Le système affiche le formulaire de création d’objectif</w:t>
      </w:r>
    </w:p>
    <w:p w14:paraId="35EE1B84" w14:textId="77777777" w:rsidR="00684B66" w:rsidRDefault="00684B66" w:rsidP="00C07424">
      <w:pPr>
        <w:pStyle w:val="snario"/>
        <w:numPr>
          <w:ilvl w:val="0"/>
          <w:numId w:val="33"/>
        </w:numPr>
        <w:rPr>
          <w:rFonts w:asciiTheme="minorHAnsi" w:hAnsiTheme="minorHAnsi"/>
        </w:rPr>
      </w:pPr>
      <w:r>
        <w:rPr>
          <w:rFonts w:asciiTheme="minorHAnsi" w:hAnsiTheme="minorHAnsi"/>
        </w:rPr>
        <w:t>Le superviseur remplit le formulaire et clique sur le bouton "Sauvegarder"</w:t>
      </w:r>
    </w:p>
    <w:p w14:paraId="7771B62D" w14:textId="06AE0F3F" w:rsidR="00684B66" w:rsidRDefault="00684B66" w:rsidP="00C07424">
      <w:pPr>
        <w:pStyle w:val="snario"/>
        <w:numPr>
          <w:ilvl w:val="0"/>
          <w:numId w:val="33"/>
        </w:numPr>
        <w:rPr>
          <w:rFonts w:asciiTheme="minorHAnsi" w:hAnsiTheme="minorHAnsi"/>
        </w:rPr>
      </w:pPr>
      <w:r>
        <w:rPr>
          <w:rFonts w:asciiTheme="minorHAnsi" w:hAnsiTheme="minorHAnsi"/>
        </w:rPr>
        <w:t>Le serveur local</w:t>
      </w:r>
      <w:r w:rsidR="00103EAF">
        <w:rPr>
          <w:rFonts w:asciiTheme="minorHAnsi" w:hAnsiTheme="minorHAnsi"/>
        </w:rPr>
        <w:t xml:space="preserve"> de l'utilisateur monitoré</w:t>
      </w:r>
      <w:r>
        <w:rPr>
          <w:rFonts w:asciiTheme="minorHAnsi" w:hAnsiTheme="minorHAnsi"/>
        </w:rPr>
        <w:t xml:space="preserve"> enregistre l’objectif</w:t>
      </w:r>
    </w:p>
    <w:p w14:paraId="074CBE97" w14:textId="77777777" w:rsidR="00684B66" w:rsidRPr="00684B66" w:rsidRDefault="00684B66" w:rsidP="00684B66">
      <w:pPr>
        <w:pStyle w:val="snario"/>
        <w:numPr>
          <w:ilvl w:val="0"/>
          <w:numId w:val="0"/>
        </w:numPr>
        <w:ind w:left="720" w:hanging="360"/>
        <w:rPr>
          <w:rFonts w:asciiTheme="minorHAnsi" w:hAnsiTheme="minorHAnsi"/>
        </w:rPr>
      </w:pPr>
    </w:p>
    <w:p w14:paraId="50947E52" w14:textId="77777777" w:rsidR="002D7202" w:rsidRPr="00CA017D" w:rsidRDefault="002D7202" w:rsidP="002D7202">
      <w:pPr>
        <w:rPr>
          <w:b/>
          <w:bCs/>
        </w:rPr>
      </w:pPr>
      <w:r w:rsidRPr="007C4D07">
        <w:rPr>
          <w:b/>
          <w:bCs/>
        </w:rPr>
        <w:t>Scénario alternatif</w:t>
      </w:r>
    </w:p>
    <w:p w14:paraId="6BBEE787" w14:textId="77777777" w:rsidR="002D7202" w:rsidRPr="00A025DF" w:rsidRDefault="002D7202" w:rsidP="002D7202">
      <w:pPr>
        <w:rPr>
          <w:b/>
        </w:rPr>
      </w:pPr>
      <w:r w:rsidRPr="00A025DF">
        <w:rPr>
          <w:b/>
        </w:rPr>
        <w:t xml:space="preserve">Post conditions : </w:t>
      </w:r>
      <w:r w:rsidRPr="0092588A">
        <w:t>-</w:t>
      </w:r>
    </w:p>
    <w:p w14:paraId="15C51AC9" w14:textId="77777777" w:rsidR="002D7202" w:rsidRPr="005B1719" w:rsidRDefault="002D7202" w:rsidP="002D7202">
      <w:pPr>
        <w:rPr>
          <w:b/>
        </w:rPr>
      </w:pPr>
      <w:r w:rsidRPr="005B1719">
        <w:rPr>
          <w:b/>
        </w:rPr>
        <w:t xml:space="preserve">Besoin d’IHM: </w:t>
      </w:r>
    </w:p>
    <w:p w14:paraId="45A1447F" w14:textId="77777777" w:rsidR="002D7202" w:rsidRDefault="002D7202" w:rsidP="002D7202">
      <w:pPr>
        <w:rPr>
          <w:b/>
        </w:rPr>
      </w:pPr>
      <w:r w:rsidRPr="00A025DF">
        <w:rPr>
          <w:b/>
        </w:rPr>
        <w:t xml:space="preserve">Remarques (optionnel) : </w:t>
      </w:r>
    </w:p>
    <w:p w14:paraId="56CD8DCF" w14:textId="77777777" w:rsidR="002D7202" w:rsidRDefault="002D7202" w:rsidP="002D7202">
      <w:pPr>
        <w:pStyle w:val="Titre4"/>
      </w:pPr>
      <w:r>
        <w:t>Diagramme de séquences</w:t>
      </w:r>
    </w:p>
    <w:p w14:paraId="218D38D5" w14:textId="77777777" w:rsidR="00C62E4C" w:rsidRDefault="00C62E4C">
      <w:pPr>
        <w:jc w:val="left"/>
      </w:pPr>
      <w:r>
        <w:br w:type="page"/>
      </w:r>
    </w:p>
    <w:p w14:paraId="41CA010C" w14:textId="340FFE46" w:rsidR="00C62E4C" w:rsidRDefault="00C62E4C" w:rsidP="00C62E4C">
      <w:pPr>
        <w:pStyle w:val="Titre3"/>
      </w:pPr>
      <w:r>
        <w:lastRenderedPageBreak/>
        <w:t>Ajouter un utilisateur</w:t>
      </w:r>
    </w:p>
    <w:p w14:paraId="7D96EFA4" w14:textId="77777777" w:rsidR="00C62E4C" w:rsidRPr="00C40CA5" w:rsidRDefault="00C62E4C" w:rsidP="00C62E4C">
      <w:pPr>
        <w:pStyle w:val="Titre4"/>
      </w:pPr>
      <w:r w:rsidRPr="00C40CA5">
        <w:t>Fiche descriptive</w:t>
      </w:r>
    </w:p>
    <w:p w14:paraId="22744EF5" w14:textId="7D1DAFAF" w:rsidR="00C62E4C" w:rsidRPr="00A025DF" w:rsidRDefault="00C62E4C" w:rsidP="00C62E4C">
      <w:pPr>
        <w:rPr>
          <w:b/>
        </w:rPr>
      </w:pPr>
      <w:r w:rsidRPr="00A025DF">
        <w:rPr>
          <w:b/>
        </w:rPr>
        <w:t>Description</w:t>
      </w:r>
      <w:r>
        <w:rPr>
          <w:b/>
        </w:rPr>
        <w:t xml:space="preserve"> </w:t>
      </w:r>
      <w:r>
        <w:t xml:space="preserve">: Le superviseur souhaite </w:t>
      </w:r>
      <w:r w:rsidR="008D0990">
        <w:t>ajouter un utilisateur à monitorer</w:t>
      </w:r>
      <w:r w:rsidR="00397EA3">
        <w:t>.</w:t>
      </w:r>
    </w:p>
    <w:p w14:paraId="6305C187" w14:textId="7041AC53" w:rsidR="00C62E4C" w:rsidRPr="00A025DF" w:rsidRDefault="00C62E4C" w:rsidP="00C62E4C">
      <w:pPr>
        <w:rPr>
          <w:rFonts w:ascii="Arial" w:hAnsi="Arial"/>
        </w:rPr>
      </w:pPr>
      <w:r w:rsidRPr="00A025DF">
        <w:rPr>
          <w:b/>
        </w:rPr>
        <w:t>Acteurs</w:t>
      </w:r>
      <w:r>
        <w:t xml:space="preserve"> : </w:t>
      </w:r>
      <w:r w:rsidR="00862DD8">
        <w:t>Superviseur, Application Java Superviseur, Serveur local</w:t>
      </w:r>
    </w:p>
    <w:p w14:paraId="6EDE3E8B" w14:textId="77777777" w:rsidR="00C62E4C" w:rsidRPr="005B1719" w:rsidRDefault="00C62E4C" w:rsidP="00C62E4C">
      <w:pPr>
        <w:rPr>
          <w:b/>
        </w:rPr>
      </w:pPr>
      <w:r w:rsidRPr="005B1719">
        <w:rPr>
          <w:b/>
        </w:rPr>
        <w:t xml:space="preserve">Description des enchaînements : </w:t>
      </w:r>
    </w:p>
    <w:p w14:paraId="5F1246EA" w14:textId="77777777" w:rsidR="00C62E4C" w:rsidRPr="00A025DF" w:rsidRDefault="00C62E4C" w:rsidP="00C62E4C">
      <w:r w:rsidRPr="00A025DF">
        <w:rPr>
          <w:b/>
        </w:rPr>
        <w:t>Pré conditions</w:t>
      </w:r>
      <w:r w:rsidRPr="00A025DF">
        <w:t xml:space="preserve"> : </w:t>
      </w:r>
      <w:r>
        <w:t>-</w:t>
      </w:r>
    </w:p>
    <w:p w14:paraId="6A94D7BF" w14:textId="18C16690" w:rsidR="00C62E4C" w:rsidRDefault="00C62E4C" w:rsidP="00C62E4C">
      <w:pPr>
        <w:rPr>
          <w:b/>
        </w:rPr>
      </w:pPr>
      <w:r w:rsidRPr="00A025DF">
        <w:rPr>
          <w:b/>
        </w:rPr>
        <w:t>Scénario nominal</w:t>
      </w:r>
    </w:p>
    <w:p w14:paraId="34BDEA1C" w14:textId="77777777" w:rsidR="006B4F19" w:rsidRDefault="006B4F19" w:rsidP="00C07424">
      <w:pPr>
        <w:pStyle w:val="snario"/>
        <w:numPr>
          <w:ilvl w:val="0"/>
          <w:numId w:val="36"/>
        </w:numPr>
        <w:rPr>
          <w:rFonts w:asciiTheme="minorHAnsi" w:hAnsiTheme="minorHAnsi"/>
        </w:rPr>
      </w:pPr>
      <w:r>
        <w:rPr>
          <w:rFonts w:asciiTheme="minorHAnsi" w:hAnsiTheme="minorHAnsi"/>
        </w:rPr>
        <w:t>Le superviseur clique sur le bouton "Ajouter un utilisateur"</w:t>
      </w:r>
    </w:p>
    <w:p w14:paraId="74CAF8BA" w14:textId="77777777" w:rsidR="006B4F19" w:rsidRDefault="006B4F19" w:rsidP="00C07424">
      <w:pPr>
        <w:pStyle w:val="snario"/>
        <w:numPr>
          <w:ilvl w:val="0"/>
          <w:numId w:val="36"/>
        </w:numPr>
        <w:rPr>
          <w:rFonts w:asciiTheme="minorHAnsi" w:hAnsiTheme="minorHAnsi"/>
        </w:rPr>
      </w:pPr>
      <w:r>
        <w:rPr>
          <w:rFonts w:asciiTheme="minorHAnsi" w:hAnsiTheme="minorHAnsi"/>
        </w:rPr>
        <w:t>L'application Java Superviseur affiche le formulaire pour ajouter un utilisateur</w:t>
      </w:r>
    </w:p>
    <w:p w14:paraId="29B4FF7E" w14:textId="77777777" w:rsidR="006B4F19" w:rsidRDefault="006B4F19" w:rsidP="00C07424">
      <w:pPr>
        <w:pStyle w:val="snario"/>
        <w:numPr>
          <w:ilvl w:val="0"/>
          <w:numId w:val="36"/>
        </w:numPr>
        <w:rPr>
          <w:rFonts w:asciiTheme="minorHAnsi" w:hAnsiTheme="minorHAnsi"/>
        </w:rPr>
      </w:pPr>
      <w:r>
        <w:rPr>
          <w:rFonts w:asciiTheme="minorHAnsi" w:hAnsiTheme="minorHAnsi"/>
        </w:rPr>
        <w:t>Le superviseur remplit les champs puis valide</w:t>
      </w:r>
    </w:p>
    <w:p w14:paraId="1FBA4B6F" w14:textId="77777777" w:rsidR="006B4F19" w:rsidRDefault="006B4F19" w:rsidP="00C07424">
      <w:pPr>
        <w:pStyle w:val="snario"/>
        <w:numPr>
          <w:ilvl w:val="0"/>
          <w:numId w:val="36"/>
        </w:numPr>
        <w:rPr>
          <w:rFonts w:asciiTheme="minorHAnsi" w:hAnsiTheme="minorHAnsi"/>
        </w:rPr>
      </w:pPr>
      <w:r>
        <w:rPr>
          <w:rFonts w:asciiTheme="minorHAnsi" w:hAnsiTheme="minorHAnsi"/>
        </w:rPr>
        <w:t>Le serveur local de l'utilisateur à monitorer enregistre les informations</w:t>
      </w:r>
    </w:p>
    <w:p w14:paraId="4E8860A7" w14:textId="132DE839" w:rsidR="00C62E4C" w:rsidRDefault="006B4F19" w:rsidP="00C07424">
      <w:pPr>
        <w:pStyle w:val="snario"/>
        <w:numPr>
          <w:ilvl w:val="0"/>
          <w:numId w:val="36"/>
        </w:numPr>
        <w:rPr>
          <w:rFonts w:asciiTheme="minorHAnsi" w:hAnsiTheme="minorHAnsi"/>
        </w:rPr>
      </w:pPr>
      <w:r>
        <w:rPr>
          <w:rFonts w:asciiTheme="minorHAnsi" w:hAnsiTheme="minorHAnsi"/>
        </w:rPr>
        <w:t>&lt;&lt;UC : Accepter le contrôle&gt;&gt;</w:t>
      </w:r>
    </w:p>
    <w:p w14:paraId="62A171E6" w14:textId="669B6C1B" w:rsidR="00DB667F" w:rsidRDefault="00DB667F" w:rsidP="00C07424">
      <w:pPr>
        <w:pStyle w:val="snario"/>
        <w:numPr>
          <w:ilvl w:val="0"/>
          <w:numId w:val="36"/>
        </w:numPr>
        <w:rPr>
          <w:rFonts w:asciiTheme="minorHAnsi" w:hAnsiTheme="minorHAnsi"/>
        </w:rPr>
      </w:pPr>
      <w:r>
        <w:rPr>
          <w:rFonts w:asciiTheme="minorHAnsi" w:hAnsiTheme="minorHAnsi"/>
        </w:rPr>
        <w:t>Fin du scénario nominal</w:t>
      </w:r>
    </w:p>
    <w:p w14:paraId="63329AF0" w14:textId="77777777" w:rsidR="009A0624" w:rsidRPr="009A0624" w:rsidRDefault="009A0624" w:rsidP="009A0624">
      <w:pPr>
        <w:pStyle w:val="snario"/>
        <w:numPr>
          <w:ilvl w:val="0"/>
          <w:numId w:val="0"/>
        </w:numPr>
        <w:ind w:left="720"/>
        <w:rPr>
          <w:rFonts w:asciiTheme="minorHAnsi" w:hAnsiTheme="minorHAnsi"/>
        </w:rPr>
      </w:pPr>
    </w:p>
    <w:p w14:paraId="6B2597BF" w14:textId="77777777" w:rsidR="00C62E4C" w:rsidRPr="00CA017D" w:rsidRDefault="00C62E4C" w:rsidP="00C62E4C">
      <w:pPr>
        <w:rPr>
          <w:b/>
          <w:bCs/>
        </w:rPr>
      </w:pPr>
      <w:r w:rsidRPr="007C4D07">
        <w:rPr>
          <w:b/>
          <w:bCs/>
        </w:rPr>
        <w:t>Scénario alternatif</w:t>
      </w:r>
    </w:p>
    <w:p w14:paraId="1C3B60AB" w14:textId="77777777" w:rsidR="00C62E4C" w:rsidRPr="00A025DF" w:rsidRDefault="00C62E4C" w:rsidP="00C62E4C">
      <w:pPr>
        <w:rPr>
          <w:b/>
        </w:rPr>
      </w:pPr>
      <w:r w:rsidRPr="00A025DF">
        <w:rPr>
          <w:b/>
        </w:rPr>
        <w:t xml:space="preserve">Post conditions : </w:t>
      </w:r>
      <w:r w:rsidRPr="0092588A">
        <w:t>-</w:t>
      </w:r>
    </w:p>
    <w:p w14:paraId="2CF8315A" w14:textId="77777777" w:rsidR="00C62E4C" w:rsidRPr="005B1719" w:rsidRDefault="00C62E4C" w:rsidP="00C62E4C">
      <w:pPr>
        <w:rPr>
          <w:b/>
        </w:rPr>
      </w:pPr>
      <w:r w:rsidRPr="005B1719">
        <w:rPr>
          <w:b/>
        </w:rPr>
        <w:t xml:space="preserve">Besoin d’IHM: </w:t>
      </w:r>
    </w:p>
    <w:p w14:paraId="488A0A22" w14:textId="77777777" w:rsidR="00C62E4C" w:rsidRDefault="00C62E4C" w:rsidP="00C62E4C">
      <w:pPr>
        <w:rPr>
          <w:b/>
        </w:rPr>
      </w:pPr>
      <w:r w:rsidRPr="00A025DF">
        <w:rPr>
          <w:b/>
        </w:rPr>
        <w:t xml:space="preserve">Remarques (optionnel) : </w:t>
      </w:r>
    </w:p>
    <w:p w14:paraId="72B39C48" w14:textId="77777777" w:rsidR="00C62E4C" w:rsidRDefault="00C62E4C" w:rsidP="00C62E4C">
      <w:pPr>
        <w:pStyle w:val="Titre4"/>
      </w:pPr>
      <w:r>
        <w:t>Diagramme de séquences</w:t>
      </w:r>
    </w:p>
    <w:p w14:paraId="404F68D5" w14:textId="77777777" w:rsidR="0022460D" w:rsidRDefault="0022460D">
      <w:pPr>
        <w:jc w:val="left"/>
      </w:pPr>
      <w:r>
        <w:br w:type="page"/>
      </w:r>
    </w:p>
    <w:p w14:paraId="41758460" w14:textId="06673F75" w:rsidR="0022460D" w:rsidRDefault="0022460D" w:rsidP="00E93EA2">
      <w:pPr>
        <w:pStyle w:val="Titre3"/>
      </w:pPr>
      <w:r>
        <w:lastRenderedPageBreak/>
        <w:t>Supprimer un utilisateur</w:t>
      </w:r>
    </w:p>
    <w:p w14:paraId="54643E46" w14:textId="77777777" w:rsidR="0022460D" w:rsidRPr="00C40CA5" w:rsidRDefault="0022460D" w:rsidP="0022460D">
      <w:pPr>
        <w:pStyle w:val="Titre4"/>
      </w:pPr>
      <w:r w:rsidRPr="00C40CA5">
        <w:t>Fiche descriptive</w:t>
      </w:r>
    </w:p>
    <w:p w14:paraId="24B5F6BF" w14:textId="76E9D11F" w:rsidR="0022460D" w:rsidRPr="00A025DF" w:rsidRDefault="0022460D" w:rsidP="0022460D">
      <w:pPr>
        <w:rPr>
          <w:b/>
        </w:rPr>
      </w:pPr>
      <w:r w:rsidRPr="00A025DF">
        <w:rPr>
          <w:b/>
        </w:rPr>
        <w:t>Description</w:t>
      </w:r>
      <w:r>
        <w:rPr>
          <w:b/>
        </w:rPr>
        <w:t xml:space="preserve"> </w:t>
      </w:r>
      <w:r>
        <w:t xml:space="preserve">: Le superviseur souhaite </w:t>
      </w:r>
      <w:r w:rsidR="00B95589">
        <w:t>ne plus monitorer un utilisateur</w:t>
      </w:r>
      <w:r w:rsidR="00397EA3">
        <w:t>.</w:t>
      </w:r>
    </w:p>
    <w:p w14:paraId="73C7C5C4" w14:textId="39841D7C" w:rsidR="0022460D" w:rsidRPr="00A025DF" w:rsidRDefault="0022460D" w:rsidP="0022460D">
      <w:pPr>
        <w:rPr>
          <w:rFonts w:ascii="Arial" w:hAnsi="Arial"/>
        </w:rPr>
      </w:pPr>
      <w:r w:rsidRPr="00A025DF">
        <w:rPr>
          <w:b/>
        </w:rPr>
        <w:t>Acteurs</w:t>
      </w:r>
      <w:r>
        <w:t xml:space="preserve"> : </w:t>
      </w:r>
      <w:r w:rsidR="00701C98">
        <w:t>Supe</w:t>
      </w:r>
      <w:r w:rsidR="00CC0952">
        <w:t>r</w:t>
      </w:r>
      <w:r w:rsidR="00701C98">
        <w:t>viseur, Application Java Superviseur, Serveur local</w:t>
      </w:r>
    </w:p>
    <w:p w14:paraId="51FADBE0" w14:textId="77777777" w:rsidR="0022460D" w:rsidRPr="005B1719" w:rsidRDefault="0022460D" w:rsidP="0022460D">
      <w:pPr>
        <w:rPr>
          <w:b/>
        </w:rPr>
      </w:pPr>
      <w:r w:rsidRPr="005B1719">
        <w:rPr>
          <w:b/>
        </w:rPr>
        <w:t xml:space="preserve">Description des enchaînements : </w:t>
      </w:r>
    </w:p>
    <w:p w14:paraId="1FD1FAF7" w14:textId="77777777" w:rsidR="0022460D" w:rsidRPr="00A025DF" w:rsidRDefault="0022460D" w:rsidP="0022460D">
      <w:r w:rsidRPr="00A025DF">
        <w:rPr>
          <w:b/>
        </w:rPr>
        <w:t>Pré conditions</w:t>
      </w:r>
      <w:r w:rsidRPr="00A025DF">
        <w:t xml:space="preserve"> : </w:t>
      </w:r>
      <w:r>
        <w:t>-</w:t>
      </w:r>
    </w:p>
    <w:p w14:paraId="5595A05C" w14:textId="77777777" w:rsidR="0022460D" w:rsidRDefault="0022460D" w:rsidP="0022460D">
      <w:pPr>
        <w:rPr>
          <w:b/>
        </w:rPr>
      </w:pPr>
      <w:r w:rsidRPr="00A025DF">
        <w:rPr>
          <w:b/>
        </w:rPr>
        <w:t>Scénario nominal</w:t>
      </w:r>
    </w:p>
    <w:p w14:paraId="3C1D2E13" w14:textId="4984D734" w:rsidR="007155F7" w:rsidRDefault="007155F7" w:rsidP="00C07424">
      <w:pPr>
        <w:pStyle w:val="snario"/>
        <w:numPr>
          <w:ilvl w:val="0"/>
          <w:numId w:val="37"/>
        </w:numPr>
        <w:rPr>
          <w:rFonts w:asciiTheme="minorHAnsi" w:hAnsiTheme="minorHAnsi"/>
        </w:rPr>
      </w:pPr>
      <w:r>
        <w:rPr>
          <w:rFonts w:asciiTheme="minorHAnsi" w:hAnsiTheme="minorHAnsi"/>
        </w:rPr>
        <w:t>Le superviseur clique sur le bouton "</w:t>
      </w:r>
      <w:r w:rsidR="008E4980">
        <w:rPr>
          <w:rFonts w:asciiTheme="minorHAnsi" w:hAnsiTheme="minorHAnsi"/>
        </w:rPr>
        <w:t>Supprimer</w:t>
      </w:r>
      <w:r>
        <w:rPr>
          <w:rFonts w:asciiTheme="minorHAnsi" w:hAnsiTheme="minorHAnsi"/>
        </w:rPr>
        <w:t xml:space="preserve"> un utilisateur"</w:t>
      </w:r>
    </w:p>
    <w:p w14:paraId="522E2975" w14:textId="596B9AB0" w:rsidR="007155F7" w:rsidRDefault="00435326" w:rsidP="00C07424">
      <w:pPr>
        <w:pStyle w:val="snario"/>
        <w:numPr>
          <w:ilvl w:val="0"/>
          <w:numId w:val="37"/>
        </w:numPr>
        <w:rPr>
          <w:rFonts w:asciiTheme="minorHAnsi" w:hAnsiTheme="minorHAnsi"/>
        </w:rPr>
      </w:pPr>
      <w:r>
        <w:rPr>
          <w:rFonts w:asciiTheme="minorHAnsi" w:hAnsiTheme="minorHAnsi"/>
        </w:rPr>
        <w:t>L'application Java Superviseur affiche une demande confirmation de suppression</w:t>
      </w:r>
    </w:p>
    <w:p w14:paraId="101A37EB" w14:textId="58DFEE03" w:rsidR="00435326" w:rsidRDefault="00435326" w:rsidP="00C07424">
      <w:pPr>
        <w:pStyle w:val="snario"/>
        <w:numPr>
          <w:ilvl w:val="0"/>
          <w:numId w:val="37"/>
        </w:numPr>
        <w:rPr>
          <w:rFonts w:asciiTheme="minorHAnsi" w:hAnsiTheme="minorHAnsi"/>
        </w:rPr>
      </w:pPr>
      <w:r>
        <w:rPr>
          <w:rFonts w:asciiTheme="minorHAnsi" w:hAnsiTheme="minorHAnsi"/>
        </w:rPr>
        <w:t>Le superviseur clique sur le bouton "Supprimer"</w:t>
      </w:r>
    </w:p>
    <w:p w14:paraId="289793A0" w14:textId="270B3AF7" w:rsidR="007155F7" w:rsidRDefault="007155F7" w:rsidP="00C07424">
      <w:pPr>
        <w:pStyle w:val="snario"/>
        <w:numPr>
          <w:ilvl w:val="0"/>
          <w:numId w:val="37"/>
        </w:numPr>
        <w:rPr>
          <w:rFonts w:asciiTheme="minorHAnsi" w:hAnsiTheme="minorHAnsi"/>
        </w:rPr>
      </w:pPr>
      <w:r>
        <w:rPr>
          <w:rFonts w:asciiTheme="minorHAnsi" w:hAnsiTheme="minorHAnsi"/>
        </w:rPr>
        <w:t xml:space="preserve">Le serveur local de l'utilisateur à </w:t>
      </w:r>
      <w:r w:rsidR="00812A50">
        <w:rPr>
          <w:rFonts w:asciiTheme="minorHAnsi" w:hAnsiTheme="minorHAnsi"/>
        </w:rPr>
        <w:t xml:space="preserve">ne plus </w:t>
      </w:r>
      <w:r>
        <w:rPr>
          <w:rFonts w:asciiTheme="minorHAnsi" w:hAnsiTheme="minorHAnsi"/>
        </w:rPr>
        <w:t xml:space="preserve">monitorer </w:t>
      </w:r>
      <w:r w:rsidR="001E270F">
        <w:rPr>
          <w:rFonts w:asciiTheme="minorHAnsi" w:hAnsiTheme="minorHAnsi"/>
        </w:rPr>
        <w:t>supprime le droit</w:t>
      </w:r>
    </w:p>
    <w:p w14:paraId="6835BFF6" w14:textId="48054F99" w:rsidR="0022460D" w:rsidRDefault="007155F7" w:rsidP="00C07424">
      <w:pPr>
        <w:pStyle w:val="snario"/>
        <w:numPr>
          <w:ilvl w:val="0"/>
          <w:numId w:val="37"/>
        </w:numPr>
        <w:rPr>
          <w:rFonts w:asciiTheme="minorHAnsi" w:hAnsiTheme="minorHAnsi"/>
        </w:rPr>
      </w:pPr>
      <w:r>
        <w:rPr>
          <w:rFonts w:asciiTheme="minorHAnsi" w:hAnsiTheme="minorHAnsi"/>
        </w:rPr>
        <w:t>Fin du scénario nominal</w:t>
      </w:r>
    </w:p>
    <w:p w14:paraId="0ECB83F1" w14:textId="77777777" w:rsidR="007155F7" w:rsidRPr="007155F7" w:rsidRDefault="007155F7" w:rsidP="007155F7">
      <w:pPr>
        <w:pStyle w:val="snario"/>
        <w:numPr>
          <w:ilvl w:val="0"/>
          <w:numId w:val="0"/>
        </w:numPr>
        <w:ind w:left="720"/>
        <w:rPr>
          <w:rFonts w:asciiTheme="minorHAnsi" w:hAnsiTheme="minorHAnsi"/>
        </w:rPr>
      </w:pPr>
    </w:p>
    <w:p w14:paraId="711238B3" w14:textId="77777777" w:rsidR="0022460D" w:rsidRDefault="0022460D" w:rsidP="0022460D">
      <w:pPr>
        <w:rPr>
          <w:b/>
          <w:bCs/>
        </w:rPr>
      </w:pPr>
      <w:r w:rsidRPr="007C4D07">
        <w:rPr>
          <w:b/>
          <w:bCs/>
        </w:rPr>
        <w:t>Scénario alternatif</w:t>
      </w:r>
    </w:p>
    <w:p w14:paraId="21BAD969" w14:textId="037766F2" w:rsidR="00435326" w:rsidRDefault="00435326" w:rsidP="0022460D">
      <w:pPr>
        <w:rPr>
          <w:bCs/>
        </w:rPr>
      </w:pPr>
      <w:r>
        <w:rPr>
          <w:bCs/>
        </w:rPr>
        <w:t>A1 : La suppression est annulée</w:t>
      </w:r>
    </w:p>
    <w:p w14:paraId="18334F56" w14:textId="3568432E" w:rsidR="00435326" w:rsidRDefault="00435326" w:rsidP="00C07424">
      <w:pPr>
        <w:pStyle w:val="Paragraphedeliste"/>
        <w:numPr>
          <w:ilvl w:val="0"/>
          <w:numId w:val="29"/>
        </w:numPr>
        <w:rPr>
          <w:bCs/>
        </w:rPr>
      </w:pPr>
      <w:r>
        <w:rPr>
          <w:bCs/>
        </w:rPr>
        <w:t>Démarre au point 3 du scénario nominal</w:t>
      </w:r>
    </w:p>
    <w:p w14:paraId="073272BC" w14:textId="14A00AC0" w:rsidR="00435326" w:rsidRDefault="00435326" w:rsidP="00C07424">
      <w:pPr>
        <w:pStyle w:val="Paragraphedeliste"/>
        <w:numPr>
          <w:ilvl w:val="0"/>
          <w:numId w:val="38"/>
        </w:numPr>
        <w:rPr>
          <w:bCs/>
        </w:rPr>
      </w:pPr>
      <w:r>
        <w:rPr>
          <w:bCs/>
        </w:rPr>
        <w:t>Le superviseur clique sur le bouton "Annuler"</w:t>
      </w:r>
    </w:p>
    <w:p w14:paraId="4ECFCAB3" w14:textId="5AC9136F" w:rsidR="00435326" w:rsidRPr="00435326" w:rsidRDefault="00435326" w:rsidP="00C07424">
      <w:pPr>
        <w:pStyle w:val="Paragraphedeliste"/>
        <w:numPr>
          <w:ilvl w:val="0"/>
          <w:numId w:val="38"/>
        </w:numPr>
        <w:rPr>
          <w:bCs/>
        </w:rPr>
      </w:pPr>
      <w:r>
        <w:rPr>
          <w:bCs/>
        </w:rPr>
        <w:t>Fin du scénario alternatif</w:t>
      </w:r>
    </w:p>
    <w:p w14:paraId="6316204A" w14:textId="77777777" w:rsidR="0022460D" w:rsidRPr="00A025DF" w:rsidRDefault="0022460D" w:rsidP="0022460D">
      <w:pPr>
        <w:rPr>
          <w:b/>
        </w:rPr>
      </w:pPr>
      <w:r w:rsidRPr="00A025DF">
        <w:rPr>
          <w:b/>
        </w:rPr>
        <w:t xml:space="preserve">Post conditions : </w:t>
      </w:r>
      <w:r w:rsidRPr="0092588A">
        <w:t>-</w:t>
      </w:r>
    </w:p>
    <w:p w14:paraId="62E19B0F" w14:textId="77777777" w:rsidR="0022460D" w:rsidRPr="005B1719" w:rsidRDefault="0022460D" w:rsidP="0022460D">
      <w:pPr>
        <w:rPr>
          <w:b/>
        </w:rPr>
      </w:pPr>
      <w:r w:rsidRPr="005B1719">
        <w:rPr>
          <w:b/>
        </w:rPr>
        <w:t xml:space="preserve">Besoin d’IHM: </w:t>
      </w:r>
    </w:p>
    <w:p w14:paraId="04068909" w14:textId="77777777" w:rsidR="0022460D" w:rsidRDefault="0022460D" w:rsidP="0022460D">
      <w:pPr>
        <w:rPr>
          <w:b/>
        </w:rPr>
      </w:pPr>
      <w:r w:rsidRPr="00A025DF">
        <w:rPr>
          <w:b/>
        </w:rPr>
        <w:t xml:space="preserve">Remarques (optionnel) : </w:t>
      </w:r>
    </w:p>
    <w:p w14:paraId="09C3D80B" w14:textId="77777777" w:rsidR="0022460D" w:rsidRDefault="0022460D" w:rsidP="0022460D">
      <w:pPr>
        <w:pStyle w:val="Titre4"/>
      </w:pPr>
      <w:r>
        <w:t>Diagramme de séquences</w:t>
      </w:r>
    </w:p>
    <w:p w14:paraId="3B0DCD1A" w14:textId="77777777" w:rsidR="00E93EA2" w:rsidRDefault="00E93EA2">
      <w:pPr>
        <w:jc w:val="left"/>
      </w:pPr>
      <w:r>
        <w:br w:type="page"/>
      </w:r>
    </w:p>
    <w:p w14:paraId="1B822F38" w14:textId="3E6A9AA6" w:rsidR="00E93EA2" w:rsidRDefault="00E93EA2" w:rsidP="00E93EA2">
      <w:pPr>
        <w:pStyle w:val="Titre3"/>
      </w:pPr>
      <w:r>
        <w:lastRenderedPageBreak/>
        <w:t>Accepter le contrôle</w:t>
      </w:r>
    </w:p>
    <w:p w14:paraId="6C5A49D6" w14:textId="77777777" w:rsidR="00E93EA2" w:rsidRPr="00C40CA5" w:rsidRDefault="00E93EA2" w:rsidP="00E93EA2">
      <w:pPr>
        <w:pStyle w:val="Titre4"/>
      </w:pPr>
      <w:r w:rsidRPr="00C40CA5">
        <w:t>Fiche descriptive</w:t>
      </w:r>
    </w:p>
    <w:p w14:paraId="5ECF966B" w14:textId="2EB65FD7" w:rsidR="00E93EA2" w:rsidRPr="00A025DF" w:rsidRDefault="00E93EA2" w:rsidP="00E93EA2">
      <w:pPr>
        <w:rPr>
          <w:b/>
        </w:rPr>
      </w:pPr>
      <w:r w:rsidRPr="00A025DF">
        <w:rPr>
          <w:b/>
        </w:rPr>
        <w:t>Description</w:t>
      </w:r>
      <w:r>
        <w:rPr>
          <w:b/>
        </w:rPr>
        <w:t xml:space="preserve"> </w:t>
      </w:r>
      <w:r>
        <w:t xml:space="preserve">: </w:t>
      </w:r>
      <w:r w:rsidR="00475E9E">
        <w:t>Un utilisateur autorise le contrôle de ses statistiques</w:t>
      </w:r>
      <w:r w:rsidR="00944429">
        <w:t xml:space="preserve"> à un superviseur</w:t>
      </w:r>
    </w:p>
    <w:p w14:paraId="5CCA747D" w14:textId="1AB315A9" w:rsidR="00E93EA2" w:rsidRPr="00A025DF" w:rsidRDefault="00E93EA2" w:rsidP="00E93EA2">
      <w:pPr>
        <w:rPr>
          <w:rFonts w:ascii="Arial" w:hAnsi="Arial"/>
        </w:rPr>
      </w:pPr>
      <w:r w:rsidRPr="00A025DF">
        <w:rPr>
          <w:b/>
        </w:rPr>
        <w:t>Acteurs</w:t>
      </w:r>
      <w:r>
        <w:t xml:space="preserve"> : </w:t>
      </w:r>
      <w:r w:rsidR="00944429">
        <w:t>Utilisateur, Application Java Utilisateur</w:t>
      </w:r>
      <w:r>
        <w:t>, Serveur local</w:t>
      </w:r>
    </w:p>
    <w:p w14:paraId="5DE3D5A5" w14:textId="77777777" w:rsidR="00E93EA2" w:rsidRPr="005B1719" w:rsidRDefault="00E93EA2" w:rsidP="00E93EA2">
      <w:pPr>
        <w:rPr>
          <w:b/>
        </w:rPr>
      </w:pPr>
      <w:r w:rsidRPr="005B1719">
        <w:rPr>
          <w:b/>
        </w:rPr>
        <w:t xml:space="preserve">Description des enchaînements : </w:t>
      </w:r>
    </w:p>
    <w:p w14:paraId="08880CE9" w14:textId="77777777" w:rsidR="00E93EA2" w:rsidRPr="00A025DF" w:rsidRDefault="00E93EA2" w:rsidP="00E93EA2">
      <w:r w:rsidRPr="00A025DF">
        <w:rPr>
          <w:b/>
        </w:rPr>
        <w:t>Pré conditions</w:t>
      </w:r>
      <w:r w:rsidRPr="00A025DF">
        <w:t xml:space="preserve"> : </w:t>
      </w:r>
      <w:r>
        <w:t>-</w:t>
      </w:r>
    </w:p>
    <w:p w14:paraId="666404AF" w14:textId="77777777" w:rsidR="00E93EA2" w:rsidRDefault="00E93EA2" w:rsidP="00E93EA2">
      <w:pPr>
        <w:rPr>
          <w:b/>
        </w:rPr>
      </w:pPr>
      <w:r w:rsidRPr="00A025DF">
        <w:rPr>
          <w:b/>
        </w:rPr>
        <w:t>Scénario nominal</w:t>
      </w:r>
    </w:p>
    <w:p w14:paraId="0E18AF66" w14:textId="640D83D7" w:rsidR="00931BC1" w:rsidRDefault="00931BC1" w:rsidP="00C07424">
      <w:pPr>
        <w:pStyle w:val="snario"/>
        <w:numPr>
          <w:ilvl w:val="0"/>
          <w:numId w:val="39"/>
        </w:numPr>
        <w:rPr>
          <w:rFonts w:asciiTheme="minorHAnsi" w:hAnsiTheme="minorHAnsi"/>
        </w:rPr>
      </w:pPr>
      <w:r>
        <w:rPr>
          <w:rFonts w:asciiTheme="minorHAnsi" w:hAnsiTheme="minorHAnsi"/>
        </w:rPr>
        <w:t>&lt;&lt;UC : Se logger&gt;&gt;</w:t>
      </w:r>
    </w:p>
    <w:p w14:paraId="261496B3" w14:textId="606611A8" w:rsidR="00E93EA2" w:rsidRDefault="000E110C" w:rsidP="00C07424">
      <w:pPr>
        <w:pStyle w:val="snario"/>
        <w:numPr>
          <w:ilvl w:val="0"/>
          <w:numId w:val="39"/>
        </w:numPr>
        <w:rPr>
          <w:rFonts w:asciiTheme="minorHAnsi" w:hAnsiTheme="minorHAnsi"/>
        </w:rPr>
      </w:pPr>
      <w:r>
        <w:rPr>
          <w:rFonts w:asciiTheme="minorHAnsi" w:hAnsiTheme="minorHAnsi"/>
        </w:rPr>
        <w:t>L'utilisateur</w:t>
      </w:r>
      <w:r w:rsidR="00E93EA2">
        <w:rPr>
          <w:rFonts w:asciiTheme="minorHAnsi" w:hAnsiTheme="minorHAnsi"/>
        </w:rPr>
        <w:t xml:space="preserve"> clique sur </w:t>
      </w:r>
      <w:r>
        <w:rPr>
          <w:rFonts w:asciiTheme="minorHAnsi" w:hAnsiTheme="minorHAnsi"/>
        </w:rPr>
        <w:t>l'onglet</w:t>
      </w:r>
      <w:r w:rsidR="00E93EA2">
        <w:rPr>
          <w:rFonts w:asciiTheme="minorHAnsi" w:hAnsiTheme="minorHAnsi"/>
        </w:rPr>
        <w:t xml:space="preserve"> "</w:t>
      </w:r>
      <w:r>
        <w:rPr>
          <w:rFonts w:asciiTheme="minorHAnsi" w:hAnsiTheme="minorHAnsi"/>
        </w:rPr>
        <w:t>Demandes de monitoring</w:t>
      </w:r>
      <w:r w:rsidR="00E93EA2">
        <w:rPr>
          <w:rFonts w:asciiTheme="minorHAnsi" w:hAnsiTheme="minorHAnsi"/>
        </w:rPr>
        <w:t>"</w:t>
      </w:r>
    </w:p>
    <w:p w14:paraId="09E78249" w14:textId="117DE617" w:rsidR="005F6407" w:rsidRDefault="005F6407" w:rsidP="00C07424">
      <w:pPr>
        <w:pStyle w:val="snario"/>
        <w:numPr>
          <w:ilvl w:val="0"/>
          <w:numId w:val="39"/>
        </w:numPr>
        <w:rPr>
          <w:rFonts w:asciiTheme="minorHAnsi" w:hAnsiTheme="minorHAnsi"/>
        </w:rPr>
      </w:pPr>
      <w:r>
        <w:rPr>
          <w:rFonts w:asciiTheme="minorHAnsi" w:hAnsiTheme="minorHAnsi"/>
        </w:rPr>
        <w:t>L'application Java Utilisateur récupère les demandes de monitoring sur le serveur local</w:t>
      </w:r>
    </w:p>
    <w:p w14:paraId="7EE624CB" w14:textId="54709F7A" w:rsidR="00E93EA2" w:rsidRDefault="005F6407" w:rsidP="00C07424">
      <w:pPr>
        <w:pStyle w:val="snario"/>
        <w:numPr>
          <w:ilvl w:val="0"/>
          <w:numId w:val="39"/>
        </w:numPr>
        <w:rPr>
          <w:rFonts w:asciiTheme="minorHAnsi" w:hAnsiTheme="minorHAnsi"/>
        </w:rPr>
      </w:pPr>
      <w:r>
        <w:rPr>
          <w:rFonts w:asciiTheme="minorHAnsi" w:hAnsiTheme="minorHAnsi"/>
        </w:rPr>
        <w:t>L'application Java Utilisateur affiche la liste des demandes</w:t>
      </w:r>
    </w:p>
    <w:p w14:paraId="5E1E82CB" w14:textId="1312BB4D" w:rsidR="00E93EA2" w:rsidRDefault="00856C60" w:rsidP="00C07424">
      <w:pPr>
        <w:pStyle w:val="snario"/>
        <w:numPr>
          <w:ilvl w:val="0"/>
          <w:numId w:val="39"/>
        </w:numPr>
        <w:rPr>
          <w:rFonts w:asciiTheme="minorHAnsi" w:hAnsiTheme="minorHAnsi"/>
        </w:rPr>
      </w:pPr>
      <w:r>
        <w:rPr>
          <w:rFonts w:asciiTheme="minorHAnsi" w:hAnsiTheme="minorHAnsi"/>
        </w:rPr>
        <w:t>L'utilisateur clique sur le bouton "Accepter" à côté d'une demande</w:t>
      </w:r>
    </w:p>
    <w:p w14:paraId="54010162" w14:textId="759FCA16" w:rsidR="00E93EA2" w:rsidRDefault="00D64668" w:rsidP="00C07424">
      <w:pPr>
        <w:pStyle w:val="snario"/>
        <w:numPr>
          <w:ilvl w:val="0"/>
          <w:numId w:val="39"/>
        </w:numPr>
        <w:rPr>
          <w:rFonts w:asciiTheme="minorHAnsi" w:hAnsiTheme="minorHAnsi"/>
        </w:rPr>
      </w:pPr>
      <w:r>
        <w:rPr>
          <w:rFonts w:asciiTheme="minorHAnsi" w:hAnsiTheme="minorHAnsi"/>
        </w:rPr>
        <w:t>L'application Java Utilisateur met à jour la liste des demandes</w:t>
      </w:r>
    </w:p>
    <w:p w14:paraId="459EE4F1" w14:textId="77777777" w:rsidR="00E93EA2" w:rsidRDefault="00E93EA2" w:rsidP="00C07424">
      <w:pPr>
        <w:pStyle w:val="snario"/>
        <w:numPr>
          <w:ilvl w:val="0"/>
          <w:numId w:val="39"/>
        </w:numPr>
        <w:rPr>
          <w:rFonts w:asciiTheme="minorHAnsi" w:hAnsiTheme="minorHAnsi"/>
        </w:rPr>
      </w:pPr>
      <w:r>
        <w:rPr>
          <w:rFonts w:asciiTheme="minorHAnsi" w:hAnsiTheme="minorHAnsi"/>
        </w:rPr>
        <w:t>Fin du scénario nominal</w:t>
      </w:r>
    </w:p>
    <w:p w14:paraId="7BC1D14E" w14:textId="77777777" w:rsidR="00E93EA2" w:rsidRPr="009A0624" w:rsidRDefault="00E93EA2" w:rsidP="00E93EA2">
      <w:pPr>
        <w:pStyle w:val="snario"/>
        <w:numPr>
          <w:ilvl w:val="0"/>
          <w:numId w:val="0"/>
        </w:numPr>
        <w:ind w:left="720"/>
        <w:rPr>
          <w:rFonts w:asciiTheme="minorHAnsi" w:hAnsiTheme="minorHAnsi"/>
        </w:rPr>
      </w:pPr>
    </w:p>
    <w:p w14:paraId="5587A2C8" w14:textId="77777777" w:rsidR="00E93EA2" w:rsidRDefault="00E93EA2" w:rsidP="00E93EA2">
      <w:pPr>
        <w:rPr>
          <w:b/>
          <w:bCs/>
        </w:rPr>
      </w:pPr>
      <w:r w:rsidRPr="007C4D07">
        <w:rPr>
          <w:b/>
          <w:bCs/>
        </w:rPr>
        <w:t>Scénario alternatif</w:t>
      </w:r>
    </w:p>
    <w:p w14:paraId="2B0841E9" w14:textId="6F29F055" w:rsidR="005B3799" w:rsidRDefault="005B3799" w:rsidP="00E93EA2">
      <w:pPr>
        <w:rPr>
          <w:bCs/>
        </w:rPr>
      </w:pPr>
      <w:r>
        <w:rPr>
          <w:bCs/>
        </w:rPr>
        <w:t>A1 : L'utilisateur refuse la demande de monitoring</w:t>
      </w:r>
    </w:p>
    <w:p w14:paraId="76D547A1" w14:textId="3A8A9A4C" w:rsidR="005B3799" w:rsidRDefault="005B3799" w:rsidP="00C07424">
      <w:pPr>
        <w:pStyle w:val="Paragraphedeliste"/>
        <w:numPr>
          <w:ilvl w:val="0"/>
          <w:numId w:val="29"/>
        </w:numPr>
        <w:rPr>
          <w:bCs/>
        </w:rPr>
      </w:pPr>
      <w:r>
        <w:rPr>
          <w:bCs/>
        </w:rPr>
        <w:t>Démarre au point 4 du scénario nominal</w:t>
      </w:r>
    </w:p>
    <w:p w14:paraId="42726B49" w14:textId="4093B362" w:rsidR="005B3799" w:rsidRDefault="005B3799" w:rsidP="00C07424">
      <w:pPr>
        <w:pStyle w:val="Paragraphedeliste"/>
        <w:numPr>
          <w:ilvl w:val="0"/>
          <w:numId w:val="40"/>
        </w:numPr>
        <w:rPr>
          <w:bCs/>
        </w:rPr>
      </w:pPr>
      <w:r>
        <w:rPr>
          <w:bCs/>
        </w:rPr>
        <w:t>L'utilisateur clique sur le bouton "Refuser" à côté d'une demande</w:t>
      </w:r>
    </w:p>
    <w:p w14:paraId="4B9664A5" w14:textId="1B372124" w:rsidR="00E038CA" w:rsidRPr="005B3799" w:rsidRDefault="00E038CA" w:rsidP="00C07424">
      <w:pPr>
        <w:pStyle w:val="Paragraphedeliste"/>
        <w:numPr>
          <w:ilvl w:val="0"/>
          <w:numId w:val="40"/>
        </w:numPr>
        <w:rPr>
          <w:bCs/>
        </w:rPr>
      </w:pPr>
      <w:r>
        <w:rPr>
          <w:bCs/>
        </w:rPr>
        <w:t>Fin du scénario alternatif</w:t>
      </w:r>
    </w:p>
    <w:p w14:paraId="4F7CBFD3" w14:textId="77777777" w:rsidR="00E93EA2" w:rsidRPr="00A025DF" w:rsidRDefault="00E93EA2" w:rsidP="00E93EA2">
      <w:pPr>
        <w:rPr>
          <w:b/>
        </w:rPr>
      </w:pPr>
      <w:r w:rsidRPr="00A025DF">
        <w:rPr>
          <w:b/>
        </w:rPr>
        <w:t xml:space="preserve">Post conditions : </w:t>
      </w:r>
      <w:r w:rsidRPr="0092588A">
        <w:t>-</w:t>
      </w:r>
    </w:p>
    <w:p w14:paraId="7FD7F470" w14:textId="77777777" w:rsidR="00E93EA2" w:rsidRPr="005B1719" w:rsidRDefault="00E93EA2" w:rsidP="00E93EA2">
      <w:pPr>
        <w:rPr>
          <w:b/>
        </w:rPr>
      </w:pPr>
      <w:r w:rsidRPr="005B1719">
        <w:rPr>
          <w:b/>
        </w:rPr>
        <w:t xml:space="preserve">Besoin d’IHM: </w:t>
      </w:r>
    </w:p>
    <w:p w14:paraId="1AC97762" w14:textId="77777777" w:rsidR="00E93EA2" w:rsidRDefault="00E93EA2" w:rsidP="00E93EA2">
      <w:pPr>
        <w:rPr>
          <w:b/>
        </w:rPr>
      </w:pPr>
      <w:r w:rsidRPr="00A025DF">
        <w:rPr>
          <w:b/>
        </w:rPr>
        <w:t xml:space="preserve">Remarques (optionnel) : </w:t>
      </w:r>
    </w:p>
    <w:p w14:paraId="3DF5A678" w14:textId="77777777" w:rsidR="00E93EA2" w:rsidRDefault="00E93EA2" w:rsidP="00E93EA2">
      <w:pPr>
        <w:pStyle w:val="Titre4"/>
      </w:pPr>
      <w:r>
        <w:t>Diagramme de séquences</w:t>
      </w:r>
    </w:p>
    <w:p w14:paraId="3678FB0C" w14:textId="77777777" w:rsidR="00340E32" w:rsidRDefault="00340E32">
      <w:pPr>
        <w:jc w:val="left"/>
      </w:pPr>
      <w:r>
        <w:br w:type="page"/>
      </w:r>
    </w:p>
    <w:p w14:paraId="5A43BE7E" w14:textId="3EE75FE9" w:rsidR="00340E32" w:rsidRDefault="00340E32" w:rsidP="00340E32">
      <w:pPr>
        <w:pStyle w:val="Titre3"/>
      </w:pPr>
      <w:r>
        <w:lastRenderedPageBreak/>
        <w:t>Consulter la barre d'utilisation</w:t>
      </w:r>
    </w:p>
    <w:p w14:paraId="73EFDE62" w14:textId="77777777" w:rsidR="00340E32" w:rsidRPr="00C40CA5" w:rsidRDefault="00340E32" w:rsidP="00340E32">
      <w:pPr>
        <w:pStyle w:val="Titre4"/>
      </w:pPr>
      <w:r w:rsidRPr="00C40CA5">
        <w:t>Fiche descriptive</w:t>
      </w:r>
      <w:bookmarkStart w:id="22" w:name="_GoBack"/>
      <w:bookmarkEnd w:id="22"/>
    </w:p>
    <w:p w14:paraId="5433440C" w14:textId="2C769B02" w:rsidR="00340E32" w:rsidRPr="00A025DF" w:rsidRDefault="00340E32" w:rsidP="00340E32">
      <w:pPr>
        <w:rPr>
          <w:b/>
        </w:rPr>
      </w:pPr>
      <w:r w:rsidRPr="00A025DF">
        <w:rPr>
          <w:b/>
        </w:rPr>
        <w:t>Description</w:t>
      </w:r>
      <w:r>
        <w:rPr>
          <w:b/>
        </w:rPr>
        <w:t xml:space="preserve"> </w:t>
      </w:r>
      <w:r>
        <w:t xml:space="preserve">: </w:t>
      </w:r>
      <w:r w:rsidR="00163BE1">
        <w:t>Un utilisateur</w:t>
      </w:r>
      <w:r>
        <w:t xml:space="preserve"> souhaite </w:t>
      </w:r>
      <w:r w:rsidR="00163BE1">
        <w:t>c</w:t>
      </w:r>
      <w:r w:rsidR="004F775B">
        <w:t>onsulter s</w:t>
      </w:r>
      <w:r w:rsidR="00163BE1">
        <w:t>a barre d'utilisation</w:t>
      </w:r>
      <w:r>
        <w:t>.</w:t>
      </w:r>
    </w:p>
    <w:p w14:paraId="4DC6504F" w14:textId="12524D10" w:rsidR="00340E32" w:rsidRPr="00A025DF" w:rsidRDefault="00340E32" w:rsidP="00340E32">
      <w:pPr>
        <w:rPr>
          <w:rFonts w:ascii="Arial" w:hAnsi="Arial"/>
        </w:rPr>
      </w:pPr>
      <w:r w:rsidRPr="00A025DF">
        <w:rPr>
          <w:b/>
        </w:rPr>
        <w:t>Acteurs</w:t>
      </w:r>
      <w:r>
        <w:t xml:space="preserve"> : </w:t>
      </w:r>
      <w:r w:rsidR="0025276A">
        <w:t>Utilisateur</w:t>
      </w:r>
      <w:r>
        <w:t xml:space="preserve">, Application Java </w:t>
      </w:r>
      <w:r w:rsidR="009A6C33">
        <w:t>Utilisateur</w:t>
      </w:r>
      <w:r>
        <w:t>, Serveur local</w:t>
      </w:r>
    </w:p>
    <w:p w14:paraId="4C03B945" w14:textId="77777777" w:rsidR="00340E32" w:rsidRPr="005B1719" w:rsidRDefault="00340E32" w:rsidP="00340E32">
      <w:pPr>
        <w:rPr>
          <w:b/>
        </w:rPr>
      </w:pPr>
      <w:r w:rsidRPr="005B1719">
        <w:rPr>
          <w:b/>
        </w:rPr>
        <w:t xml:space="preserve">Description des enchaînements : </w:t>
      </w:r>
    </w:p>
    <w:p w14:paraId="45E76C59" w14:textId="77777777" w:rsidR="00340E32" w:rsidRPr="00A025DF" w:rsidRDefault="00340E32" w:rsidP="00340E32">
      <w:r w:rsidRPr="00A025DF">
        <w:rPr>
          <w:b/>
        </w:rPr>
        <w:t>Pré conditions</w:t>
      </w:r>
      <w:r w:rsidRPr="00A025DF">
        <w:t xml:space="preserve"> : </w:t>
      </w:r>
      <w:r>
        <w:t>-</w:t>
      </w:r>
    </w:p>
    <w:p w14:paraId="5A347BD4" w14:textId="77777777" w:rsidR="00340E32" w:rsidRDefault="00340E32" w:rsidP="00340E32">
      <w:pPr>
        <w:rPr>
          <w:b/>
        </w:rPr>
      </w:pPr>
      <w:r w:rsidRPr="00A025DF">
        <w:rPr>
          <w:b/>
        </w:rPr>
        <w:t>Scénario nominal</w:t>
      </w:r>
    </w:p>
    <w:p w14:paraId="3FEB8296" w14:textId="40A21C50" w:rsidR="00340E32" w:rsidRDefault="007A5733" w:rsidP="00C07424">
      <w:pPr>
        <w:pStyle w:val="snario"/>
        <w:numPr>
          <w:ilvl w:val="0"/>
          <w:numId w:val="41"/>
        </w:numPr>
        <w:rPr>
          <w:rFonts w:asciiTheme="minorHAnsi" w:hAnsiTheme="minorHAnsi"/>
        </w:rPr>
      </w:pPr>
      <w:r>
        <w:rPr>
          <w:rFonts w:asciiTheme="minorHAnsi" w:hAnsiTheme="minorHAnsi"/>
        </w:rPr>
        <w:t>L'utilisateur clique sur l'icône de l'application sur le bureau</w:t>
      </w:r>
    </w:p>
    <w:p w14:paraId="1C77F296" w14:textId="76C7743F" w:rsidR="007A5733" w:rsidRDefault="007A5733" w:rsidP="00C07424">
      <w:pPr>
        <w:pStyle w:val="snario"/>
        <w:numPr>
          <w:ilvl w:val="0"/>
          <w:numId w:val="41"/>
        </w:numPr>
        <w:rPr>
          <w:rFonts w:asciiTheme="minorHAnsi" w:hAnsiTheme="minorHAnsi"/>
        </w:rPr>
      </w:pPr>
      <w:r>
        <w:rPr>
          <w:rFonts w:asciiTheme="minorHAnsi" w:hAnsiTheme="minorHAnsi"/>
        </w:rPr>
        <w:t>L'application Java Utilisateur récupère les données sur le serveur local</w:t>
      </w:r>
    </w:p>
    <w:p w14:paraId="26250F44" w14:textId="5CC39F34" w:rsidR="007A5733" w:rsidRDefault="007A5733" w:rsidP="00C07424">
      <w:pPr>
        <w:pStyle w:val="snario"/>
        <w:numPr>
          <w:ilvl w:val="0"/>
          <w:numId w:val="41"/>
        </w:numPr>
        <w:rPr>
          <w:rFonts w:asciiTheme="minorHAnsi" w:hAnsiTheme="minorHAnsi"/>
        </w:rPr>
      </w:pPr>
      <w:r>
        <w:rPr>
          <w:rFonts w:asciiTheme="minorHAnsi" w:hAnsiTheme="minorHAnsi"/>
        </w:rPr>
        <w:t>L'application Java Utilisateur affiche les données récupérées</w:t>
      </w:r>
    </w:p>
    <w:p w14:paraId="606C5CAC" w14:textId="382C177D" w:rsidR="004154D3" w:rsidRDefault="004154D3" w:rsidP="00C07424">
      <w:pPr>
        <w:pStyle w:val="snario"/>
        <w:numPr>
          <w:ilvl w:val="0"/>
          <w:numId w:val="41"/>
        </w:numPr>
        <w:rPr>
          <w:rFonts w:asciiTheme="minorHAnsi" w:hAnsiTheme="minorHAnsi"/>
        </w:rPr>
      </w:pPr>
      <w:r>
        <w:rPr>
          <w:rFonts w:asciiTheme="minorHAnsi" w:hAnsiTheme="minorHAnsi"/>
        </w:rPr>
        <w:t>Fin du scénario nominal</w:t>
      </w:r>
    </w:p>
    <w:p w14:paraId="48FD938A" w14:textId="77777777" w:rsidR="00340E32" w:rsidRPr="009A0624" w:rsidRDefault="00340E32" w:rsidP="00340E32">
      <w:pPr>
        <w:pStyle w:val="snario"/>
        <w:numPr>
          <w:ilvl w:val="0"/>
          <w:numId w:val="0"/>
        </w:numPr>
        <w:ind w:left="720"/>
        <w:rPr>
          <w:rFonts w:asciiTheme="minorHAnsi" w:hAnsiTheme="minorHAnsi"/>
        </w:rPr>
      </w:pPr>
    </w:p>
    <w:p w14:paraId="4311EB9A" w14:textId="77777777" w:rsidR="00340E32" w:rsidRPr="00CA017D" w:rsidRDefault="00340E32" w:rsidP="00340E32">
      <w:pPr>
        <w:rPr>
          <w:b/>
          <w:bCs/>
        </w:rPr>
      </w:pPr>
      <w:r w:rsidRPr="007C4D07">
        <w:rPr>
          <w:b/>
          <w:bCs/>
        </w:rPr>
        <w:t>Scénario alternatif</w:t>
      </w:r>
    </w:p>
    <w:p w14:paraId="21883DF3" w14:textId="77777777" w:rsidR="00340E32" w:rsidRPr="00A025DF" w:rsidRDefault="00340E32" w:rsidP="00340E32">
      <w:pPr>
        <w:rPr>
          <w:b/>
        </w:rPr>
      </w:pPr>
      <w:r w:rsidRPr="00A025DF">
        <w:rPr>
          <w:b/>
        </w:rPr>
        <w:t xml:space="preserve">Post conditions : </w:t>
      </w:r>
      <w:r w:rsidRPr="0092588A">
        <w:t>-</w:t>
      </w:r>
    </w:p>
    <w:p w14:paraId="02BD664D" w14:textId="77777777" w:rsidR="00340E32" w:rsidRPr="005B1719" w:rsidRDefault="00340E32" w:rsidP="00340E32">
      <w:pPr>
        <w:rPr>
          <w:b/>
        </w:rPr>
      </w:pPr>
      <w:r w:rsidRPr="005B1719">
        <w:rPr>
          <w:b/>
        </w:rPr>
        <w:t xml:space="preserve">Besoin d’IHM: </w:t>
      </w:r>
    </w:p>
    <w:p w14:paraId="370A5557" w14:textId="77777777" w:rsidR="00340E32" w:rsidRDefault="00340E32" w:rsidP="00340E32">
      <w:pPr>
        <w:rPr>
          <w:b/>
        </w:rPr>
      </w:pPr>
      <w:r w:rsidRPr="00A025DF">
        <w:rPr>
          <w:b/>
        </w:rPr>
        <w:t xml:space="preserve">Remarques (optionnel) : </w:t>
      </w:r>
    </w:p>
    <w:p w14:paraId="2278BB62" w14:textId="77777777" w:rsidR="00340E32" w:rsidRDefault="00340E32" w:rsidP="00340E32">
      <w:pPr>
        <w:pStyle w:val="Titre4"/>
      </w:pPr>
      <w:r>
        <w:t>Diagramme de séquences</w:t>
      </w:r>
    </w:p>
    <w:p w14:paraId="65137B98" w14:textId="77777777" w:rsidR="00EA3FD2" w:rsidRDefault="00EA3FD2">
      <w:pPr>
        <w:jc w:val="left"/>
      </w:pPr>
      <w:r>
        <w:br w:type="page"/>
      </w:r>
    </w:p>
    <w:p w14:paraId="377970F4" w14:textId="57BDF641" w:rsidR="00EA3FD2" w:rsidRDefault="00EA3FD2" w:rsidP="00EA3FD2">
      <w:pPr>
        <w:pStyle w:val="Titre3"/>
      </w:pPr>
      <w:r>
        <w:lastRenderedPageBreak/>
        <w:t>Cons</w:t>
      </w:r>
      <w:r>
        <w:t>ulter ses statistiques</w:t>
      </w:r>
    </w:p>
    <w:p w14:paraId="48EF0859" w14:textId="77777777" w:rsidR="00EA3FD2" w:rsidRPr="00C40CA5" w:rsidRDefault="00EA3FD2" w:rsidP="00EA3FD2">
      <w:pPr>
        <w:pStyle w:val="Titre4"/>
      </w:pPr>
      <w:r w:rsidRPr="00C40CA5">
        <w:t>Fiche descriptive</w:t>
      </w:r>
    </w:p>
    <w:p w14:paraId="152011A8" w14:textId="04080B0E" w:rsidR="00EA3FD2" w:rsidRPr="00A025DF" w:rsidRDefault="00EA3FD2" w:rsidP="00EA3FD2">
      <w:pPr>
        <w:rPr>
          <w:b/>
        </w:rPr>
      </w:pPr>
      <w:r w:rsidRPr="00A025DF">
        <w:rPr>
          <w:b/>
        </w:rPr>
        <w:t>Description</w:t>
      </w:r>
      <w:r>
        <w:rPr>
          <w:b/>
        </w:rPr>
        <w:t xml:space="preserve"> </w:t>
      </w:r>
      <w:r>
        <w:t xml:space="preserve">: Un utilisateur souhaite consulter </w:t>
      </w:r>
      <w:r w:rsidR="00244E29">
        <w:t>ses statistiques</w:t>
      </w:r>
      <w:r>
        <w:t>.</w:t>
      </w:r>
    </w:p>
    <w:p w14:paraId="0A520CE9" w14:textId="77777777" w:rsidR="00EA3FD2" w:rsidRPr="00A025DF" w:rsidRDefault="00EA3FD2" w:rsidP="00EA3FD2">
      <w:pPr>
        <w:rPr>
          <w:rFonts w:ascii="Arial" w:hAnsi="Arial"/>
        </w:rPr>
      </w:pPr>
      <w:r w:rsidRPr="00A025DF">
        <w:rPr>
          <w:b/>
        </w:rPr>
        <w:t>Acteurs</w:t>
      </w:r>
      <w:r>
        <w:t xml:space="preserve"> : Utilisateur, Application Java Utilisateur, Serveur local</w:t>
      </w:r>
    </w:p>
    <w:p w14:paraId="08C606F0" w14:textId="77777777" w:rsidR="00EA3FD2" w:rsidRPr="005B1719" w:rsidRDefault="00EA3FD2" w:rsidP="00EA3FD2">
      <w:pPr>
        <w:rPr>
          <w:b/>
        </w:rPr>
      </w:pPr>
      <w:r w:rsidRPr="005B1719">
        <w:rPr>
          <w:b/>
        </w:rPr>
        <w:t xml:space="preserve">Description des enchaînements : </w:t>
      </w:r>
    </w:p>
    <w:p w14:paraId="3004D2D2" w14:textId="77777777" w:rsidR="00EA3FD2" w:rsidRPr="00A025DF" w:rsidRDefault="00EA3FD2" w:rsidP="00EA3FD2">
      <w:r w:rsidRPr="00A025DF">
        <w:rPr>
          <w:b/>
        </w:rPr>
        <w:t>Pré conditions</w:t>
      </w:r>
      <w:r w:rsidRPr="00A025DF">
        <w:t xml:space="preserve"> : </w:t>
      </w:r>
      <w:r>
        <w:t>-</w:t>
      </w:r>
    </w:p>
    <w:p w14:paraId="44188D84" w14:textId="77777777" w:rsidR="00EA3FD2" w:rsidRDefault="00EA3FD2" w:rsidP="00EA3FD2">
      <w:pPr>
        <w:rPr>
          <w:b/>
        </w:rPr>
      </w:pPr>
      <w:r w:rsidRPr="00A025DF">
        <w:rPr>
          <w:b/>
        </w:rPr>
        <w:t>Scénario nominal</w:t>
      </w:r>
    </w:p>
    <w:p w14:paraId="078E75D6" w14:textId="339B10B0" w:rsidR="0057041A" w:rsidRDefault="00560375" w:rsidP="00C07424">
      <w:pPr>
        <w:pStyle w:val="Paragraphedeliste"/>
        <w:numPr>
          <w:ilvl w:val="0"/>
          <w:numId w:val="42"/>
        </w:numPr>
      </w:pPr>
      <w:r>
        <w:t>&lt;&lt;UC : Se logger&gt;&gt;</w:t>
      </w:r>
    </w:p>
    <w:p w14:paraId="4627B88B" w14:textId="77777777" w:rsidR="00560375" w:rsidRDefault="00560375" w:rsidP="00C07424">
      <w:pPr>
        <w:pStyle w:val="Paragraphedeliste"/>
        <w:numPr>
          <w:ilvl w:val="0"/>
          <w:numId w:val="42"/>
        </w:numPr>
      </w:pPr>
      <w:r>
        <w:t>L'application Java Superviseur récupère les informations de l'utilisateur sur son serveur local</w:t>
      </w:r>
    </w:p>
    <w:p w14:paraId="7C30879B" w14:textId="2CD198D0" w:rsidR="0057041A" w:rsidRDefault="00560375" w:rsidP="00C07424">
      <w:pPr>
        <w:pStyle w:val="Paragraphedeliste"/>
        <w:numPr>
          <w:ilvl w:val="0"/>
          <w:numId w:val="42"/>
        </w:numPr>
      </w:pPr>
      <w:r w:rsidRPr="00344B0B">
        <w:t xml:space="preserve">L'application Java Superviseur affiche les </w:t>
      </w:r>
      <w:r>
        <w:t xml:space="preserve">statistiques </w:t>
      </w:r>
      <w:r w:rsidR="002A2785">
        <w:t>récupérées</w:t>
      </w:r>
    </w:p>
    <w:p w14:paraId="1A67D71B" w14:textId="545E0A20" w:rsidR="00EA3FD2" w:rsidRPr="0037521E" w:rsidRDefault="008403BD" w:rsidP="00C07424">
      <w:pPr>
        <w:pStyle w:val="Paragraphedeliste"/>
        <w:numPr>
          <w:ilvl w:val="0"/>
          <w:numId w:val="42"/>
        </w:numPr>
      </w:pPr>
      <w:r>
        <w:t>L'utilisateur</w:t>
      </w:r>
      <w:r w:rsidR="00C129AA">
        <w:t xml:space="preserve"> consulte s</w:t>
      </w:r>
      <w:r w:rsidR="00560375" w:rsidRPr="0057041A">
        <w:t>es informations</w:t>
      </w:r>
    </w:p>
    <w:p w14:paraId="1CB3F8DC" w14:textId="77777777" w:rsidR="00EA3FD2" w:rsidRPr="00CA017D" w:rsidRDefault="00EA3FD2" w:rsidP="00EA3FD2">
      <w:pPr>
        <w:rPr>
          <w:b/>
          <w:bCs/>
        </w:rPr>
      </w:pPr>
      <w:r w:rsidRPr="007C4D07">
        <w:rPr>
          <w:b/>
          <w:bCs/>
        </w:rPr>
        <w:t>Scénario alternatif</w:t>
      </w:r>
    </w:p>
    <w:p w14:paraId="3F5EBF6D" w14:textId="77777777" w:rsidR="00EA3FD2" w:rsidRPr="00A025DF" w:rsidRDefault="00EA3FD2" w:rsidP="00EA3FD2">
      <w:pPr>
        <w:rPr>
          <w:b/>
        </w:rPr>
      </w:pPr>
      <w:r w:rsidRPr="00A025DF">
        <w:rPr>
          <w:b/>
        </w:rPr>
        <w:t xml:space="preserve">Post conditions : </w:t>
      </w:r>
      <w:r w:rsidRPr="0092588A">
        <w:t>-</w:t>
      </w:r>
    </w:p>
    <w:p w14:paraId="30E29895" w14:textId="77777777" w:rsidR="00EA3FD2" w:rsidRPr="005B1719" w:rsidRDefault="00EA3FD2" w:rsidP="00EA3FD2">
      <w:pPr>
        <w:rPr>
          <w:b/>
        </w:rPr>
      </w:pPr>
      <w:r w:rsidRPr="005B1719">
        <w:rPr>
          <w:b/>
        </w:rPr>
        <w:t xml:space="preserve">Besoin d’IHM: </w:t>
      </w:r>
    </w:p>
    <w:p w14:paraId="000459C2" w14:textId="77777777" w:rsidR="00EA3FD2" w:rsidRDefault="00EA3FD2" w:rsidP="00EA3FD2">
      <w:pPr>
        <w:rPr>
          <w:b/>
        </w:rPr>
      </w:pPr>
      <w:r w:rsidRPr="00A025DF">
        <w:rPr>
          <w:b/>
        </w:rPr>
        <w:t xml:space="preserve">Remarques (optionnel) : </w:t>
      </w:r>
    </w:p>
    <w:p w14:paraId="41F421D9" w14:textId="77777777" w:rsidR="00EA3FD2" w:rsidRDefault="00EA3FD2" w:rsidP="00EA3FD2">
      <w:pPr>
        <w:pStyle w:val="Titre4"/>
      </w:pPr>
      <w:r>
        <w:t>Diagramme de séquences</w:t>
      </w:r>
    </w:p>
    <w:p w14:paraId="77DD299F" w14:textId="15652A46" w:rsidR="00DD1FC8" w:rsidRDefault="00DD1FC8">
      <w:pPr>
        <w:jc w:val="left"/>
      </w:pPr>
      <w:r>
        <w:br w:type="page"/>
      </w:r>
    </w:p>
    <w:p w14:paraId="23B5EB4D" w14:textId="15109F99" w:rsidR="00231897" w:rsidRDefault="00231897" w:rsidP="000772AC">
      <w:pPr>
        <w:pStyle w:val="Titre2"/>
      </w:pPr>
      <w:bookmarkStart w:id="23" w:name="_Toc510087857"/>
      <w:r>
        <w:lastRenderedPageBreak/>
        <w:t>Conclusion</w:t>
      </w:r>
      <w:bookmarkEnd w:id="23"/>
    </w:p>
    <w:p w14:paraId="670AE3A5" w14:textId="27CC2814" w:rsidR="000772AC" w:rsidRDefault="000772AC">
      <w:pPr>
        <w:jc w:val="left"/>
      </w:pPr>
      <w:r>
        <w:br w:type="page"/>
      </w:r>
    </w:p>
    <w:p w14:paraId="2E40AC97" w14:textId="1F76B600" w:rsidR="00E105D9" w:rsidRDefault="00E105D9" w:rsidP="00E105D9">
      <w:pPr>
        <w:pStyle w:val="Titre1"/>
      </w:pPr>
      <w:bookmarkStart w:id="24" w:name="_Toc510087858"/>
      <w:r>
        <w:lastRenderedPageBreak/>
        <w:t>Implémentation</w:t>
      </w:r>
      <w:bookmarkEnd w:id="24"/>
    </w:p>
    <w:p w14:paraId="0229FA5F" w14:textId="4E1C122B" w:rsidR="00E105D9" w:rsidRDefault="000772AC" w:rsidP="000772AC">
      <w:pPr>
        <w:pStyle w:val="Titre2"/>
      </w:pPr>
      <w:bookmarkStart w:id="25" w:name="_Toc510087859"/>
      <w:r>
        <w:t>Introduction</w:t>
      </w:r>
      <w:bookmarkEnd w:id="25"/>
    </w:p>
    <w:p w14:paraId="3D4D0094" w14:textId="77777777" w:rsidR="000772AC" w:rsidRDefault="000772AC" w:rsidP="00947C9A"/>
    <w:p w14:paraId="54B28C29" w14:textId="414AB264" w:rsidR="000772AC" w:rsidRDefault="000772AC">
      <w:pPr>
        <w:jc w:val="left"/>
      </w:pPr>
      <w:r>
        <w:br w:type="page"/>
      </w:r>
    </w:p>
    <w:p w14:paraId="1BBC8046" w14:textId="2991AD50" w:rsidR="000772AC" w:rsidRDefault="000772AC" w:rsidP="000772AC">
      <w:pPr>
        <w:pStyle w:val="Titre2"/>
      </w:pPr>
      <w:bookmarkStart w:id="26" w:name="_Toc510087860"/>
      <w:r>
        <w:lastRenderedPageBreak/>
        <w:t>Conclusion</w:t>
      </w:r>
      <w:bookmarkEnd w:id="26"/>
    </w:p>
    <w:p w14:paraId="2830ED47" w14:textId="6E540565" w:rsidR="00E105D9" w:rsidRDefault="00E105D9" w:rsidP="00E105D9">
      <w:pPr>
        <w:pStyle w:val="Titre1"/>
      </w:pPr>
      <w:bookmarkStart w:id="27" w:name="_Toc510087861"/>
      <w:r>
        <w:t>Validation</w:t>
      </w:r>
      <w:bookmarkEnd w:id="27"/>
    </w:p>
    <w:p w14:paraId="780B8E03" w14:textId="418ADC21" w:rsidR="00E105D9" w:rsidRDefault="000772AC" w:rsidP="000772AC">
      <w:pPr>
        <w:pStyle w:val="Titre2"/>
      </w:pPr>
      <w:bookmarkStart w:id="28" w:name="_Toc510087862"/>
      <w:r>
        <w:t>Introduction</w:t>
      </w:r>
      <w:bookmarkEnd w:id="28"/>
    </w:p>
    <w:p w14:paraId="4F6DC77D" w14:textId="77777777" w:rsidR="000772AC" w:rsidRDefault="000772AC" w:rsidP="00947C9A"/>
    <w:p w14:paraId="3C7061B3" w14:textId="77777777" w:rsidR="000772AC" w:rsidRDefault="000772AC" w:rsidP="00947C9A"/>
    <w:p w14:paraId="7861A5FF" w14:textId="552A2BE2" w:rsidR="000772AC" w:rsidRDefault="000772AC">
      <w:pPr>
        <w:jc w:val="left"/>
      </w:pPr>
      <w:r>
        <w:br w:type="page"/>
      </w:r>
    </w:p>
    <w:p w14:paraId="072BB00A" w14:textId="320D1F23" w:rsidR="000772AC" w:rsidRDefault="000772AC" w:rsidP="000772AC">
      <w:pPr>
        <w:pStyle w:val="Titre2"/>
      </w:pPr>
      <w:bookmarkStart w:id="29" w:name="_Toc510087863"/>
      <w:r>
        <w:lastRenderedPageBreak/>
        <w:t>Conclusion</w:t>
      </w:r>
      <w:bookmarkEnd w:id="29"/>
    </w:p>
    <w:p w14:paraId="285FDAB8" w14:textId="14AE0149" w:rsidR="00E105D9" w:rsidRDefault="00E105D9" w:rsidP="00E105D9">
      <w:pPr>
        <w:pStyle w:val="Titre1"/>
      </w:pPr>
      <w:bookmarkStart w:id="30" w:name="_Toc510087864"/>
      <w:r>
        <w:t>Conclusion</w:t>
      </w:r>
      <w:bookmarkEnd w:id="30"/>
    </w:p>
    <w:p w14:paraId="00569565" w14:textId="691D423E" w:rsidR="00E105D9" w:rsidRDefault="00E105D9" w:rsidP="00E105D9">
      <w:pPr>
        <w:pStyle w:val="Titre2"/>
      </w:pPr>
      <w:bookmarkStart w:id="31" w:name="_Toc510087865"/>
      <w:r>
        <w:t>Conclusions personnelles</w:t>
      </w:r>
      <w:bookmarkEnd w:id="31"/>
    </w:p>
    <w:p w14:paraId="327C0719" w14:textId="77777777" w:rsidR="00E105D9" w:rsidRDefault="00E105D9" w:rsidP="00E105D9"/>
    <w:p w14:paraId="5B291515" w14:textId="674516D1" w:rsidR="00E105D9" w:rsidRDefault="00E105D9" w:rsidP="00E105D9">
      <w:pPr>
        <w:pStyle w:val="Titre1"/>
      </w:pPr>
      <w:bookmarkStart w:id="32" w:name="_Toc510087866"/>
      <w:r>
        <w:t>Annexes</w:t>
      </w:r>
      <w:bookmarkEnd w:id="32"/>
    </w:p>
    <w:p w14:paraId="6627296F" w14:textId="77777777" w:rsidR="00411F8E" w:rsidRPr="00411F8E" w:rsidRDefault="00411F8E" w:rsidP="00411F8E"/>
    <w:p w14:paraId="0796ABB7" w14:textId="13FF9EE0" w:rsidR="00E105D9" w:rsidRDefault="00E105D9" w:rsidP="0016213C">
      <w:pPr>
        <w:pStyle w:val="Titre2"/>
      </w:pPr>
      <w:bookmarkStart w:id="33" w:name="_Toc510087867"/>
      <w:r>
        <w:t xml:space="preserve">Déclaration </w:t>
      </w:r>
      <w:r w:rsidR="0016213C">
        <w:t>d’honneur</w:t>
      </w:r>
      <w:bookmarkEnd w:id="33"/>
    </w:p>
    <w:p w14:paraId="24778BD4" w14:textId="77777777" w:rsidR="00A615A5" w:rsidRDefault="00A615A5" w:rsidP="00A615A5"/>
    <w:p w14:paraId="193C1697" w14:textId="77777777" w:rsidR="00A615A5" w:rsidRDefault="00A615A5" w:rsidP="00A615A5"/>
    <w:p w14:paraId="313B58C7" w14:textId="185A30B3" w:rsidR="00A615A5" w:rsidRDefault="00A615A5" w:rsidP="00A615A5">
      <w:pPr>
        <w:pStyle w:val="Titre2"/>
      </w:pPr>
      <w:bookmarkStart w:id="34" w:name="_Toc510087868"/>
      <w:r>
        <w:t>Sources</w:t>
      </w:r>
      <w:bookmarkEnd w:id="34"/>
    </w:p>
    <w:p w14:paraId="570B12FA" w14:textId="24FE5F3B" w:rsidR="00A615A5" w:rsidRDefault="00163D9B" w:rsidP="00A615A5">
      <w:hyperlink r:id="rId20" w:history="1">
        <w:r w:rsidR="00A615A5" w:rsidRPr="007211CB">
          <w:rPr>
            <w:rStyle w:val="Lienhypertexte"/>
          </w:rPr>
          <w:t>http://www.ot-lab.ch/?p=5605</w:t>
        </w:r>
      </w:hyperlink>
    </w:p>
    <w:p w14:paraId="57C3C1F2" w14:textId="2C53A05B" w:rsidR="00C67681" w:rsidRDefault="00163D9B" w:rsidP="00C67681">
      <w:hyperlink r:id="rId21" w:history="1">
        <w:r w:rsidR="00C67681" w:rsidRPr="007211CB">
          <w:rPr>
            <w:rStyle w:val="Lienhypertexte"/>
          </w:rPr>
          <w:t>https://fr.wikipedia.org/wiki/Dépendance_au_jeu_vidéo</w:t>
        </w:r>
      </w:hyperlink>
    </w:p>
    <w:p w14:paraId="067EDE99" w14:textId="4846C8D2" w:rsidR="00E04CF2" w:rsidRDefault="00163D9B" w:rsidP="00A615A5">
      <w:hyperlink r:id="rId22" w:history="1">
        <w:r w:rsidR="00E04CF2" w:rsidRPr="007211CB">
          <w:rPr>
            <w:rStyle w:val="Lienhypertexte"/>
          </w:rPr>
          <w:t>http://www.jeuxvideo.com/dossiers/00018270/l-addiction-aux-jeux-video-impact-de-l-addiction-aux-jeux-video-sur-la-vie-quotidienne-005.htm</w:t>
        </w:r>
      </w:hyperlink>
    </w:p>
    <w:p w14:paraId="47509936" w14:textId="74E20AD7" w:rsidR="00E04CF2" w:rsidRDefault="00163D9B" w:rsidP="004C7390">
      <w:hyperlink r:id="rId23" w:history="1">
        <w:r w:rsidR="004C7390" w:rsidRPr="007211CB">
          <w:rPr>
            <w:rStyle w:val="Lienhypertexte"/>
          </w:rPr>
          <w:t>http://tpe-addiction-jeux.e-monsite.com/</w:t>
        </w:r>
      </w:hyperlink>
    </w:p>
    <w:p w14:paraId="6F1054DC" w14:textId="2931B397" w:rsidR="004C7390" w:rsidRDefault="00163D9B" w:rsidP="004C7390">
      <w:hyperlink r:id="rId24" w:anchor="team" w:history="1">
        <w:r w:rsidR="0016213C" w:rsidRPr="00372D9B">
          <w:rPr>
            <w:rStyle w:val="Lienhypertexte"/>
          </w:rPr>
          <w:t>http://humanetech.com/problem#team</w:t>
        </w:r>
      </w:hyperlink>
    </w:p>
    <w:p w14:paraId="28F343F6" w14:textId="77777777" w:rsidR="0016213C" w:rsidRDefault="0016213C" w:rsidP="004C7390"/>
    <w:p w14:paraId="440236E1" w14:textId="77777777" w:rsidR="00A615A5" w:rsidRPr="00A615A5" w:rsidRDefault="00A615A5" w:rsidP="00A615A5"/>
    <w:sectPr w:rsidR="00A615A5" w:rsidRPr="00A615A5" w:rsidSect="00D96A59">
      <w:headerReference w:type="default" r:id="rId25"/>
      <w:footerReference w:type="even" r:id="rId26"/>
      <w:footerReference w:type="defaul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0C2F5" w14:textId="77777777" w:rsidR="00C07424" w:rsidRDefault="00C07424" w:rsidP="00BE39EA">
      <w:pPr>
        <w:spacing w:after="0" w:line="240" w:lineRule="auto"/>
      </w:pPr>
      <w:r>
        <w:separator/>
      </w:r>
    </w:p>
  </w:endnote>
  <w:endnote w:type="continuationSeparator" w:id="0">
    <w:p w14:paraId="57C604F3" w14:textId="77777777" w:rsidR="00C07424" w:rsidRDefault="00C07424"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5E1B" w14:textId="77777777" w:rsidR="00163D9B" w:rsidRDefault="00163D9B"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58E5EF9" w14:textId="77777777" w:rsidR="00163D9B" w:rsidRDefault="00163D9B" w:rsidP="00D96A59">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22B6A" w14:textId="77777777" w:rsidR="00163D9B" w:rsidRDefault="00163D9B" w:rsidP="002E3AD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6065E">
      <w:rPr>
        <w:rStyle w:val="Numrodepage"/>
        <w:noProof/>
      </w:rPr>
      <w:t>30</w:t>
    </w:r>
    <w:r>
      <w:rPr>
        <w:rStyle w:val="Numrodepage"/>
      </w:rPr>
      <w:fldChar w:fldCharType="end"/>
    </w:r>
  </w:p>
  <w:p w14:paraId="4457CB1C" w14:textId="65EE0E1B" w:rsidR="00163D9B" w:rsidRDefault="00163D9B" w:rsidP="00DC556E">
    <w:pPr>
      <w:pStyle w:val="Pieddepage"/>
      <w:ind w:right="360"/>
    </w:pPr>
    <w:r>
      <w:t>Projet de semestre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1B63B8" w14:textId="77777777" w:rsidR="00C07424" w:rsidRDefault="00C07424" w:rsidP="00BE39EA">
      <w:pPr>
        <w:spacing w:after="0" w:line="240" w:lineRule="auto"/>
      </w:pPr>
      <w:r>
        <w:separator/>
      </w:r>
    </w:p>
  </w:footnote>
  <w:footnote w:type="continuationSeparator" w:id="0">
    <w:p w14:paraId="2B13EFA0" w14:textId="77777777" w:rsidR="00C07424" w:rsidRDefault="00C07424" w:rsidP="00BE39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A166C" w14:textId="66B59063" w:rsidR="00163D9B" w:rsidRDefault="00163D9B">
    <w:pPr>
      <w:pStyle w:val="En-tte"/>
    </w:pPr>
    <w:r>
      <w:t>SAS</w:t>
    </w:r>
    <w:r>
      <w:tab/>
      <w:t>2018</w:t>
    </w:r>
    <w:r>
      <w:tab/>
      <w:t>Grégory Ducrey, Nicolas Fuchs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4"/>
    <w:multiLevelType w:val="singleLevel"/>
    <w:tmpl w:val="00000004"/>
    <w:name w:val="WW8Num4"/>
    <w:lvl w:ilvl="0">
      <w:start w:val="1"/>
      <w:numFmt w:val="decimal"/>
      <w:lvlText w:val="%1."/>
      <w:lvlJc w:val="left"/>
      <w:pPr>
        <w:tabs>
          <w:tab w:val="num" w:pos="720"/>
        </w:tabs>
        <w:ind w:left="720" w:hanging="360"/>
      </w:pPr>
    </w:lvl>
  </w:abstractNum>
  <w:abstractNum w:abstractNumId="2">
    <w:nsid w:val="00000005"/>
    <w:multiLevelType w:val="multilevel"/>
    <w:tmpl w:val="322ACC94"/>
    <w:name w:val="WW8Num5"/>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
    <w:nsid w:val="00000007"/>
    <w:multiLevelType w:val="multilevel"/>
    <w:tmpl w:val="00000007"/>
    <w:name w:val="WW8Num7"/>
    <w:lvl w:ilvl="0">
      <w:start w:val="1"/>
      <w:numFmt w:val="decimal"/>
      <w:pStyle w:val="snario"/>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
    <w:nsid w:val="01571E12"/>
    <w:multiLevelType w:val="hybridMultilevel"/>
    <w:tmpl w:val="92CAC5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09676E3F"/>
    <w:multiLevelType w:val="hybridMultilevel"/>
    <w:tmpl w:val="55C26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F736F0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DF76D4"/>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8">
    <w:nsid w:val="11674003"/>
    <w:multiLevelType w:val="hybridMultilevel"/>
    <w:tmpl w:val="06AC4E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B10A58"/>
    <w:multiLevelType w:val="hybridMultilevel"/>
    <w:tmpl w:val="19567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1282341"/>
    <w:multiLevelType w:val="hybridMultilevel"/>
    <w:tmpl w:val="5D2C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61F2D03"/>
    <w:multiLevelType w:val="hybridMultilevel"/>
    <w:tmpl w:val="05B0AB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6553FAC"/>
    <w:multiLevelType w:val="hybridMultilevel"/>
    <w:tmpl w:val="D90AE1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E884C4C"/>
    <w:multiLevelType w:val="hybridMultilevel"/>
    <w:tmpl w:val="753618D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2EFD4F78"/>
    <w:multiLevelType w:val="multilevel"/>
    <w:tmpl w:val="322ACC94"/>
    <w:lvl w:ilvl="0">
      <w:start w:val="1"/>
      <w:numFmt w:val="decimal"/>
      <w:lvlText w:val="%1."/>
      <w:lvlJc w:val="left"/>
      <w:pPr>
        <w:tabs>
          <w:tab w:val="num" w:pos="1068"/>
        </w:tabs>
        <w:ind w:left="1068" w:hanging="360"/>
      </w:pPr>
      <w:rPr>
        <w:b w:val="0"/>
        <w:bCs/>
      </w:rPr>
    </w:lvl>
    <w:lvl w:ilvl="1">
      <w:start w:val="1"/>
      <w:numFmt w:val="lowerLetter"/>
      <w:lvlText w:val="%2."/>
      <w:lvlJc w:val="left"/>
      <w:pPr>
        <w:tabs>
          <w:tab w:val="num" w:pos="1788"/>
        </w:tabs>
        <w:ind w:left="1788" w:hanging="360"/>
      </w:pPr>
    </w:lvl>
    <w:lvl w:ilvl="2">
      <w:start w:val="1"/>
      <w:numFmt w:val="lowerRoman"/>
      <w:lvlText w:val="%3."/>
      <w:lvlJc w:val="lef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lef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left"/>
      <w:pPr>
        <w:tabs>
          <w:tab w:val="num" w:pos="6828"/>
        </w:tabs>
        <w:ind w:left="6828" w:hanging="180"/>
      </w:pPr>
    </w:lvl>
  </w:abstractNum>
  <w:abstractNum w:abstractNumId="15">
    <w:nsid w:val="31C87864"/>
    <w:multiLevelType w:val="hybridMultilevel"/>
    <w:tmpl w:val="D0888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1DA3ED3"/>
    <w:multiLevelType w:val="hybridMultilevel"/>
    <w:tmpl w:val="CAD6F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25A74ED"/>
    <w:multiLevelType w:val="hybridMultilevel"/>
    <w:tmpl w:val="F522A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2883872"/>
    <w:multiLevelType w:val="hybridMultilevel"/>
    <w:tmpl w:val="7292A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85374F1"/>
    <w:multiLevelType w:val="hybridMultilevel"/>
    <w:tmpl w:val="21D099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8BB19D2"/>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1">
    <w:nsid w:val="3E21260D"/>
    <w:multiLevelType w:val="hybridMultilevel"/>
    <w:tmpl w:val="F26A62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18C58D5"/>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3327B3"/>
    <w:multiLevelType w:val="hybridMultilevel"/>
    <w:tmpl w:val="4BD826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90C02F7"/>
    <w:multiLevelType w:val="hybridMultilevel"/>
    <w:tmpl w:val="6DEA27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496C07FF"/>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8D3432"/>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2B64C2"/>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8">
    <w:nsid w:val="549A70A6"/>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29">
    <w:nsid w:val="5A855D5E"/>
    <w:multiLevelType w:val="hybridMultilevel"/>
    <w:tmpl w:val="73809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D4B3F55"/>
    <w:multiLevelType w:val="hybridMultilevel"/>
    <w:tmpl w:val="D2B4B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F4224A9"/>
    <w:multiLevelType w:val="hybridMultilevel"/>
    <w:tmpl w:val="058E5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36279E"/>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3">
    <w:nsid w:val="697A2B80"/>
    <w:multiLevelType w:val="hybridMultilevel"/>
    <w:tmpl w:val="CCE033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69FE7964"/>
    <w:multiLevelType w:val="hybridMultilevel"/>
    <w:tmpl w:val="6B8E9E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6C461076"/>
    <w:multiLevelType w:val="hybridMultilevel"/>
    <w:tmpl w:val="781A206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nsid w:val="6F126116"/>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7">
    <w:nsid w:val="73583E2A"/>
    <w:multiLevelType w:val="hybridMultilevel"/>
    <w:tmpl w:val="3D6CDAD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nsid w:val="75825EA0"/>
    <w:multiLevelType w:val="hybridMultilevel"/>
    <w:tmpl w:val="DC9E3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BE543B2"/>
    <w:multiLevelType w:val="multilevel"/>
    <w:tmpl w:val="322ACC94"/>
    <w:lvl w:ilvl="0">
      <w:start w:val="1"/>
      <w:numFmt w:val="decimal"/>
      <w:lvlText w:val="%1."/>
      <w:lvlJc w:val="left"/>
      <w:pPr>
        <w:tabs>
          <w:tab w:val="num" w:pos="720"/>
        </w:tabs>
        <w:ind w:left="720" w:hanging="360"/>
      </w:pPr>
      <w:rPr>
        <w:b w:val="0"/>
        <w:bCs/>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0">
    <w:nsid w:val="7ECC3242"/>
    <w:multiLevelType w:val="hybridMultilevel"/>
    <w:tmpl w:val="97263A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FD021AC"/>
    <w:multiLevelType w:val="hybridMultilevel"/>
    <w:tmpl w:val="DE9CC1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nsid w:val="7FE30CBA"/>
    <w:multiLevelType w:val="multilevel"/>
    <w:tmpl w:val="6EB8E05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2"/>
  </w:num>
  <w:num w:numId="2">
    <w:abstractNumId w:val="21"/>
  </w:num>
  <w:num w:numId="3">
    <w:abstractNumId w:val="29"/>
  </w:num>
  <w:num w:numId="4">
    <w:abstractNumId w:val="5"/>
  </w:num>
  <w:num w:numId="5">
    <w:abstractNumId w:val="10"/>
  </w:num>
  <w:num w:numId="6">
    <w:abstractNumId w:val="17"/>
  </w:num>
  <w:num w:numId="7">
    <w:abstractNumId w:val="38"/>
  </w:num>
  <w:num w:numId="8">
    <w:abstractNumId w:val="16"/>
  </w:num>
  <w:num w:numId="9">
    <w:abstractNumId w:val="15"/>
  </w:num>
  <w:num w:numId="10">
    <w:abstractNumId w:val="18"/>
  </w:num>
  <w:num w:numId="11">
    <w:abstractNumId w:val="12"/>
  </w:num>
  <w:num w:numId="12">
    <w:abstractNumId w:val="30"/>
  </w:num>
  <w:num w:numId="13">
    <w:abstractNumId w:val="9"/>
  </w:num>
  <w:num w:numId="14">
    <w:abstractNumId w:val="8"/>
  </w:num>
  <w:num w:numId="15">
    <w:abstractNumId w:val="23"/>
  </w:num>
  <w:num w:numId="16">
    <w:abstractNumId w:val="19"/>
  </w:num>
  <w:num w:numId="17">
    <w:abstractNumId w:val="34"/>
  </w:num>
  <w:num w:numId="18">
    <w:abstractNumId w:val="11"/>
  </w:num>
  <w:num w:numId="19">
    <w:abstractNumId w:val="26"/>
  </w:num>
  <w:num w:numId="20">
    <w:abstractNumId w:val="0"/>
  </w:num>
  <w:num w:numId="21">
    <w:abstractNumId w:val="2"/>
  </w:num>
  <w:num w:numId="22">
    <w:abstractNumId w:val="3"/>
  </w:num>
  <w:num w:numId="23">
    <w:abstractNumId w:val="40"/>
  </w:num>
  <w:num w:numId="24">
    <w:abstractNumId w:val="6"/>
  </w:num>
  <w:num w:numId="25">
    <w:abstractNumId w:val="31"/>
  </w:num>
  <w:num w:numId="26">
    <w:abstractNumId w:val="22"/>
  </w:num>
  <w:num w:numId="27">
    <w:abstractNumId w:val="14"/>
  </w:num>
  <w:num w:numId="28">
    <w:abstractNumId w:val="33"/>
  </w:num>
  <w:num w:numId="29">
    <w:abstractNumId w:val="24"/>
  </w:num>
  <w:num w:numId="30">
    <w:abstractNumId w:val="4"/>
  </w:num>
  <w:num w:numId="31">
    <w:abstractNumId w:val="41"/>
  </w:num>
  <w:num w:numId="32">
    <w:abstractNumId w:val="25"/>
  </w:num>
  <w:num w:numId="33">
    <w:abstractNumId w:val="7"/>
  </w:num>
  <w:num w:numId="34">
    <w:abstractNumId w:val="37"/>
  </w:num>
  <w:num w:numId="35">
    <w:abstractNumId w:val="13"/>
  </w:num>
  <w:num w:numId="36">
    <w:abstractNumId w:val="20"/>
  </w:num>
  <w:num w:numId="37">
    <w:abstractNumId w:val="32"/>
  </w:num>
  <w:num w:numId="38">
    <w:abstractNumId w:val="39"/>
  </w:num>
  <w:num w:numId="39">
    <w:abstractNumId w:val="27"/>
  </w:num>
  <w:num w:numId="40">
    <w:abstractNumId w:val="35"/>
  </w:num>
  <w:num w:numId="41">
    <w:abstractNumId w:val="28"/>
  </w:num>
  <w:num w:numId="42">
    <w:abstractNumId w:val="3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037D0"/>
    <w:rsid w:val="00004487"/>
    <w:rsid w:val="00017AB2"/>
    <w:rsid w:val="0002022C"/>
    <w:rsid w:val="00026E6A"/>
    <w:rsid w:val="00030F01"/>
    <w:rsid w:val="000341B6"/>
    <w:rsid w:val="00042E4E"/>
    <w:rsid w:val="000438AF"/>
    <w:rsid w:val="00045908"/>
    <w:rsid w:val="00045F60"/>
    <w:rsid w:val="00047DFF"/>
    <w:rsid w:val="000501BA"/>
    <w:rsid w:val="000527BB"/>
    <w:rsid w:val="00055AC8"/>
    <w:rsid w:val="0006065E"/>
    <w:rsid w:val="00061192"/>
    <w:rsid w:val="00063FCF"/>
    <w:rsid w:val="0007236B"/>
    <w:rsid w:val="00074788"/>
    <w:rsid w:val="000772AC"/>
    <w:rsid w:val="00077B0B"/>
    <w:rsid w:val="00080C6B"/>
    <w:rsid w:val="00081492"/>
    <w:rsid w:val="000851F3"/>
    <w:rsid w:val="000879B0"/>
    <w:rsid w:val="0009294E"/>
    <w:rsid w:val="0009495D"/>
    <w:rsid w:val="000A6FD0"/>
    <w:rsid w:val="000B59D1"/>
    <w:rsid w:val="000C3B5B"/>
    <w:rsid w:val="000C6FE6"/>
    <w:rsid w:val="000D048B"/>
    <w:rsid w:val="000D0F46"/>
    <w:rsid w:val="000D1239"/>
    <w:rsid w:val="000E110C"/>
    <w:rsid w:val="000E1BF4"/>
    <w:rsid w:val="000E322B"/>
    <w:rsid w:val="000E6EC6"/>
    <w:rsid w:val="000F3B1E"/>
    <w:rsid w:val="000F6BE5"/>
    <w:rsid w:val="00102B44"/>
    <w:rsid w:val="00103EAF"/>
    <w:rsid w:val="00104BCC"/>
    <w:rsid w:val="00110055"/>
    <w:rsid w:val="00113E5B"/>
    <w:rsid w:val="00114552"/>
    <w:rsid w:val="00116AD4"/>
    <w:rsid w:val="00120207"/>
    <w:rsid w:val="00120A86"/>
    <w:rsid w:val="00122105"/>
    <w:rsid w:val="00125263"/>
    <w:rsid w:val="00132A49"/>
    <w:rsid w:val="00133869"/>
    <w:rsid w:val="00133A2D"/>
    <w:rsid w:val="001433CD"/>
    <w:rsid w:val="001441F9"/>
    <w:rsid w:val="00150CE2"/>
    <w:rsid w:val="001523EA"/>
    <w:rsid w:val="00152850"/>
    <w:rsid w:val="00153063"/>
    <w:rsid w:val="0015645C"/>
    <w:rsid w:val="0016213C"/>
    <w:rsid w:val="00163BE1"/>
    <w:rsid w:val="00163D9B"/>
    <w:rsid w:val="001656BE"/>
    <w:rsid w:val="00166DBE"/>
    <w:rsid w:val="0016713A"/>
    <w:rsid w:val="00170398"/>
    <w:rsid w:val="001733AE"/>
    <w:rsid w:val="00174627"/>
    <w:rsid w:val="001775F2"/>
    <w:rsid w:val="0018499A"/>
    <w:rsid w:val="001865CE"/>
    <w:rsid w:val="00186BDA"/>
    <w:rsid w:val="001903FF"/>
    <w:rsid w:val="001935F8"/>
    <w:rsid w:val="00196D91"/>
    <w:rsid w:val="00197011"/>
    <w:rsid w:val="00197DA3"/>
    <w:rsid w:val="001A1B8F"/>
    <w:rsid w:val="001A5986"/>
    <w:rsid w:val="001A62A4"/>
    <w:rsid w:val="001B1AD5"/>
    <w:rsid w:val="001B4C22"/>
    <w:rsid w:val="001D1897"/>
    <w:rsid w:val="001D417D"/>
    <w:rsid w:val="001D64CF"/>
    <w:rsid w:val="001E270F"/>
    <w:rsid w:val="001E6CEF"/>
    <w:rsid w:val="001F11BF"/>
    <w:rsid w:val="001F13FB"/>
    <w:rsid w:val="001F4A1B"/>
    <w:rsid w:val="001F6767"/>
    <w:rsid w:val="001F6D67"/>
    <w:rsid w:val="002017AF"/>
    <w:rsid w:val="002030FF"/>
    <w:rsid w:val="00213E74"/>
    <w:rsid w:val="002168F6"/>
    <w:rsid w:val="0022320F"/>
    <w:rsid w:val="00223DCA"/>
    <w:rsid w:val="0022460D"/>
    <w:rsid w:val="00231897"/>
    <w:rsid w:val="002323B3"/>
    <w:rsid w:val="002323DC"/>
    <w:rsid w:val="002327AA"/>
    <w:rsid w:val="00232E24"/>
    <w:rsid w:val="00233AE4"/>
    <w:rsid w:val="002358ED"/>
    <w:rsid w:val="00242336"/>
    <w:rsid w:val="00244E29"/>
    <w:rsid w:val="002501B9"/>
    <w:rsid w:val="0025276A"/>
    <w:rsid w:val="00253631"/>
    <w:rsid w:val="002566D9"/>
    <w:rsid w:val="00260AF4"/>
    <w:rsid w:val="002630ED"/>
    <w:rsid w:val="00263A3B"/>
    <w:rsid w:val="00264732"/>
    <w:rsid w:val="00291731"/>
    <w:rsid w:val="00293533"/>
    <w:rsid w:val="00296A38"/>
    <w:rsid w:val="002A0D80"/>
    <w:rsid w:val="002A2785"/>
    <w:rsid w:val="002A28F0"/>
    <w:rsid w:val="002A2A5D"/>
    <w:rsid w:val="002A2AB8"/>
    <w:rsid w:val="002A6711"/>
    <w:rsid w:val="002B0E88"/>
    <w:rsid w:val="002B0F9A"/>
    <w:rsid w:val="002B5D74"/>
    <w:rsid w:val="002B7D00"/>
    <w:rsid w:val="002C422E"/>
    <w:rsid w:val="002C71BD"/>
    <w:rsid w:val="002C75EF"/>
    <w:rsid w:val="002D013E"/>
    <w:rsid w:val="002D020C"/>
    <w:rsid w:val="002D0392"/>
    <w:rsid w:val="002D0429"/>
    <w:rsid w:val="002D34FD"/>
    <w:rsid w:val="002D6A12"/>
    <w:rsid w:val="002D7202"/>
    <w:rsid w:val="002E3ADE"/>
    <w:rsid w:val="002E6606"/>
    <w:rsid w:val="0030009F"/>
    <w:rsid w:val="00302A7F"/>
    <w:rsid w:val="0031069B"/>
    <w:rsid w:val="00313BF8"/>
    <w:rsid w:val="003153D6"/>
    <w:rsid w:val="00320B77"/>
    <w:rsid w:val="00323D39"/>
    <w:rsid w:val="00327654"/>
    <w:rsid w:val="00331D6C"/>
    <w:rsid w:val="00336E95"/>
    <w:rsid w:val="00340E32"/>
    <w:rsid w:val="00341A2E"/>
    <w:rsid w:val="00342F7E"/>
    <w:rsid w:val="00344B0B"/>
    <w:rsid w:val="0035045F"/>
    <w:rsid w:val="00352F9E"/>
    <w:rsid w:val="00355045"/>
    <w:rsid w:val="00356423"/>
    <w:rsid w:val="00356FE6"/>
    <w:rsid w:val="00363309"/>
    <w:rsid w:val="0036371E"/>
    <w:rsid w:val="0036475A"/>
    <w:rsid w:val="0036525F"/>
    <w:rsid w:val="00365D8E"/>
    <w:rsid w:val="00366DCF"/>
    <w:rsid w:val="0036703F"/>
    <w:rsid w:val="00371797"/>
    <w:rsid w:val="00374DEF"/>
    <w:rsid w:val="00374F79"/>
    <w:rsid w:val="0037521E"/>
    <w:rsid w:val="00376A45"/>
    <w:rsid w:val="00386568"/>
    <w:rsid w:val="00386FB1"/>
    <w:rsid w:val="003948E5"/>
    <w:rsid w:val="00394C07"/>
    <w:rsid w:val="00397D9F"/>
    <w:rsid w:val="00397EA3"/>
    <w:rsid w:val="003A18D7"/>
    <w:rsid w:val="003A507E"/>
    <w:rsid w:val="003A68D7"/>
    <w:rsid w:val="003B3A7F"/>
    <w:rsid w:val="003D166D"/>
    <w:rsid w:val="003D72E1"/>
    <w:rsid w:val="003E46AB"/>
    <w:rsid w:val="003F2D84"/>
    <w:rsid w:val="003F2F42"/>
    <w:rsid w:val="003F3096"/>
    <w:rsid w:val="003F50A5"/>
    <w:rsid w:val="003F76DB"/>
    <w:rsid w:val="0040061C"/>
    <w:rsid w:val="00401CAE"/>
    <w:rsid w:val="0041056F"/>
    <w:rsid w:val="00411F8E"/>
    <w:rsid w:val="0041256C"/>
    <w:rsid w:val="0041315E"/>
    <w:rsid w:val="004154D3"/>
    <w:rsid w:val="00417FF3"/>
    <w:rsid w:val="004314D7"/>
    <w:rsid w:val="00431A3F"/>
    <w:rsid w:val="004343FC"/>
    <w:rsid w:val="00435326"/>
    <w:rsid w:val="004400AD"/>
    <w:rsid w:val="004418C5"/>
    <w:rsid w:val="004464BF"/>
    <w:rsid w:val="00451C3E"/>
    <w:rsid w:val="004526B2"/>
    <w:rsid w:val="00452C5D"/>
    <w:rsid w:val="0045421D"/>
    <w:rsid w:val="00454FC2"/>
    <w:rsid w:val="00455B1E"/>
    <w:rsid w:val="004570D7"/>
    <w:rsid w:val="00460EFF"/>
    <w:rsid w:val="00461C8B"/>
    <w:rsid w:val="004623C6"/>
    <w:rsid w:val="0046349F"/>
    <w:rsid w:val="00466F47"/>
    <w:rsid w:val="004708E6"/>
    <w:rsid w:val="00470FFD"/>
    <w:rsid w:val="004727DA"/>
    <w:rsid w:val="00475E9E"/>
    <w:rsid w:val="00475FAB"/>
    <w:rsid w:val="00481D9C"/>
    <w:rsid w:val="00482B50"/>
    <w:rsid w:val="00483EA9"/>
    <w:rsid w:val="00485A7C"/>
    <w:rsid w:val="00485B2F"/>
    <w:rsid w:val="00494BC6"/>
    <w:rsid w:val="00495654"/>
    <w:rsid w:val="004A36F5"/>
    <w:rsid w:val="004A3F88"/>
    <w:rsid w:val="004C04C2"/>
    <w:rsid w:val="004C1378"/>
    <w:rsid w:val="004C7390"/>
    <w:rsid w:val="004D41DF"/>
    <w:rsid w:val="004D46C9"/>
    <w:rsid w:val="004D596E"/>
    <w:rsid w:val="004E0192"/>
    <w:rsid w:val="004E0747"/>
    <w:rsid w:val="004E47CD"/>
    <w:rsid w:val="004E58C9"/>
    <w:rsid w:val="004E5ED9"/>
    <w:rsid w:val="004E6089"/>
    <w:rsid w:val="004F2B73"/>
    <w:rsid w:val="004F67F6"/>
    <w:rsid w:val="004F775B"/>
    <w:rsid w:val="00502B6E"/>
    <w:rsid w:val="0051017A"/>
    <w:rsid w:val="0051128B"/>
    <w:rsid w:val="005118EB"/>
    <w:rsid w:val="00515FB0"/>
    <w:rsid w:val="005311C0"/>
    <w:rsid w:val="0053167F"/>
    <w:rsid w:val="0053356C"/>
    <w:rsid w:val="00542469"/>
    <w:rsid w:val="005473A6"/>
    <w:rsid w:val="00551FB1"/>
    <w:rsid w:val="00553189"/>
    <w:rsid w:val="005532A4"/>
    <w:rsid w:val="00553570"/>
    <w:rsid w:val="005578BC"/>
    <w:rsid w:val="00560375"/>
    <w:rsid w:val="00560438"/>
    <w:rsid w:val="00562774"/>
    <w:rsid w:val="00563397"/>
    <w:rsid w:val="005640E0"/>
    <w:rsid w:val="00567C60"/>
    <w:rsid w:val="0057041A"/>
    <w:rsid w:val="00577BC7"/>
    <w:rsid w:val="00577EE8"/>
    <w:rsid w:val="0058610C"/>
    <w:rsid w:val="0059325B"/>
    <w:rsid w:val="005934F7"/>
    <w:rsid w:val="00597DB2"/>
    <w:rsid w:val="005A02DA"/>
    <w:rsid w:val="005B0249"/>
    <w:rsid w:val="005B1719"/>
    <w:rsid w:val="005B2E15"/>
    <w:rsid w:val="005B3799"/>
    <w:rsid w:val="005B4543"/>
    <w:rsid w:val="005B4AA5"/>
    <w:rsid w:val="005B65A8"/>
    <w:rsid w:val="005B6ED1"/>
    <w:rsid w:val="005C44FB"/>
    <w:rsid w:val="005C75F9"/>
    <w:rsid w:val="005D0D6B"/>
    <w:rsid w:val="005D325C"/>
    <w:rsid w:val="005E017F"/>
    <w:rsid w:val="005E1546"/>
    <w:rsid w:val="005E2F46"/>
    <w:rsid w:val="005F4A5F"/>
    <w:rsid w:val="005F5098"/>
    <w:rsid w:val="005F5EF4"/>
    <w:rsid w:val="005F6407"/>
    <w:rsid w:val="005F65CF"/>
    <w:rsid w:val="00600C18"/>
    <w:rsid w:val="00601E70"/>
    <w:rsid w:val="006068BD"/>
    <w:rsid w:val="00612EF6"/>
    <w:rsid w:val="00633A31"/>
    <w:rsid w:val="00635110"/>
    <w:rsid w:val="006368F0"/>
    <w:rsid w:val="006451B1"/>
    <w:rsid w:val="00646402"/>
    <w:rsid w:val="00647569"/>
    <w:rsid w:val="00647D52"/>
    <w:rsid w:val="0065216D"/>
    <w:rsid w:val="00655010"/>
    <w:rsid w:val="00655C60"/>
    <w:rsid w:val="00660847"/>
    <w:rsid w:val="00661286"/>
    <w:rsid w:val="006806E8"/>
    <w:rsid w:val="006812DA"/>
    <w:rsid w:val="00684B66"/>
    <w:rsid w:val="006867BE"/>
    <w:rsid w:val="006937D0"/>
    <w:rsid w:val="00693F81"/>
    <w:rsid w:val="0069752C"/>
    <w:rsid w:val="006A356A"/>
    <w:rsid w:val="006B0049"/>
    <w:rsid w:val="006B475B"/>
    <w:rsid w:val="006B4ACD"/>
    <w:rsid w:val="006B4C48"/>
    <w:rsid w:val="006B4F19"/>
    <w:rsid w:val="006B5662"/>
    <w:rsid w:val="006B6F35"/>
    <w:rsid w:val="006B6F81"/>
    <w:rsid w:val="006B7665"/>
    <w:rsid w:val="006C094B"/>
    <w:rsid w:val="006C0962"/>
    <w:rsid w:val="006C6C5F"/>
    <w:rsid w:val="006D5D89"/>
    <w:rsid w:val="006E0DC7"/>
    <w:rsid w:val="006E3F6A"/>
    <w:rsid w:val="006E5E89"/>
    <w:rsid w:val="006F3897"/>
    <w:rsid w:val="006F79A5"/>
    <w:rsid w:val="00701C98"/>
    <w:rsid w:val="007072D0"/>
    <w:rsid w:val="00710488"/>
    <w:rsid w:val="00710C19"/>
    <w:rsid w:val="00711049"/>
    <w:rsid w:val="00711418"/>
    <w:rsid w:val="0071382D"/>
    <w:rsid w:val="00713DC6"/>
    <w:rsid w:val="007155F7"/>
    <w:rsid w:val="00715AD5"/>
    <w:rsid w:val="00716E3B"/>
    <w:rsid w:val="00723BB1"/>
    <w:rsid w:val="00730433"/>
    <w:rsid w:val="00732463"/>
    <w:rsid w:val="00732DD4"/>
    <w:rsid w:val="00742B05"/>
    <w:rsid w:val="007508DE"/>
    <w:rsid w:val="0075218E"/>
    <w:rsid w:val="007641CA"/>
    <w:rsid w:val="00764908"/>
    <w:rsid w:val="0076673A"/>
    <w:rsid w:val="007747F9"/>
    <w:rsid w:val="00774835"/>
    <w:rsid w:val="00776381"/>
    <w:rsid w:val="00776CF3"/>
    <w:rsid w:val="00776F93"/>
    <w:rsid w:val="0077723A"/>
    <w:rsid w:val="00782898"/>
    <w:rsid w:val="007840CB"/>
    <w:rsid w:val="00784C8B"/>
    <w:rsid w:val="0078582E"/>
    <w:rsid w:val="00785929"/>
    <w:rsid w:val="007A4705"/>
    <w:rsid w:val="007A5733"/>
    <w:rsid w:val="007B1FFE"/>
    <w:rsid w:val="007B6CED"/>
    <w:rsid w:val="007B73B1"/>
    <w:rsid w:val="007C4D07"/>
    <w:rsid w:val="007C65B1"/>
    <w:rsid w:val="007D0D5C"/>
    <w:rsid w:val="007D31AA"/>
    <w:rsid w:val="007D3E7C"/>
    <w:rsid w:val="007D550F"/>
    <w:rsid w:val="007D6F76"/>
    <w:rsid w:val="007D77A2"/>
    <w:rsid w:val="007D7A65"/>
    <w:rsid w:val="007E07E4"/>
    <w:rsid w:val="007F4823"/>
    <w:rsid w:val="007F5A6D"/>
    <w:rsid w:val="0080148C"/>
    <w:rsid w:val="00801DD5"/>
    <w:rsid w:val="008073ED"/>
    <w:rsid w:val="00811458"/>
    <w:rsid w:val="00812A50"/>
    <w:rsid w:val="008139CC"/>
    <w:rsid w:val="008154A0"/>
    <w:rsid w:val="00817974"/>
    <w:rsid w:val="008225C5"/>
    <w:rsid w:val="008259DB"/>
    <w:rsid w:val="0082689F"/>
    <w:rsid w:val="00835821"/>
    <w:rsid w:val="0083743B"/>
    <w:rsid w:val="0083757A"/>
    <w:rsid w:val="008403BD"/>
    <w:rsid w:val="008407E8"/>
    <w:rsid w:val="00840EFA"/>
    <w:rsid w:val="00841579"/>
    <w:rsid w:val="00843936"/>
    <w:rsid w:val="00845B70"/>
    <w:rsid w:val="00846C4C"/>
    <w:rsid w:val="0085005C"/>
    <w:rsid w:val="00856C60"/>
    <w:rsid w:val="00862DD8"/>
    <w:rsid w:val="0086743A"/>
    <w:rsid w:val="00871065"/>
    <w:rsid w:val="008742EF"/>
    <w:rsid w:val="008904BD"/>
    <w:rsid w:val="008A3769"/>
    <w:rsid w:val="008A4691"/>
    <w:rsid w:val="008A4964"/>
    <w:rsid w:val="008A5037"/>
    <w:rsid w:val="008A6C81"/>
    <w:rsid w:val="008A7B16"/>
    <w:rsid w:val="008B0A5E"/>
    <w:rsid w:val="008B0A8D"/>
    <w:rsid w:val="008B19BA"/>
    <w:rsid w:val="008B44E8"/>
    <w:rsid w:val="008C26E5"/>
    <w:rsid w:val="008C2D0F"/>
    <w:rsid w:val="008D0990"/>
    <w:rsid w:val="008D50D2"/>
    <w:rsid w:val="008D5746"/>
    <w:rsid w:val="008E2895"/>
    <w:rsid w:val="008E31F3"/>
    <w:rsid w:val="008E4233"/>
    <w:rsid w:val="008E4980"/>
    <w:rsid w:val="008E56B1"/>
    <w:rsid w:val="008E62E5"/>
    <w:rsid w:val="008E75BB"/>
    <w:rsid w:val="00900A77"/>
    <w:rsid w:val="00904DFB"/>
    <w:rsid w:val="0090661B"/>
    <w:rsid w:val="00907D09"/>
    <w:rsid w:val="0091277C"/>
    <w:rsid w:val="009133BD"/>
    <w:rsid w:val="00914975"/>
    <w:rsid w:val="00931326"/>
    <w:rsid w:val="009317A0"/>
    <w:rsid w:val="00931BC1"/>
    <w:rsid w:val="009345A0"/>
    <w:rsid w:val="009349DF"/>
    <w:rsid w:val="00940CF3"/>
    <w:rsid w:val="00943048"/>
    <w:rsid w:val="00943723"/>
    <w:rsid w:val="00944429"/>
    <w:rsid w:val="00945A69"/>
    <w:rsid w:val="00947C9A"/>
    <w:rsid w:val="00954385"/>
    <w:rsid w:val="0095522F"/>
    <w:rsid w:val="00962ECC"/>
    <w:rsid w:val="0097153D"/>
    <w:rsid w:val="0097743D"/>
    <w:rsid w:val="00977C02"/>
    <w:rsid w:val="0098173E"/>
    <w:rsid w:val="00982CAE"/>
    <w:rsid w:val="0098494E"/>
    <w:rsid w:val="00985A90"/>
    <w:rsid w:val="00986AAE"/>
    <w:rsid w:val="00990248"/>
    <w:rsid w:val="00991A6B"/>
    <w:rsid w:val="00992116"/>
    <w:rsid w:val="0099492F"/>
    <w:rsid w:val="00995A34"/>
    <w:rsid w:val="009A0624"/>
    <w:rsid w:val="009A15D4"/>
    <w:rsid w:val="009A501D"/>
    <w:rsid w:val="009A6C33"/>
    <w:rsid w:val="009A7AB7"/>
    <w:rsid w:val="009B1598"/>
    <w:rsid w:val="009B6166"/>
    <w:rsid w:val="009D0DDD"/>
    <w:rsid w:val="009D5F8F"/>
    <w:rsid w:val="009D608A"/>
    <w:rsid w:val="009D6947"/>
    <w:rsid w:val="009E15A0"/>
    <w:rsid w:val="009E2E3B"/>
    <w:rsid w:val="009E41E8"/>
    <w:rsid w:val="009E4C9B"/>
    <w:rsid w:val="009F7F82"/>
    <w:rsid w:val="00A073FB"/>
    <w:rsid w:val="00A12785"/>
    <w:rsid w:val="00A138D8"/>
    <w:rsid w:val="00A144B9"/>
    <w:rsid w:val="00A20687"/>
    <w:rsid w:val="00A2244D"/>
    <w:rsid w:val="00A25670"/>
    <w:rsid w:val="00A2799C"/>
    <w:rsid w:val="00A27A06"/>
    <w:rsid w:val="00A34DBA"/>
    <w:rsid w:val="00A35F29"/>
    <w:rsid w:val="00A37CBE"/>
    <w:rsid w:val="00A37FC7"/>
    <w:rsid w:val="00A422EF"/>
    <w:rsid w:val="00A57A85"/>
    <w:rsid w:val="00A615A5"/>
    <w:rsid w:val="00A61F19"/>
    <w:rsid w:val="00A63AEC"/>
    <w:rsid w:val="00A654E1"/>
    <w:rsid w:val="00A6620F"/>
    <w:rsid w:val="00A664FA"/>
    <w:rsid w:val="00A72F29"/>
    <w:rsid w:val="00A7779C"/>
    <w:rsid w:val="00A862A4"/>
    <w:rsid w:val="00A86BD7"/>
    <w:rsid w:val="00A9583A"/>
    <w:rsid w:val="00A964D1"/>
    <w:rsid w:val="00AA4410"/>
    <w:rsid w:val="00AA499E"/>
    <w:rsid w:val="00AA534F"/>
    <w:rsid w:val="00AB0E08"/>
    <w:rsid w:val="00AB1EFC"/>
    <w:rsid w:val="00AB2309"/>
    <w:rsid w:val="00AB6622"/>
    <w:rsid w:val="00AB799A"/>
    <w:rsid w:val="00AC1187"/>
    <w:rsid w:val="00AD1E3A"/>
    <w:rsid w:val="00AD3B64"/>
    <w:rsid w:val="00AD5F40"/>
    <w:rsid w:val="00AD6F65"/>
    <w:rsid w:val="00AE0859"/>
    <w:rsid w:val="00AF08D9"/>
    <w:rsid w:val="00AF3096"/>
    <w:rsid w:val="00AF3BB7"/>
    <w:rsid w:val="00AF405C"/>
    <w:rsid w:val="00AF40E6"/>
    <w:rsid w:val="00B0105C"/>
    <w:rsid w:val="00B01E70"/>
    <w:rsid w:val="00B055D2"/>
    <w:rsid w:val="00B06F1B"/>
    <w:rsid w:val="00B10B12"/>
    <w:rsid w:val="00B114B2"/>
    <w:rsid w:val="00B13AC9"/>
    <w:rsid w:val="00B16775"/>
    <w:rsid w:val="00B1738E"/>
    <w:rsid w:val="00B20145"/>
    <w:rsid w:val="00B223D8"/>
    <w:rsid w:val="00B25351"/>
    <w:rsid w:val="00B30C9F"/>
    <w:rsid w:val="00B3168E"/>
    <w:rsid w:val="00B32525"/>
    <w:rsid w:val="00B378E1"/>
    <w:rsid w:val="00B47F34"/>
    <w:rsid w:val="00B52317"/>
    <w:rsid w:val="00B52D41"/>
    <w:rsid w:val="00B531DE"/>
    <w:rsid w:val="00B53A54"/>
    <w:rsid w:val="00B5556C"/>
    <w:rsid w:val="00B60E02"/>
    <w:rsid w:val="00B618AF"/>
    <w:rsid w:val="00B625A0"/>
    <w:rsid w:val="00B64017"/>
    <w:rsid w:val="00B65135"/>
    <w:rsid w:val="00B665FE"/>
    <w:rsid w:val="00B75601"/>
    <w:rsid w:val="00B7785A"/>
    <w:rsid w:val="00B77A15"/>
    <w:rsid w:val="00B8237B"/>
    <w:rsid w:val="00B82F62"/>
    <w:rsid w:val="00B85A4C"/>
    <w:rsid w:val="00B93850"/>
    <w:rsid w:val="00B93B55"/>
    <w:rsid w:val="00B95589"/>
    <w:rsid w:val="00B95E58"/>
    <w:rsid w:val="00B96237"/>
    <w:rsid w:val="00B96A98"/>
    <w:rsid w:val="00BA0D5E"/>
    <w:rsid w:val="00BA3EAF"/>
    <w:rsid w:val="00BA3FCD"/>
    <w:rsid w:val="00BA4229"/>
    <w:rsid w:val="00BA57A8"/>
    <w:rsid w:val="00BB0A23"/>
    <w:rsid w:val="00BB2FB2"/>
    <w:rsid w:val="00BB328D"/>
    <w:rsid w:val="00BB3B66"/>
    <w:rsid w:val="00BB7BD7"/>
    <w:rsid w:val="00BC4898"/>
    <w:rsid w:val="00BD37C1"/>
    <w:rsid w:val="00BE01C5"/>
    <w:rsid w:val="00BE322C"/>
    <w:rsid w:val="00BE39EA"/>
    <w:rsid w:val="00BE40AA"/>
    <w:rsid w:val="00BF6CD4"/>
    <w:rsid w:val="00BF7255"/>
    <w:rsid w:val="00C004C5"/>
    <w:rsid w:val="00C050D8"/>
    <w:rsid w:val="00C05513"/>
    <w:rsid w:val="00C056FA"/>
    <w:rsid w:val="00C07424"/>
    <w:rsid w:val="00C10955"/>
    <w:rsid w:val="00C129AA"/>
    <w:rsid w:val="00C13C10"/>
    <w:rsid w:val="00C14C15"/>
    <w:rsid w:val="00C227AF"/>
    <w:rsid w:val="00C229A1"/>
    <w:rsid w:val="00C22A22"/>
    <w:rsid w:val="00C23218"/>
    <w:rsid w:val="00C24FDD"/>
    <w:rsid w:val="00C318BF"/>
    <w:rsid w:val="00C33C4D"/>
    <w:rsid w:val="00C40CA5"/>
    <w:rsid w:val="00C42B6F"/>
    <w:rsid w:val="00C43700"/>
    <w:rsid w:val="00C4481F"/>
    <w:rsid w:val="00C46D5E"/>
    <w:rsid w:val="00C47EC8"/>
    <w:rsid w:val="00C513FD"/>
    <w:rsid w:val="00C6060A"/>
    <w:rsid w:val="00C6139F"/>
    <w:rsid w:val="00C62E4C"/>
    <w:rsid w:val="00C63E0A"/>
    <w:rsid w:val="00C6577A"/>
    <w:rsid w:val="00C65EF8"/>
    <w:rsid w:val="00C67681"/>
    <w:rsid w:val="00C73021"/>
    <w:rsid w:val="00C75140"/>
    <w:rsid w:val="00C77241"/>
    <w:rsid w:val="00C816AB"/>
    <w:rsid w:val="00C81E4B"/>
    <w:rsid w:val="00C830D4"/>
    <w:rsid w:val="00C92604"/>
    <w:rsid w:val="00C94F57"/>
    <w:rsid w:val="00C952C6"/>
    <w:rsid w:val="00CA017D"/>
    <w:rsid w:val="00CA551B"/>
    <w:rsid w:val="00CA5797"/>
    <w:rsid w:val="00CB505D"/>
    <w:rsid w:val="00CB698D"/>
    <w:rsid w:val="00CC0952"/>
    <w:rsid w:val="00CC5E87"/>
    <w:rsid w:val="00CC7DE9"/>
    <w:rsid w:val="00CD7C72"/>
    <w:rsid w:val="00CE75F4"/>
    <w:rsid w:val="00CE77A2"/>
    <w:rsid w:val="00CF3AEA"/>
    <w:rsid w:val="00D00FA2"/>
    <w:rsid w:val="00D030F3"/>
    <w:rsid w:val="00D03E3C"/>
    <w:rsid w:val="00D06EFF"/>
    <w:rsid w:val="00D0717B"/>
    <w:rsid w:val="00D07E80"/>
    <w:rsid w:val="00D1115A"/>
    <w:rsid w:val="00D16BA8"/>
    <w:rsid w:val="00D215BC"/>
    <w:rsid w:val="00D27F53"/>
    <w:rsid w:val="00D34859"/>
    <w:rsid w:val="00D37BC0"/>
    <w:rsid w:val="00D41C15"/>
    <w:rsid w:val="00D44D30"/>
    <w:rsid w:val="00D47F60"/>
    <w:rsid w:val="00D527C2"/>
    <w:rsid w:val="00D57125"/>
    <w:rsid w:val="00D64668"/>
    <w:rsid w:val="00D65497"/>
    <w:rsid w:val="00D73EB4"/>
    <w:rsid w:val="00D75263"/>
    <w:rsid w:val="00D76D30"/>
    <w:rsid w:val="00D94672"/>
    <w:rsid w:val="00D96410"/>
    <w:rsid w:val="00D96A59"/>
    <w:rsid w:val="00DA44E6"/>
    <w:rsid w:val="00DA50A1"/>
    <w:rsid w:val="00DB5F07"/>
    <w:rsid w:val="00DB667F"/>
    <w:rsid w:val="00DC061C"/>
    <w:rsid w:val="00DC141C"/>
    <w:rsid w:val="00DC1F84"/>
    <w:rsid w:val="00DC3E9E"/>
    <w:rsid w:val="00DC556E"/>
    <w:rsid w:val="00DC5D94"/>
    <w:rsid w:val="00DC6CEF"/>
    <w:rsid w:val="00DD0A34"/>
    <w:rsid w:val="00DD1FC8"/>
    <w:rsid w:val="00DD36FD"/>
    <w:rsid w:val="00DD6765"/>
    <w:rsid w:val="00DD7306"/>
    <w:rsid w:val="00DF1871"/>
    <w:rsid w:val="00DF1E8C"/>
    <w:rsid w:val="00DF572B"/>
    <w:rsid w:val="00DF6B42"/>
    <w:rsid w:val="00DF75B2"/>
    <w:rsid w:val="00E02E02"/>
    <w:rsid w:val="00E038CA"/>
    <w:rsid w:val="00E04CF2"/>
    <w:rsid w:val="00E105D9"/>
    <w:rsid w:val="00E11AB5"/>
    <w:rsid w:val="00E16B89"/>
    <w:rsid w:val="00E23E7A"/>
    <w:rsid w:val="00E2403E"/>
    <w:rsid w:val="00E253E1"/>
    <w:rsid w:val="00E33326"/>
    <w:rsid w:val="00E33C55"/>
    <w:rsid w:val="00E36BC6"/>
    <w:rsid w:val="00E433BA"/>
    <w:rsid w:val="00E45A8B"/>
    <w:rsid w:val="00E505C4"/>
    <w:rsid w:val="00E50E94"/>
    <w:rsid w:val="00E512AF"/>
    <w:rsid w:val="00E520D0"/>
    <w:rsid w:val="00E52D2C"/>
    <w:rsid w:val="00E60A16"/>
    <w:rsid w:val="00E651C6"/>
    <w:rsid w:val="00E65397"/>
    <w:rsid w:val="00E66C61"/>
    <w:rsid w:val="00E92603"/>
    <w:rsid w:val="00E937B6"/>
    <w:rsid w:val="00E93EA2"/>
    <w:rsid w:val="00E94437"/>
    <w:rsid w:val="00EA07A4"/>
    <w:rsid w:val="00EA32C2"/>
    <w:rsid w:val="00EA3FD2"/>
    <w:rsid w:val="00EA77FB"/>
    <w:rsid w:val="00EA7DF1"/>
    <w:rsid w:val="00EB5E6C"/>
    <w:rsid w:val="00EB6FB3"/>
    <w:rsid w:val="00EB711C"/>
    <w:rsid w:val="00EB7D9B"/>
    <w:rsid w:val="00EC258D"/>
    <w:rsid w:val="00EC3131"/>
    <w:rsid w:val="00EC42F6"/>
    <w:rsid w:val="00EC45E9"/>
    <w:rsid w:val="00ED6862"/>
    <w:rsid w:val="00EE372A"/>
    <w:rsid w:val="00EE5AEB"/>
    <w:rsid w:val="00EE606C"/>
    <w:rsid w:val="00EF643C"/>
    <w:rsid w:val="00F0268C"/>
    <w:rsid w:val="00F10739"/>
    <w:rsid w:val="00F12830"/>
    <w:rsid w:val="00F147BE"/>
    <w:rsid w:val="00F149E7"/>
    <w:rsid w:val="00F348F8"/>
    <w:rsid w:val="00F3538D"/>
    <w:rsid w:val="00F35B56"/>
    <w:rsid w:val="00F3737C"/>
    <w:rsid w:val="00F40766"/>
    <w:rsid w:val="00F45457"/>
    <w:rsid w:val="00F46DA1"/>
    <w:rsid w:val="00F54BE6"/>
    <w:rsid w:val="00F5503F"/>
    <w:rsid w:val="00F615C4"/>
    <w:rsid w:val="00F640C7"/>
    <w:rsid w:val="00F74EBF"/>
    <w:rsid w:val="00F773DF"/>
    <w:rsid w:val="00F811CC"/>
    <w:rsid w:val="00F82A7F"/>
    <w:rsid w:val="00F858EA"/>
    <w:rsid w:val="00F926DA"/>
    <w:rsid w:val="00F948E8"/>
    <w:rsid w:val="00F94D09"/>
    <w:rsid w:val="00F9643B"/>
    <w:rsid w:val="00FD48EB"/>
    <w:rsid w:val="00FD652E"/>
    <w:rsid w:val="00FD6D9C"/>
    <w:rsid w:val="00FE03F7"/>
    <w:rsid w:val="00FE5997"/>
    <w:rsid w:val="00FE5D03"/>
    <w:rsid w:val="00FF02D5"/>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672"/>
    <w:pPr>
      <w:jc w:val="both"/>
    </w:pPr>
    <w:rPr>
      <w:sz w:val="20"/>
    </w:rPr>
  </w:style>
  <w:style w:type="paragraph" w:styleId="Titre1">
    <w:name w:val="heading 1"/>
    <w:basedOn w:val="Normal"/>
    <w:next w:val="Normal"/>
    <w:link w:val="Titre1Car"/>
    <w:uiPriority w:val="9"/>
    <w:qFormat/>
    <w:rsid w:val="00995A34"/>
    <w:pPr>
      <w:keepNext/>
      <w:keepLines/>
      <w:numPr>
        <w:numId w:val="1"/>
      </w:numPr>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995A34"/>
    <w:pPr>
      <w:keepNext/>
      <w:keepLines/>
      <w:numPr>
        <w:ilvl w:val="1"/>
        <w:numId w:val="1"/>
      </w:numPr>
      <w:spacing w:before="40" w:after="0"/>
      <w:outlineLvl w:val="1"/>
    </w:pPr>
    <w:rPr>
      <w:rFonts w:eastAsiaTheme="majorEastAsia" w:cstheme="majorBidi"/>
      <w:b/>
      <w:color w:val="000000" w:themeColor="text1"/>
      <w:sz w:val="24"/>
      <w:szCs w:val="26"/>
    </w:rPr>
  </w:style>
  <w:style w:type="paragraph" w:styleId="Titre3">
    <w:name w:val="heading 3"/>
    <w:basedOn w:val="Normal"/>
    <w:next w:val="Normal"/>
    <w:link w:val="Titre3Car"/>
    <w:uiPriority w:val="9"/>
    <w:unhideWhenUsed/>
    <w:qFormat/>
    <w:rsid w:val="00995A3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A6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1A62A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1A62A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1A62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1A62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A62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995A34"/>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agraphe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numPr>
        <w:numId w:val="0"/>
      </w:num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Cs w:val="20"/>
    </w:rPr>
  </w:style>
  <w:style w:type="paragraph" w:styleId="TM5">
    <w:name w:val="toc 5"/>
    <w:basedOn w:val="Normal"/>
    <w:next w:val="Normal"/>
    <w:autoRedefine/>
    <w:uiPriority w:val="39"/>
    <w:semiHidden/>
    <w:unhideWhenUsed/>
    <w:rsid w:val="00563397"/>
    <w:pPr>
      <w:spacing w:after="0"/>
      <w:ind w:left="880"/>
      <w:jc w:val="left"/>
    </w:pPr>
    <w:rPr>
      <w:szCs w:val="20"/>
    </w:rPr>
  </w:style>
  <w:style w:type="paragraph" w:styleId="TM6">
    <w:name w:val="toc 6"/>
    <w:basedOn w:val="Normal"/>
    <w:next w:val="Normal"/>
    <w:autoRedefine/>
    <w:uiPriority w:val="39"/>
    <w:semiHidden/>
    <w:unhideWhenUsed/>
    <w:rsid w:val="00563397"/>
    <w:pPr>
      <w:spacing w:after="0"/>
      <w:ind w:left="1100"/>
      <w:jc w:val="left"/>
    </w:pPr>
    <w:rPr>
      <w:szCs w:val="20"/>
    </w:rPr>
  </w:style>
  <w:style w:type="paragraph" w:styleId="TM7">
    <w:name w:val="toc 7"/>
    <w:basedOn w:val="Normal"/>
    <w:next w:val="Normal"/>
    <w:autoRedefine/>
    <w:uiPriority w:val="39"/>
    <w:semiHidden/>
    <w:unhideWhenUsed/>
    <w:rsid w:val="00563397"/>
    <w:pPr>
      <w:spacing w:after="0"/>
      <w:ind w:left="1320"/>
      <w:jc w:val="left"/>
    </w:pPr>
    <w:rPr>
      <w:szCs w:val="20"/>
    </w:rPr>
  </w:style>
  <w:style w:type="paragraph" w:styleId="TM8">
    <w:name w:val="toc 8"/>
    <w:basedOn w:val="Normal"/>
    <w:next w:val="Normal"/>
    <w:autoRedefine/>
    <w:uiPriority w:val="39"/>
    <w:semiHidden/>
    <w:unhideWhenUsed/>
    <w:rsid w:val="00563397"/>
    <w:pPr>
      <w:spacing w:after="0"/>
      <w:ind w:left="1540"/>
      <w:jc w:val="left"/>
    </w:pPr>
    <w:rPr>
      <w:szCs w:val="20"/>
    </w:rPr>
  </w:style>
  <w:style w:type="paragraph" w:styleId="TM9">
    <w:name w:val="toc 9"/>
    <w:basedOn w:val="Normal"/>
    <w:next w:val="Normal"/>
    <w:autoRedefine/>
    <w:uiPriority w:val="39"/>
    <w:semiHidden/>
    <w:unhideWhenUsed/>
    <w:rsid w:val="00563397"/>
    <w:pPr>
      <w:spacing w:after="0"/>
      <w:ind w:left="1760"/>
      <w:jc w:val="left"/>
    </w:pPr>
    <w:rPr>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1B4C22"/>
    <w:rPr>
      <w:rFonts w:asciiTheme="majorHAnsi" w:eastAsiaTheme="majorEastAsia" w:hAnsiTheme="majorHAnsi" w:cstheme="majorBidi"/>
      <w:color w:val="1F4D78" w:themeColor="accent1" w:themeShade="7F"/>
      <w:sz w:val="24"/>
      <w:szCs w:val="24"/>
    </w:rPr>
  </w:style>
  <w:style w:type="character" w:styleId="Lienhypertextesuivivisit">
    <w:name w:val="FollowedHyperlink"/>
    <w:basedOn w:val="Policepardfaut"/>
    <w:uiPriority w:val="99"/>
    <w:semiHidden/>
    <w:unhideWhenUsed/>
    <w:rsid w:val="004C7390"/>
    <w:rPr>
      <w:color w:val="954F72" w:themeColor="followedHyperlink"/>
      <w:u w:val="single"/>
    </w:rPr>
  </w:style>
  <w:style w:type="character" w:customStyle="1" w:styleId="Titre4Car">
    <w:name w:val="Titre 4 Car"/>
    <w:basedOn w:val="Policepardfaut"/>
    <w:link w:val="Titre4"/>
    <w:uiPriority w:val="9"/>
    <w:rsid w:val="001A62A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1A62A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1A62A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1A62A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1A62A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A62A4"/>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BD37C1"/>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BD37C1"/>
    <w:rPr>
      <w:rFonts w:ascii="Times New Roman" w:hAnsi="Times New Roman" w:cs="Times New Roman"/>
      <w:sz w:val="18"/>
      <w:szCs w:val="18"/>
    </w:rPr>
  </w:style>
  <w:style w:type="character" w:styleId="Numrodepage">
    <w:name w:val="page number"/>
    <w:basedOn w:val="Policepardfaut"/>
    <w:uiPriority w:val="99"/>
    <w:semiHidden/>
    <w:unhideWhenUsed/>
    <w:rsid w:val="00D96A59"/>
  </w:style>
  <w:style w:type="paragraph" w:customStyle="1" w:styleId="snario">
    <w:name w:val="sénario"/>
    <w:basedOn w:val="Normal"/>
    <w:rsid w:val="00982CAE"/>
    <w:pPr>
      <w:numPr>
        <w:numId w:val="22"/>
      </w:numPr>
      <w:tabs>
        <w:tab w:val="left" w:pos="1620"/>
        <w:tab w:val="left" w:pos="1710"/>
      </w:tabs>
      <w:suppressAutoHyphens/>
      <w:spacing w:after="0" w:line="240" w:lineRule="auto"/>
      <w:jc w:val="left"/>
    </w:pPr>
    <w:rPr>
      <w:rFonts w:ascii="Arial" w:eastAsia="Times New Roman" w:hAnsi="Arial" w:cs="Times New Roman"/>
      <w:szCs w:val="20"/>
      <w:lang w:eastAsia="ar-SA"/>
    </w:rPr>
  </w:style>
  <w:style w:type="paragraph" w:styleId="Sansinterligne">
    <w:name w:val="No Spacing"/>
    <w:uiPriority w:val="1"/>
    <w:qFormat/>
    <w:rsid w:val="008139CC"/>
    <w:pPr>
      <w:spacing w:after="0" w:line="240" w:lineRule="auto"/>
      <w:jc w:val="both"/>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07260">
      <w:bodyDiv w:val="1"/>
      <w:marLeft w:val="0"/>
      <w:marRight w:val="0"/>
      <w:marTop w:val="0"/>
      <w:marBottom w:val="0"/>
      <w:divBdr>
        <w:top w:val="none" w:sz="0" w:space="0" w:color="auto"/>
        <w:left w:val="none" w:sz="0" w:space="0" w:color="auto"/>
        <w:bottom w:val="none" w:sz="0" w:space="0" w:color="auto"/>
        <w:right w:val="none" w:sz="0" w:space="0" w:color="auto"/>
      </w:divBdr>
    </w:div>
    <w:div w:id="465392305">
      <w:bodyDiv w:val="1"/>
      <w:marLeft w:val="0"/>
      <w:marRight w:val="0"/>
      <w:marTop w:val="0"/>
      <w:marBottom w:val="0"/>
      <w:divBdr>
        <w:top w:val="none" w:sz="0" w:space="0" w:color="auto"/>
        <w:left w:val="none" w:sz="0" w:space="0" w:color="auto"/>
        <w:bottom w:val="none" w:sz="0" w:space="0" w:color="auto"/>
        <w:right w:val="none" w:sz="0" w:space="0" w:color="auto"/>
      </w:divBdr>
    </w:div>
    <w:div w:id="557014030">
      <w:bodyDiv w:val="1"/>
      <w:marLeft w:val="0"/>
      <w:marRight w:val="0"/>
      <w:marTop w:val="0"/>
      <w:marBottom w:val="0"/>
      <w:divBdr>
        <w:top w:val="none" w:sz="0" w:space="0" w:color="auto"/>
        <w:left w:val="none" w:sz="0" w:space="0" w:color="auto"/>
        <w:bottom w:val="none" w:sz="0" w:space="0" w:color="auto"/>
        <w:right w:val="none" w:sz="0" w:space="0" w:color="auto"/>
      </w:divBdr>
    </w:div>
    <w:div w:id="592474505">
      <w:bodyDiv w:val="1"/>
      <w:marLeft w:val="0"/>
      <w:marRight w:val="0"/>
      <w:marTop w:val="0"/>
      <w:marBottom w:val="0"/>
      <w:divBdr>
        <w:top w:val="none" w:sz="0" w:space="0" w:color="auto"/>
        <w:left w:val="none" w:sz="0" w:space="0" w:color="auto"/>
        <w:bottom w:val="none" w:sz="0" w:space="0" w:color="auto"/>
        <w:right w:val="none" w:sz="0" w:space="0" w:color="auto"/>
      </w:divBdr>
    </w:div>
    <w:div w:id="682706482">
      <w:bodyDiv w:val="1"/>
      <w:marLeft w:val="0"/>
      <w:marRight w:val="0"/>
      <w:marTop w:val="0"/>
      <w:marBottom w:val="0"/>
      <w:divBdr>
        <w:top w:val="none" w:sz="0" w:space="0" w:color="auto"/>
        <w:left w:val="none" w:sz="0" w:space="0" w:color="auto"/>
        <w:bottom w:val="none" w:sz="0" w:space="0" w:color="auto"/>
        <w:right w:val="none" w:sz="0" w:space="0" w:color="auto"/>
      </w:divBdr>
    </w:div>
    <w:div w:id="744692521">
      <w:bodyDiv w:val="1"/>
      <w:marLeft w:val="0"/>
      <w:marRight w:val="0"/>
      <w:marTop w:val="0"/>
      <w:marBottom w:val="0"/>
      <w:divBdr>
        <w:top w:val="none" w:sz="0" w:space="0" w:color="auto"/>
        <w:left w:val="none" w:sz="0" w:space="0" w:color="auto"/>
        <w:bottom w:val="none" w:sz="0" w:space="0" w:color="auto"/>
        <w:right w:val="none" w:sz="0" w:space="0" w:color="auto"/>
      </w:divBdr>
    </w:div>
    <w:div w:id="879635931">
      <w:bodyDiv w:val="1"/>
      <w:marLeft w:val="0"/>
      <w:marRight w:val="0"/>
      <w:marTop w:val="0"/>
      <w:marBottom w:val="0"/>
      <w:divBdr>
        <w:top w:val="none" w:sz="0" w:space="0" w:color="auto"/>
        <w:left w:val="none" w:sz="0" w:space="0" w:color="auto"/>
        <w:bottom w:val="none" w:sz="0" w:space="0" w:color="auto"/>
        <w:right w:val="none" w:sz="0" w:space="0" w:color="auto"/>
      </w:divBdr>
    </w:div>
    <w:div w:id="1214848350">
      <w:bodyDiv w:val="1"/>
      <w:marLeft w:val="0"/>
      <w:marRight w:val="0"/>
      <w:marTop w:val="0"/>
      <w:marBottom w:val="0"/>
      <w:divBdr>
        <w:top w:val="none" w:sz="0" w:space="0" w:color="auto"/>
        <w:left w:val="none" w:sz="0" w:space="0" w:color="auto"/>
        <w:bottom w:val="none" w:sz="0" w:space="0" w:color="auto"/>
        <w:right w:val="none" w:sz="0" w:space="0" w:color="auto"/>
      </w:divBdr>
    </w:div>
    <w:div w:id="1456870450">
      <w:bodyDiv w:val="1"/>
      <w:marLeft w:val="0"/>
      <w:marRight w:val="0"/>
      <w:marTop w:val="0"/>
      <w:marBottom w:val="0"/>
      <w:divBdr>
        <w:top w:val="none" w:sz="0" w:space="0" w:color="auto"/>
        <w:left w:val="none" w:sz="0" w:space="0" w:color="auto"/>
        <w:bottom w:val="none" w:sz="0" w:space="0" w:color="auto"/>
        <w:right w:val="none" w:sz="0" w:space="0" w:color="auto"/>
      </w:divBdr>
    </w:div>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 w:id="1821267166">
      <w:bodyDiv w:val="1"/>
      <w:marLeft w:val="0"/>
      <w:marRight w:val="0"/>
      <w:marTop w:val="0"/>
      <w:marBottom w:val="0"/>
      <w:divBdr>
        <w:top w:val="none" w:sz="0" w:space="0" w:color="auto"/>
        <w:left w:val="none" w:sz="0" w:space="0" w:color="auto"/>
        <w:bottom w:val="none" w:sz="0" w:space="0" w:color="auto"/>
        <w:right w:val="none" w:sz="0" w:space="0" w:color="auto"/>
      </w:divBdr>
    </w:div>
    <w:div w:id="19251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fcontrolapp.com/index.html"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fr.wikipedia.org/wiki/D&#233;pendance_au_jeu_vid&#233;o" TargetMode="External"/><Relationship Id="rId7" Type="http://schemas.openxmlformats.org/officeDocument/2006/relationships/endnotes" Target="endnotes.xml"/><Relationship Id="rId12" Type="http://schemas.openxmlformats.org/officeDocument/2006/relationships/hyperlink" Target="http://humanetech.com/take-control/"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ot-lab.ch/?p=560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ce.com/fr/article/ppvzd7/dependance-jeux-video-843" TargetMode="External"/><Relationship Id="rId24" Type="http://schemas.openxmlformats.org/officeDocument/2006/relationships/hyperlink" Target="http://humanetech.com/problem" TargetMode="External"/><Relationship Id="rId5" Type="http://schemas.openxmlformats.org/officeDocument/2006/relationships/webSettings" Target="webSettings.xml"/><Relationship Id="rId15" Type="http://schemas.openxmlformats.org/officeDocument/2006/relationships/hyperlink" Target="https://www.rescuetime.com/rescuetime-pro" TargetMode="External"/><Relationship Id="rId23" Type="http://schemas.openxmlformats.org/officeDocument/2006/relationships/hyperlink" Target="http://tpe-addiction-jeux.e-monsite.com/" TargetMode="External"/><Relationship Id="rId28" Type="http://schemas.openxmlformats.org/officeDocument/2006/relationships/fontTable" Target="fontTable.xml"/><Relationship Id="rId10" Type="http://schemas.openxmlformats.org/officeDocument/2006/relationships/hyperlink" Target="http://www.jeuxvideo.com/dossiers/00018270/l-addiction-aux-jeux-video-temoignages-de-joueurs-006.ht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cuetime.com/anapi/setup/overview" TargetMode="External"/><Relationship Id="rId22" Type="http://schemas.openxmlformats.org/officeDocument/2006/relationships/hyperlink" Target="http://www.jeuxvideo.com/dossiers/00018270/l-addiction-aux-jeux-video-impact-de-l-addiction-aux-jeux-video-sur-la-vie-quotidienne-005.htm"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7CD0D-72E7-430B-BEAB-2AC3D8165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6725</Words>
  <Characters>36991</Characters>
  <Application>Microsoft Office Word</Application>
  <DocSecurity>0</DocSecurity>
  <Lines>308</Lines>
  <Paragraphs>87</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43629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Nicolas Fuchs</cp:lastModifiedBy>
  <cp:revision>2</cp:revision>
  <cp:lastPrinted>2018-03-20T09:20:00Z</cp:lastPrinted>
  <dcterms:created xsi:type="dcterms:W3CDTF">2018-04-09T21:06:00Z</dcterms:created>
  <dcterms:modified xsi:type="dcterms:W3CDTF">2018-04-09T21:06:00Z</dcterms:modified>
</cp:coreProperties>
</file>